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A52D94" w:rsidRDefault="001501A9">
      <w:pPr>
        <w:spacing w:line="240" w:lineRule="auto"/>
        <w:rPr>
          <w:rFonts w:ascii="Times New Roman" w:hAnsi="Times New Roman" w:cs="Times New Roman"/>
          <w:b/>
          <w:i/>
          <w:color w:val="2A62A6"/>
          <w:sz w:val="32"/>
          <w:szCs w:val="32"/>
        </w:rPr>
      </w:pPr>
      <w:r w:rsidRPr="00A52D94">
        <w:rPr>
          <w:rFonts w:ascii="Times New Roman" w:hAnsi="Times New Roman" w:cs="Times New Roman"/>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7A6A9B58">
                <wp:simplePos x="0" y="0"/>
                <wp:positionH relativeFrom="column">
                  <wp:posOffset>-86088</wp:posOffset>
                </wp:positionH>
                <wp:positionV relativeFrom="paragraph">
                  <wp:posOffset>-23591</wp:posOffset>
                </wp:positionV>
                <wp:extent cx="1013254" cy="572494"/>
                <wp:effectExtent l="0" t="0" r="15875" b="18415"/>
                <wp:wrapNone/>
                <wp:docPr id="11" name="Text Box 11"/>
                <wp:cNvGraphicFramePr/>
                <a:graphic xmlns:a="http://schemas.openxmlformats.org/drawingml/2006/main">
                  <a:graphicData uri="http://schemas.microsoft.com/office/word/2010/wordprocessingShape">
                    <wps:wsp>
                      <wps:cNvSpPr txBox="1"/>
                      <wps:spPr>
                        <a:xfrm>
                          <a:off x="0" y="0"/>
                          <a:ext cx="1013254" cy="572494"/>
                        </a:xfrm>
                        <a:prstGeom prst="rect">
                          <a:avLst/>
                        </a:prstGeom>
                        <a:solidFill>
                          <a:schemeClr val="lt1"/>
                        </a:solidFill>
                        <a:ln w="6350">
                          <a:solidFill>
                            <a:prstClr val="black"/>
                          </a:solidFill>
                        </a:ln>
                      </wps:spPr>
                      <wps:txbx>
                        <w:txbxContent>
                          <w:p w14:paraId="43F0BF96" w14:textId="7D607985" w:rsidR="00ED5186" w:rsidRPr="001501A9" w:rsidRDefault="00ED5186" w:rsidP="00D66584">
                            <w:pPr>
                              <w:jc w:val="center"/>
                              <w:rPr>
                                <w:b/>
                                <w:i/>
                                <w:color w:val="C00000"/>
                              </w:rPr>
                            </w:pPr>
                            <w:r>
                              <w:rPr>
                                <w:b/>
                                <w:i/>
                                <w:noProof/>
                                <w:color w:val="C00000"/>
                                <w:lang w:eastAsia="en-US" w:bidi="ar-SA"/>
                              </w:rPr>
                              <w:drawing>
                                <wp:inline distT="0" distB="0" distL="0" distR="0" wp14:anchorId="7922E5FD" wp14:editId="0A26B6F6">
                                  <wp:extent cx="676910" cy="4743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676910"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8pt;margin-top:-1.85pt;width:79.8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" fillcolor="white [3201]" strokeweight=".5pt">
                <v:textbox>
                  <w:txbxContent>
                    <w:p w14:paraId="43F0BF96" w14:textId="7D607985" w:rsidR="00ED5186" w:rsidRPr="001501A9" w:rsidRDefault="00ED5186" w:rsidP="00D66584">
                      <w:pPr>
                        <w:jc w:val="center"/>
                        <w:rPr>
                          <w:b/>
                          <w:i/>
                          <w:color w:val="C00000"/>
                        </w:rPr>
                      </w:pPr>
                      <w:r>
                        <w:rPr>
                          <w:b/>
                          <w:i/>
                          <w:noProof/>
                          <w:color w:val="C00000"/>
                          <w:lang w:eastAsia="en-US" w:bidi="ar-SA"/>
                        </w:rPr>
                        <w:drawing>
                          <wp:inline distT="0" distB="0" distL="0" distR="0" wp14:anchorId="7922E5FD" wp14:editId="0A26B6F6">
                            <wp:extent cx="676910" cy="4743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676910" cy="474345"/>
                                    </a:xfrm>
                                    <a:prstGeom prst="rect">
                                      <a:avLst/>
                                    </a:prstGeom>
                                  </pic:spPr>
                                </pic:pic>
                              </a:graphicData>
                            </a:graphic>
                          </wp:inline>
                        </w:drawing>
                      </w:r>
                    </w:p>
                  </w:txbxContent>
                </v:textbox>
              </v:shape>
            </w:pict>
          </mc:Fallback>
        </mc:AlternateContent>
      </w:r>
    </w:p>
    <w:p w14:paraId="73E3CA56" w14:textId="77777777" w:rsidR="00F34A9B" w:rsidRPr="00A52D94" w:rsidRDefault="00F34A9B">
      <w:pPr>
        <w:rPr>
          <w:rFonts w:ascii="Times New Roman" w:hAnsi="Times New Roman" w:cs="Times New Roman"/>
          <w:i/>
          <w:color w:val="548DD4"/>
          <w:sz w:val="32"/>
          <w:szCs w:val="32"/>
        </w:rPr>
      </w:pPr>
    </w:p>
    <w:p w14:paraId="04D64CDE" w14:textId="77777777" w:rsidR="00F34A9B" w:rsidRPr="00A52D94" w:rsidRDefault="00F34A9B">
      <w:pPr>
        <w:rPr>
          <w:rFonts w:ascii="Times New Roman" w:hAnsi="Times New Roman" w:cs="Times New Roman"/>
          <w:i/>
          <w:color w:val="548DD4"/>
          <w:sz w:val="32"/>
          <w:szCs w:val="32"/>
        </w:rPr>
      </w:pPr>
    </w:p>
    <w:p w14:paraId="2C4F8B6F" w14:textId="77777777" w:rsidR="00A367CF" w:rsidRPr="00A52D94" w:rsidRDefault="00A367CF">
      <w:pPr>
        <w:rPr>
          <w:rFonts w:ascii="Times New Roman" w:hAnsi="Times New Roman" w:cs="Times New Roman"/>
          <w:i/>
          <w:color w:val="548DD4"/>
          <w:sz w:val="32"/>
          <w:szCs w:val="32"/>
        </w:rPr>
      </w:pPr>
    </w:p>
    <w:p w14:paraId="02A4F04D" w14:textId="77777777" w:rsidR="00A367CF" w:rsidRPr="00A52D94" w:rsidRDefault="00A367CF">
      <w:pPr>
        <w:rPr>
          <w:rFonts w:ascii="Times New Roman" w:hAnsi="Times New Roman" w:cs="Times New Roman"/>
          <w:i/>
          <w:color w:val="548DD4"/>
          <w:sz w:val="32"/>
          <w:szCs w:val="32"/>
        </w:rPr>
      </w:pPr>
    </w:p>
    <w:p w14:paraId="0CA37EAF" w14:textId="77777777" w:rsidR="00932976" w:rsidRPr="00A52D94" w:rsidRDefault="00932976">
      <w:pPr>
        <w:rPr>
          <w:rFonts w:ascii="Times New Roman" w:hAnsi="Times New Roman" w:cs="Times New Roman"/>
          <w:i/>
          <w:color w:val="548DD4"/>
          <w:sz w:val="32"/>
          <w:szCs w:val="32"/>
        </w:rPr>
      </w:pPr>
    </w:p>
    <w:p w14:paraId="773FC8B4" w14:textId="77777777" w:rsidR="00A367CF" w:rsidRPr="00A52D94" w:rsidRDefault="00A367CF">
      <w:pPr>
        <w:rPr>
          <w:rFonts w:ascii="Times New Roman" w:hAnsi="Times New Roman" w:cs="Times New Roman"/>
          <w:i/>
          <w:color w:val="548DD4"/>
          <w:sz w:val="32"/>
          <w:szCs w:val="32"/>
        </w:rPr>
      </w:pPr>
    </w:p>
    <w:p w14:paraId="65039D03" w14:textId="08AC7D9A" w:rsidR="00F34A9B" w:rsidRPr="00A52D94" w:rsidRDefault="0055491B">
      <w:pPr>
        <w:pBdr>
          <w:bottom w:val="single" w:sz="4" w:space="1" w:color="808080"/>
        </w:pBdr>
        <w:rPr>
          <w:rFonts w:ascii="Times New Roman" w:hAnsi="Times New Roman" w:cs="Times New Roman"/>
          <w:b/>
          <w:color w:val="951B13"/>
          <w:sz w:val="58"/>
          <w:szCs w:val="48"/>
        </w:rPr>
      </w:pPr>
      <w:r w:rsidRPr="00A52D94">
        <w:rPr>
          <w:rFonts w:ascii="Times New Roman" w:hAnsi="Times New Roman" w:cs="Times New Roman"/>
          <w:b/>
          <w:color w:val="951B13"/>
          <w:sz w:val="58"/>
          <w:szCs w:val="48"/>
        </w:rPr>
        <w:t>Hệ thống đặt phòng khách sạn</w:t>
      </w:r>
    </w:p>
    <w:p w14:paraId="0F5FE940" w14:textId="4A9D8DE3" w:rsidR="00F34A9B" w:rsidRPr="00A52D94" w:rsidRDefault="00ED5186" w:rsidP="00EC28BC">
      <w:pPr>
        <w:spacing w:after="80"/>
        <w:rPr>
          <w:rFonts w:ascii="Times New Roman" w:hAnsi="Times New Roman" w:cs="Times New Roman"/>
          <w:b/>
          <w:i/>
          <w:color w:val="951B13"/>
          <w:sz w:val="42"/>
          <w:lang w:val="vi-VN"/>
        </w:rPr>
      </w:pPr>
      <w:r w:rsidRPr="00A52D94">
        <w:rPr>
          <w:rFonts w:ascii="Times New Roman" w:hAnsi="Times New Roman" w:cs="Times New Roman"/>
          <w:b/>
          <w:i/>
          <w:sz w:val="42"/>
        </w:rPr>
        <w:t xml:space="preserve">Mô tả dự án – phiên bản </w:t>
      </w:r>
      <w:r w:rsidR="00EC28BC" w:rsidRPr="00A52D94">
        <w:rPr>
          <w:rFonts w:ascii="Times New Roman" w:hAnsi="Times New Roman" w:cs="Times New Roman"/>
          <w:b/>
          <w:i/>
          <w:sz w:val="42"/>
        </w:rPr>
        <w:t>1</w:t>
      </w:r>
    </w:p>
    <w:p w14:paraId="6D83F9B0" w14:textId="77777777" w:rsidR="00F34A9B" w:rsidRPr="00A52D94" w:rsidRDefault="00F34A9B">
      <w:pPr>
        <w:tabs>
          <w:tab w:val="left" w:pos="6415"/>
        </w:tabs>
        <w:rPr>
          <w:rFonts w:ascii="Times New Roman" w:hAnsi="Times New Roman" w:cs="Times New Roman"/>
        </w:rPr>
      </w:pPr>
    </w:p>
    <w:p w14:paraId="7B0ED30A" w14:textId="77777777" w:rsidR="00F34A9B" w:rsidRPr="00A52D94" w:rsidRDefault="00F34A9B">
      <w:pPr>
        <w:tabs>
          <w:tab w:val="left" w:pos="6415"/>
        </w:tabs>
        <w:rPr>
          <w:rFonts w:ascii="Times New Roman" w:hAnsi="Times New Roman" w:cs="Times New Roman"/>
        </w:rPr>
      </w:pPr>
      <w:r w:rsidRPr="00A52D94">
        <w:rPr>
          <w:rFonts w:ascii="Times New Roman" w:hAnsi="Times New Roman" w:cs="Times New Roman"/>
        </w:rPr>
        <w:tab/>
      </w:r>
    </w:p>
    <w:p w14:paraId="02C31B73" w14:textId="77777777" w:rsidR="00F34A9B" w:rsidRPr="00A52D94" w:rsidRDefault="00F34A9B">
      <w:pPr>
        <w:rPr>
          <w:rFonts w:ascii="Times New Roman" w:hAnsi="Times New Roman" w:cs="Times New Roman"/>
        </w:rPr>
      </w:pPr>
    </w:p>
    <w:p w14:paraId="2696DA3F" w14:textId="77777777" w:rsidR="008B4872" w:rsidRPr="00A52D94" w:rsidRDefault="008B4872">
      <w:pPr>
        <w:widowControl/>
        <w:suppressAutoHyphens w:val="0"/>
        <w:spacing w:after="0" w:line="240" w:lineRule="auto"/>
        <w:jc w:val="left"/>
        <w:rPr>
          <w:rFonts w:ascii="Times New Roman" w:hAnsi="Times New Roman" w:cs="Times New Roman"/>
          <w:b/>
          <w:bCs/>
          <w:caps/>
          <w:color w:val="951B13"/>
          <w:sz w:val="24"/>
          <w:lang w:eastAsia="ar-SA" w:bidi="ar-SA"/>
        </w:rPr>
      </w:pPr>
      <w:r w:rsidRPr="00A52D94">
        <w:rPr>
          <w:rFonts w:ascii="Times New Roman" w:hAnsi="Times New Roman" w:cs="Times New Roman"/>
          <w:color w:val="951B13"/>
        </w:rPr>
        <w:br w:type="page"/>
      </w:r>
    </w:p>
    <w:p w14:paraId="5DAD0FDA" w14:textId="221418B7" w:rsidR="00F34A9B" w:rsidRPr="00A52D94" w:rsidRDefault="001256F3" w:rsidP="00E777E6">
      <w:pPr>
        <w:pStyle w:val="NormalH"/>
        <w:rPr>
          <w:rFonts w:ascii="Times New Roman" w:hAnsi="Times New Roman" w:cs="Times New Roman"/>
          <w:color w:val="951B13"/>
        </w:rPr>
      </w:pPr>
      <w:r w:rsidRPr="00A52D94">
        <w:rPr>
          <w:rFonts w:ascii="Times New Roman" w:hAnsi="Times New Roman" w:cs="Times New Roman"/>
          <w:color w:val="951B13"/>
        </w:rPr>
        <w:lastRenderedPageBreak/>
        <w:t>Phụ lục</w:t>
      </w:r>
      <w:bookmarkStart w:id="0" w:name="_GoBack"/>
      <w:bookmarkEnd w:id="0"/>
    </w:p>
    <w:p w14:paraId="691438EC" w14:textId="7024FDE9" w:rsidR="00AB2031" w:rsidRPr="00A52D94" w:rsidRDefault="00030EB1">
      <w:pPr>
        <w:pStyle w:val="TOC1"/>
        <w:rPr>
          <w:rFonts w:ascii="Times New Roman" w:eastAsiaTheme="minorEastAsia" w:hAnsi="Times New Roman" w:cs="Times New Roman"/>
          <w:b w:val="0"/>
          <w:bCs w:val="0"/>
          <w:caps w:val="0"/>
          <w:noProof/>
          <w:sz w:val="22"/>
          <w:szCs w:val="22"/>
          <w:lang w:eastAsia="en-US" w:bidi="ar-SA"/>
        </w:rPr>
      </w:pPr>
      <w:r w:rsidRPr="00A52D94">
        <w:rPr>
          <w:rFonts w:ascii="Times New Roman" w:hAnsi="Times New Roman" w:cs="Times New Roman"/>
          <w:u w:val="single"/>
        </w:rPr>
        <w:fldChar w:fldCharType="begin"/>
      </w:r>
      <w:r w:rsidRPr="00A52D94">
        <w:rPr>
          <w:rFonts w:ascii="Times New Roman" w:hAnsi="Times New Roman" w:cs="Times New Roman"/>
          <w:u w:val="single"/>
        </w:rPr>
        <w:instrText xml:space="preserve"> TOC \o "1-3" \h \z \u </w:instrText>
      </w:r>
      <w:r w:rsidRPr="00A52D94">
        <w:rPr>
          <w:rFonts w:ascii="Times New Roman" w:hAnsi="Times New Roman" w:cs="Times New Roman"/>
          <w:u w:val="single"/>
        </w:rPr>
        <w:fldChar w:fldCharType="separate"/>
      </w:r>
      <w:hyperlink w:anchor="_Toc527975125" w:history="1">
        <w:r w:rsidR="00AB2031" w:rsidRPr="00A52D94">
          <w:rPr>
            <w:rStyle w:val="Hyperlink"/>
            <w:rFonts w:ascii="Times New Roman" w:hAnsi="Times New Roman" w:cs="Times New Roman"/>
            <w:noProof/>
          </w:rPr>
          <w:t>1.</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rPr>
          <w:t>Giới thiệu dự án</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_Toc527975125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8</w:t>
        </w:r>
        <w:r w:rsidR="00AB2031" w:rsidRPr="00A52D94">
          <w:rPr>
            <w:rFonts w:ascii="Times New Roman" w:hAnsi="Times New Roman" w:cs="Times New Roman"/>
            <w:noProof/>
            <w:webHidden/>
          </w:rPr>
          <w:fldChar w:fldCharType="end"/>
        </w:r>
      </w:hyperlink>
    </w:p>
    <w:p w14:paraId="47D8A35B" w14:textId="34FD1669" w:rsidR="00AB2031" w:rsidRPr="00A52D94" w:rsidRDefault="00ED5186">
      <w:pPr>
        <w:pStyle w:val="TOC1"/>
        <w:rPr>
          <w:rFonts w:ascii="Times New Roman" w:eastAsiaTheme="minorEastAsia" w:hAnsi="Times New Roman" w:cs="Times New Roman"/>
          <w:b w:val="0"/>
          <w:bCs w:val="0"/>
          <w:caps w:val="0"/>
          <w:noProof/>
          <w:sz w:val="22"/>
          <w:szCs w:val="22"/>
          <w:lang w:eastAsia="en-US" w:bidi="ar-SA"/>
        </w:rPr>
      </w:pPr>
      <w:hyperlink w:anchor="_Toc527975126" w:history="1">
        <w:r w:rsidR="00AB2031" w:rsidRPr="00A52D94">
          <w:rPr>
            <w:rStyle w:val="Hyperlink"/>
            <w:rFonts w:ascii="Times New Roman" w:hAnsi="Times New Roman" w:cs="Times New Roman"/>
            <w:noProof/>
          </w:rPr>
          <w:t>2.</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rPr>
          <w:t>Các nhân sự tham gia dự án</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_Toc527975126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8</w:t>
        </w:r>
        <w:r w:rsidR="00AB2031" w:rsidRPr="00A52D94">
          <w:rPr>
            <w:rFonts w:ascii="Times New Roman" w:hAnsi="Times New Roman" w:cs="Times New Roman"/>
            <w:noProof/>
            <w:webHidden/>
          </w:rPr>
          <w:fldChar w:fldCharType="end"/>
        </w:r>
      </w:hyperlink>
    </w:p>
    <w:p w14:paraId="5CFFA9EE" w14:textId="0F7929CD"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27" w:history="1">
        <w:r w:rsidR="00AB2031" w:rsidRPr="00A52D94">
          <w:rPr>
            <w:rStyle w:val="Hyperlink"/>
            <w:rFonts w:ascii="Times New Roman" w:hAnsi="Times New Roman" w:cs="Times New Roman"/>
            <w:noProof/>
          </w:rPr>
          <w:t>2.1.</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Thông tin liên hệ phía khách hàng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_Toc527975127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8</w:t>
        </w:r>
        <w:r w:rsidR="00AB2031" w:rsidRPr="00A52D94">
          <w:rPr>
            <w:rFonts w:ascii="Times New Roman" w:hAnsi="Times New Roman" w:cs="Times New Roman"/>
            <w:noProof/>
            <w:webHidden/>
          </w:rPr>
          <w:fldChar w:fldCharType="end"/>
        </w:r>
      </w:hyperlink>
    </w:p>
    <w:p w14:paraId="5727016D" w14:textId="1DCBFA1B"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28" w:history="1">
        <w:r w:rsidR="00AB2031" w:rsidRPr="00A52D94">
          <w:rPr>
            <w:rStyle w:val="Hyperlink"/>
            <w:rFonts w:ascii="Times New Roman" w:hAnsi="Times New Roman" w:cs="Times New Roman"/>
            <w:noProof/>
          </w:rPr>
          <w:t>2.2.</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Thông tin liên hệ phía công ty</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_Toc527975128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8</w:t>
        </w:r>
        <w:r w:rsidR="00AB2031" w:rsidRPr="00A52D94">
          <w:rPr>
            <w:rFonts w:ascii="Times New Roman" w:hAnsi="Times New Roman" w:cs="Times New Roman"/>
            <w:noProof/>
            <w:webHidden/>
          </w:rPr>
          <w:fldChar w:fldCharType="end"/>
        </w:r>
      </w:hyperlink>
    </w:p>
    <w:p w14:paraId="0E6E9701" w14:textId="7031E453"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29" w:history="1">
        <w:r w:rsidR="00AB2031" w:rsidRPr="00A52D94">
          <w:rPr>
            <w:rStyle w:val="Hyperlink"/>
            <w:rFonts w:ascii="Times New Roman" w:hAnsi="Times New Roman" w:cs="Times New Roman"/>
            <w:noProof/>
          </w:rPr>
          <w:t>2.3.</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Phân chia vai trò của thành viên dự án và khách hàng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_Toc527975129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9</w:t>
        </w:r>
        <w:r w:rsidR="00AB2031" w:rsidRPr="00A52D94">
          <w:rPr>
            <w:rFonts w:ascii="Times New Roman" w:hAnsi="Times New Roman" w:cs="Times New Roman"/>
            <w:noProof/>
            <w:webHidden/>
          </w:rPr>
          <w:fldChar w:fldCharType="end"/>
        </w:r>
      </w:hyperlink>
    </w:p>
    <w:p w14:paraId="43A3C420" w14:textId="42446B22" w:rsidR="00AB2031" w:rsidRPr="00A52D94" w:rsidRDefault="00ED5186">
      <w:pPr>
        <w:pStyle w:val="TOC1"/>
        <w:rPr>
          <w:rFonts w:ascii="Times New Roman" w:eastAsiaTheme="minorEastAsia" w:hAnsi="Times New Roman" w:cs="Times New Roman"/>
          <w:b w:val="0"/>
          <w:bCs w:val="0"/>
          <w:caps w:val="0"/>
          <w:noProof/>
          <w:sz w:val="22"/>
          <w:szCs w:val="22"/>
          <w:lang w:eastAsia="en-US" w:bidi="ar-SA"/>
        </w:rPr>
      </w:pPr>
      <w:hyperlink w:anchor="_Toc527975130" w:history="1">
        <w:r w:rsidR="00AB2031" w:rsidRPr="00A52D94">
          <w:rPr>
            <w:rStyle w:val="Hyperlink"/>
            <w:rFonts w:ascii="Times New Roman" w:hAnsi="Times New Roman" w:cs="Times New Roman"/>
            <w:noProof/>
          </w:rPr>
          <w:t>3.</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rPr>
          <w:t>Khảo sát dự án</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_Toc527975130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9</w:t>
        </w:r>
        <w:r w:rsidR="00AB2031" w:rsidRPr="00A52D94">
          <w:rPr>
            <w:rFonts w:ascii="Times New Roman" w:hAnsi="Times New Roman" w:cs="Times New Roman"/>
            <w:noProof/>
            <w:webHidden/>
          </w:rPr>
          <w:fldChar w:fldCharType="end"/>
        </w:r>
      </w:hyperlink>
    </w:p>
    <w:p w14:paraId="7CA7D364" w14:textId="7AD46F9D"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1" w:history="1">
        <w:r w:rsidR="00AB2031" w:rsidRPr="00A52D94">
          <w:rPr>
            <w:rStyle w:val="Hyperlink"/>
            <w:rFonts w:ascii="Times New Roman" w:hAnsi="Times New Roman" w:cs="Times New Roman"/>
            <w:noProof/>
          </w:rPr>
          <w:t>3.1.</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Yêu cầu khách hàng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_Toc527975131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9</w:t>
        </w:r>
        <w:r w:rsidR="00AB2031" w:rsidRPr="00A52D94">
          <w:rPr>
            <w:rFonts w:ascii="Times New Roman" w:hAnsi="Times New Roman" w:cs="Times New Roman"/>
            <w:noProof/>
            <w:webHidden/>
          </w:rPr>
          <w:fldChar w:fldCharType="end"/>
        </w:r>
      </w:hyperlink>
    </w:p>
    <w:p w14:paraId="4D65A661" w14:textId="7CD53473"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2" w:history="1">
        <w:r w:rsidR="00AB2031" w:rsidRPr="00A52D94">
          <w:rPr>
            <w:rStyle w:val="Hyperlink"/>
            <w:rFonts w:ascii="Times New Roman" w:hAnsi="Times New Roman" w:cs="Times New Roman"/>
            <w:noProof/>
          </w:rPr>
          <w:t>3.2.</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Mô hình hoạt động hiện thời – nghiệp vụ</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_Toc527975132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9</w:t>
        </w:r>
        <w:r w:rsidR="00AB2031" w:rsidRPr="00A52D94">
          <w:rPr>
            <w:rFonts w:ascii="Times New Roman" w:hAnsi="Times New Roman" w:cs="Times New Roman"/>
            <w:noProof/>
            <w:webHidden/>
          </w:rPr>
          <w:fldChar w:fldCharType="end"/>
        </w:r>
      </w:hyperlink>
    </w:p>
    <w:p w14:paraId="4FACA53D" w14:textId="297A4958"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3" w:history="1">
        <w:r w:rsidR="00AB2031" w:rsidRPr="00A52D94">
          <w:rPr>
            <w:rStyle w:val="Hyperlink"/>
            <w:rFonts w:ascii="Times New Roman" w:hAnsi="Times New Roman" w:cs="Times New Roman"/>
            <w:noProof/>
          </w:rPr>
          <w:t>3.3.</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Mô hình hoạt động dự kiến sau khi áp dụng sản phẩm mới</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_Toc527975133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9</w:t>
        </w:r>
        <w:r w:rsidR="00AB2031" w:rsidRPr="00A52D94">
          <w:rPr>
            <w:rFonts w:ascii="Times New Roman" w:hAnsi="Times New Roman" w:cs="Times New Roman"/>
            <w:noProof/>
            <w:webHidden/>
          </w:rPr>
          <w:fldChar w:fldCharType="end"/>
        </w:r>
      </w:hyperlink>
    </w:p>
    <w:p w14:paraId="2D4BF25F" w14:textId="1C02C4DF"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4" w:history="1">
        <w:r w:rsidR="00AB2031" w:rsidRPr="00A52D94">
          <w:rPr>
            <w:rStyle w:val="Hyperlink"/>
            <w:rFonts w:ascii="Times New Roman" w:hAnsi="Times New Roman" w:cs="Times New Roman"/>
            <w:noProof/>
          </w:rPr>
          <w:t>3.4.</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Phân tích ưu điểm/nhược điểm/lợi ích khách hàng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_Toc527975134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10</w:t>
        </w:r>
        <w:r w:rsidR="00AB2031" w:rsidRPr="00A52D94">
          <w:rPr>
            <w:rFonts w:ascii="Times New Roman" w:hAnsi="Times New Roman" w:cs="Times New Roman"/>
            <w:noProof/>
            <w:webHidden/>
          </w:rPr>
          <w:fldChar w:fldCharType="end"/>
        </w:r>
      </w:hyperlink>
    </w:p>
    <w:p w14:paraId="559DFEDA" w14:textId="1B1715D9" w:rsidR="00AB2031" w:rsidRPr="00A52D94" w:rsidRDefault="00ED5186">
      <w:pPr>
        <w:pStyle w:val="TOC1"/>
        <w:rPr>
          <w:rFonts w:ascii="Times New Roman" w:eastAsiaTheme="minorEastAsia" w:hAnsi="Times New Roman" w:cs="Times New Roman"/>
          <w:b w:val="0"/>
          <w:bCs w:val="0"/>
          <w:caps w:val="0"/>
          <w:noProof/>
          <w:sz w:val="22"/>
          <w:szCs w:val="22"/>
          <w:lang w:eastAsia="en-US" w:bidi="ar-SA"/>
        </w:rPr>
      </w:pPr>
      <w:hyperlink w:anchor="_Toc527975135" w:history="1">
        <w:r w:rsidR="00AB2031" w:rsidRPr="00A52D94">
          <w:rPr>
            <w:rStyle w:val="Hyperlink"/>
            <w:rFonts w:ascii="Times New Roman" w:hAnsi="Times New Roman" w:cs="Times New Roman"/>
            <w:noProof/>
          </w:rPr>
          <w:t>4.</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rPr>
          <w:t>Ước lượng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_Toc527975135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10</w:t>
        </w:r>
        <w:r w:rsidR="00AB2031" w:rsidRPr="00A52D94">
          <w:rPr>
            <w:rFonts w:ascii="Times New Roman" w:hAnsi="Times New Roman" w:cs="Times New Roman"/>
            <w:noProof/>
            <w:webHidden/>
          </w:rPr>
          <w:fldChar w:fldCharType="end"/>
        </w:r>
      </w:hyperlink>
    </w:p>
    <w:p w14:paraId="2946D0F5" w14:textId="2DA70427"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6" w:history="1">
        <w:r w:rsidR="00AB2031" w:rsidRPr="00A52D94">
          <w:rPr>
            <w:rStyle w:val="Hyperlink"/>
            <w:rFonts w:ascii="Times New Roman" w:hAnsi="Times New Roman" w:cs="Times New Roman"/>
            <w:noProof/>
          </w:rPr>
          <w:t>4.1.</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Ước lượng tính năng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_Toc527975136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10</w:t>
        </w:r>
        <w:r w:rsidR="00AB2031" w:rsidRPr="00A52D94">
          <w:rPr>
            <w:rFonts w:ascii="Times New Roman" w:hAnsi="Times New Roman" w:cs="Times New Roman"/>
            <w:noProof/>
            <w:webHidden/>
          </w:rPr>
          <w:fldChar w:fldCharType="end"/>
        </w:r>
      </w:hyperlink>
    </w:p>
    <w:p w14:paraId="1CCAFFBA" w14:textId="599649AE"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7" w:history="1">
        <w:r w:rsidR="00AB2031" w:rsidRPr="00A52D94">
          <w:rPr>
            <w:rStyle w:val="Hyperlink"/>
            <w:rFonts w:ascii="Times New Roman" w:hAnsi="Times New Roman" w:cs="Times New Roman"/>
            <w:noProof/>
          </w:rPr>
          <w:t>4.2.</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Ước lượng cách tích hợp hệ thống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_Toc527975137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10</w:t>
        </w:r>
        <w:r w:rsidR="00AB2031" w:rsidRPr="00A52D94">
          <w:rPr>
            <w:rFonts w:ascii="Times New Roman" w:hAnsi="Times New Roman" w:cs="Times New Roman"/>
            <w:noProof/>
            <w:webHidden/>
          </w:rPr>
          <w:fldChar w:fldCharType="end"/>
        </w:r>
      </w:hyperlink>
    </w:p>
    <w:p w14:paraId="32C1494E" w14:textId="057DFDC6"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8" w:history="1">
        <w:r w:rsidR="00AB2031" w:rsidRPr="00A52D94">
          <w:rPr>
            <w:rStyle w:val="Hyperlink"/>
            <w:rFonts w:ascii="Times New Roman" w:hAnsi="Times New Roman" w:cs="Times New Roman"/>
            <w:noProof/>
          </w:rPr>
          <w:t>4.3.</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Ước lượng thời gian</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_Toc527975138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10</w:t>
        </w:r>
        <w:r w:rsidR="00AB2031" w:rsidRPr="00A52D94">
          <w:rPr>
            <w:rFonts w:ascii="Times New Roman" w:hAnsi="Times New Roman" w:cs="Times New Roman"/>
            <w:noProof/>
            <w:webHidden/>
          </w:rPr>
          <w:fldChar w:fldCharType="end"/>
        </w:r>
      </w:hyperlink>
    </w:p>
    <w:p w14:paraId="3C25FACC" w14:textId="580529D6"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39" w:history="1">
        <w:r w:rsidR="00AB2031" w:rsidRPr="00A52D94">
          <w:rPr>
            <w:rStyle w:val="Hyperlink"/>
            <w:rFonts w:ascii="Times New Roman" w:hAnsi="Times New Roman" w:cs="Times New Roman"/>
            <w:noProof/>
          </w:rPr>
          <w:t>4.4.</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Ước lượng rủi ro</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_Toc527975139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10</w:t>
        </w:r>
        <w:r w:rsidR="00AB2031" w:rsidRPr="00A52D94">
          <w:rPr>
            <w:rFonts w:ascii="Times New Roman" w:hAnsi="Times New Roman" w:cs="Times New Roman"/>
            <w:noProof/>
            <w:webHidden/>
          </w:rPr>
          <w:fldChar w:fldCharType="end"/>
        </w:r>
      </w:hyperlink>
    </w:p>
    <w:p w14:paraId="18132633" w14:textId="2718FC45"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40" w:history="1">
        <w:r w:rsidR="00AB2031" w:rsidRPr="00A52D94">
          <w:rPr>
            <w:rStyle w:val="Hyperlink"/>
            <w:rFonts w:ascii="Times New Roman" w:hAnsi="Times New Roman" w:cs="Times New Roman"/>
            <w:noProof/>
          </w:rPr>
          <w:t>4.5.</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Xác định các hạng mục kiểm thử</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_Toc527975140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11</w:t>
        </w:r>
        <w:r w:rsidR="00AB2031" w:rsidRPr="00A52D94">
          <w:rPr>
            <w:rFonts w:ascii="Times New Roman" w:hAnsi="Times New Roman" w:cs="Times New Roman"/>
            <w:noProof/>
            <w:webHidden/>
          </w:rPr>
          <w:fldChar w:fldCharType="end"/>
        </w:r>
      </w:hyperlink>
    </w:p>
    <w:p w14:paraId="31AD2DF2" w14:textId="08B70C60"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41" w:history="1">
        <w:r w:rsidR="00AB2031" w:rsidRPr="00A52D94">
          <w:rPr>
            <w:rStyle w:val="Hyperlink"/>
            <w:rFonts w:ascii="Times New Roman" w:hAnsi="Times New Roman" w:cs="Times New Roman"/>
            <w:noProof/>
          </w:rPr>
          <w:t>4.6.</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rPr>
          <w:t>Ước lượng cách thức triển khai/cài đặt</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_Toc527975141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11</w:t>
        </w:r>
        <w:r w:rsidR="00AB2031" w:rsidRPr="00A52D94">
          <w:rPr>
            <w:rFonts w:ascii="Times New Roman" w:hAnsi="Times New Roman" w:cs="Times New Roman"/>
            <w:noProof/>
            <w:webHidden/>
          </w:rPr>
          <w:fldChar w:fldCharType="end"/>
        </w:r>
      </w:hyperlink>
    </w:p>
    <w:p w14:paraId="5BC87853" w14:textId="6A11699F" w:rsidR="00AB2031" w:rsidRPr="00A52D94" w:rsidRDefault="00ED5186">
      <w:pPr>
        <w:pStyle w:val="TOC1"/>
        <w:rPr>
          <w:rFonts w:ascii="Times New Roman" w:eastAsiaTheme="minorEastAsia" w:hAnsi="Times New Roman" w:cs="Times New Roman"/>
          <w:b w:val="0"/>
          <w:bCs w:val="0"/>
          <w:caps w:val="0"/>
          <w:noProof/>
          <w:sz w:val="22"/>
          <w:szCs w:val="22"/>
          <w:lang w:eastAsia="en-US" w:bidi="ar-SA"/>
        </w:rPr>
      </w:pPr>
      <w:hyperlink w:anchor="_Toc527975142" w:history="1">
        <w:r w:rsidR="00AB2031" w:rsidRPr="00A52D94">
          <w:rPr>
            <w:rStyle w:val="Hyperlink"/>
            <w:rFonts w:ascii="Times New Roman" w:hAnsi="Times New Roman" w:cs="Times New Roman"/>
            <w:noProof/>
          </w:rPr>
          <w:t>5.</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rPr>
          <w:t>Ước lượng giá thành</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_Toc527975142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11</w:t>
        </w:r>
        <w:r w:rsidR="00AB2031" w:rsidRPr="00A52D94">
          <w:rPr>
            <w:rFonts w:ascii="Times New Roman" w:hAnsi="Times New Roman" w:cs="Times New Roman"/>
            <w:noProof/>
            <w:webHidden/>
          </w:rPr>
          <w:fldChar w:fldCharType="end"/>
        </w:r>
      </w:hyperlink>
    </w:p>
    <w:p w14:paraId="34BCF912" w14:textId="66997E79" w:rsidR="00AB2031" w:rsidRPr="00A52D94" w:rsidRDefault="00ED5186">
      <w:pPr>
        <w:pStyle w:val="TOC1"/>
        <w:rPr>
          <w:rFonts w:ascii="Times New Roman" w:eastAsiaTheme="minorEastAsia" w:hAnsi="Times New Roman" w:cs="Times New Roman"/>
          <w:b w:val="0"/>
          <w:bCs w:val="0"/>
          <w:caps w:val="0"/>
          <w:noProof/>
          <w:sz w:val="22"/>
          <w:szCs w:val="22"/>
          <w:lang w:eastAsia="en-US" w:bidi="ar-SA"/>
        </w:rPr>
      </w:pPr>
      <w:hyperlink w:anchor="_Toc527975143" w:history="1">
        <w:r w:rsidR="00AB2031" w:rsidRPr="00A52D94">
          <w:rPr>
            <w:rStyle w:val="Hyperlink"/>
            <w:rFonts w:ascii="Times New Roman" w:hAnsi="Times New Roman" w:cs="Times New Roman"/>
            <w:noProof/>
          </w:rPr>
          <w:t>6.</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rPr>
          <w:t>Phân chia các giai đoạn chính</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_Toc527975143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11</w:t>
        </w:r>
        <w:r w:rsidR="00AB2031" w:rsidRPr="00A52D94">
          <w:rPr>
            <w:rFonts w:ascii="Times New Roman" w:hAnsi="Times New Roman" w:cs="Times New Roman"/>
            <w:noProof/>
            <w:webHidden/>
          </w:rPr>
          <w:fldChar w:fldCharType="end"/>
        </w:r>
      </w:hyperlink>
    </w:p>
    <w:p w14:paraId="50ABF71D" w14:textId="722FB5A8" w:rsidR="00AB2031" w:rsidRPr="00A52D94" w:rsidRDefault="00ED5186">
      <w:pPr>
        <w:pStyle w:val="TOC1"/>
        <w:rPr>
          <w:rFonts w:ascii="Times New Roman" w:eastAsiaTheme="minorEastAsia" w:hAnsi="Times New Roman" w:cs="Times New Roman"/>
          <w:b w:val="0"/>
          <w:bCs w:val="0"/>
          <w:caps w:val="0"/>
          <w:noProof/>
          <w:sz w:val="22"/>
          <w:szCs w:val="22"/>
          <w:lang w:eastAsia="en-US" w:bidi="ar-SA"/>
        </w:rPr>
      </w:pPr>
      <w:hyperlink w:anchor="_Toc527975144" w:history="1">
        <w:r w:rsidR="00AB2031" w:rsidRPr="00A52D94">
          <w:rPr>
            <w:rStyle w:val="Hyperlink"/>
            <w:rFonts w:ascii="Times New Roman" w:hAnsi="Times New Roman" w:cs="Times New Roman"/>
            <w:noProof/>
          </w:rPr>
          <w:t>7.</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rPr>
          <w:t>Phân tích thiết kế</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_Toc527975144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11</w:t>
        </w:r>
        <w:r w:rsidR="00AB2031" w:rsidRPr="00A52D94">
          <w:rPr>
            <w:rFonts w:ascii="Times New Roman" w:hAnsi="Times New Roman" w:cs="Times New Roman"/>
            <w:noProof/>
            <w:webHidden/>
          </w:rPr>
          <w:fldChar w:fldCharType="end"/>
        </w:r>
      </w:hyperlink>
    </w:p>
    <w:p w14:paraId="7033E9A0" w14:textId="0C48561A"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45" w:history="1">
        <w:r w:rsidR="00AB2031" w:rsidRPr="00A52D94">
          <w:rPr>
            <w:rStyle w:val="Hyperlink"/>
            <w:rFonts w:ascii="Times New Roman" w:hAnsi="Times New Roman" w:cs="Times New Roman"/>
            <w:noProof/>
            <w:lang w:eastAsia="en-US"/>
          </w:rPr>
          <w:t>7.1.</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Mô hình tích hợp phần cứng/phần mềm</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_Toc527975145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11</w:t>
        </w:r>
        <w:r w:rsidR="00AB2031" w:rsidRPr="00A52D94">
          <w:rPr>
            <w:rFonts w:ascii="Times New Roman" w:hAnsi="Times New Roman" w:cs="Times New Roman"/>
            <w:noProof/>
            <w:webHidden/>
          </w:rPr>
          <w:fldChar w:fldCharType="end"/>
        </w:r>
      </w:hyperlink>
    </w:p>
    <w:p w14:paraId="12969404" w14:textId="1C9B12B6"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46" w:history="1">
        <w:r w:rsidR="00AB2031" w:rsidRPr="00A52D94">
          <w:rPr>
            <w:rStyle w:val="Hyperlink"/>
            <w:rFonts w:ascii="Times New Roman" w:hAnsi="Times New Roman" w:cs="Times New Roman"/>
            <w:noProof/>
            <w:lang w:eastAsia="en-US"/>
          </w:rPr>
          <w:t>7.2.</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Giao diện</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_Toc527975146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12</w:t>
        </w:r>
        <w:r w:rsidR="00AB2031" w:rsidRPr="00A52D94">
          <w:rPr>
            <w:rFonts w:ascii="Times New Roman" w:hAnsi="Times New Roman" w:cs="Times New Roman"/>
            <w:noProof/>
            <w:webHidden/>
          </w:rPr>
          <w:fldChar w:fldCharType="end"/>
        </w:r>
      </w:hyperlink>
    </w:p>
    <w:p w14:paraId="35B91EB7" w14:textId="49EBF5E5"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47" w:history="1">
        <w:r w:rsidR="00AB2031" w:rsidRPr="00A52D94">
          <w:rPr>
            <w:rStyle w:val="Hyperlink"/>
            <w:rFonts w:ascii="Times New Roman" w:hAnsi="Times New Roman" w:cs="Times New Roman"/>
            <w:noProof/>
            <w:lang w:eastAsia="en-US"/>
          </w:rPr>
          <w:t>7.3.</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Cơ sở dữ liệu</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_Toc527975147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12</w:t>
        </w:r>
        <w:r w:rsidR="00AB2031" w:rsidRPr="00A52D94">
          <w:rPr>
            <w:rFonts w:ascii="Times New Roman" w:hAnsi="Times New Roman" w:cs="Times New Roman"/>
            <w:noProof/>
            <w:webHidden/>
          </w:rPr>
          <w:fldChar w:fldCharType="end"/>
        </w:r>
      </w:hyperlink>
    </w:p>
    <w:p w14:paraId="19DC3457" w14:textId="06FE8654"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48" w:history="1">
        <w:r w:rsidR="00AB2031" w:rsidRPr="00A52D94">
          <w:rPr>
            <w:rStyle w:val="Hyperlink"/>
            <w:rFonts w:ascii="Times New Roman" w:hAnsi="Times New Roman" w:cs="Times New Roman"/>
            <w:noProof/>
            <w:lang w:eastAsia="en-US"/>
          </w:rPr>
          <w:t>7.4.</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Mạng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_Toc527975148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15</w:t>
        </w:r>
        <w:r w:rsidR="00AB2031" w:rsidRPr="00A52D94">
          <w:rPr>
            <w:rFonts w:ascii="Times New Roman" w:hAnsi="Times New Roman" w:cs="Times New Roman"/>
            <w:noProof/>
            <w:webHidden/>
          </w:rPr>
          <w:fldChar w:fldCharType="end"/>
        </w:r>
      </w:hyperlink>
    </w:p>
    <w:p w14:paraId="2FD0A9A0" w14:textId="160BD0CB"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49" w:history="1">
        <w:r w:rsidR="00AB2031" w:rsidRPr="00A52D94">
          <w:rPr>
            <w:rStyle w:val="Hyperlink"/>
            <w:rFonts w:ascii="Times New Roman" w:hAnsi="Times New Roman" w:cs="Times New Roman"/>
            <w:noProof/>
            <w:lang w:eastAsia="en-US"/>
          </w:rPr>
          <w:t>7.5.</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Tương tác người dùng</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_Toc527975149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15</w:t>
        </w:r>
        <w:r w:rsidR="00AB2031" w:rsidRPr="00A52D94">
          <w:rPr>
            <w:rFonts w:ascii="Times New Roman" w:hAnsi="Times New Roman" w:cs="Times New Roman"/>
            <w:noProof/>
            <w:webHidden/>
          </w:rPr>
          <w:fldChar w:fldCharType="end"/>
        </w:r>
      </w:hyperlink>
    </w:p>
    <w:p w14:paraId="7308258E" w14:textId="178EF6A0"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50" w:history="1">
        <w:r w:rsidR="00AB2031" w:rsidRPr="00A52D94">
          <w:rPr>
            <w:rStyle w:val="Hyperlink"/>
            <w:rFonts w:ascii="Times New Roman" w:hAnsi="Times New Roman" w:cs="Times New Roman"/>
            <w:noProof/>
            <w:lang w:eastAsia="en-US"/>
          </w:rPr>
          <w:t>7.6.</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Đặc tả giao diện API (interface)</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_Toc527975150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16</w:t>
        </w:r>
        <w:r w:rsidR="00AB2031" w:rsidRPr="00A52D94">
          <w:rPr>
            <w:rFonts w:ascii="Times New Roman" w:hAnsi="Times New Roman" w:cs="Times New Roman"/>
            <w:noProof/>
            <w:webHidden/>
          </w:rPr>
          <w:fldChar w:fldCharType="end"/>
        </w:r>
      </w:hyperlink>
    </w:p>
    <w:p w14:paraId="1A95AEE6" w14:textId="7E07A45B"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51" w:history="1">
        <w:r w:rsidR="00AB2031" w:rsidRPr="00A52D94">
          <w:rPr>
            <w:rStyle w:val="Hyperlink"/>
            <w:rFonts w:ascii="Times New Roman" w:hAnsi="Times New Roman" w:cs="Times New Roman"/>
            <w:noProof/>
            <w:lang w:eastAsia="en-US"/>
          </w:rPr>
          <w:t>7.7.</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Bảo mật</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_Toc527975151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16</w:t>
        </w:r>
        <w:r w:rsidR="00AB2031" w:rsidRPr="00A52D94">
          <w:rPr>
            <w:rFonts w:ascii="Times New Roman" w:hAnsi="Times New Roman" w:cs="Times New Roman"/>
            <w:noProof/>
            <w:webHidden/>
          </w:rPr>
          <w:fldChar w:fldCharType="end"/>
        </w:r>
      </w:hyperlink>
    </w:p>
    <w:p w14:paraId="7B638033" w14:textId="5ABC6616"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52" w:history="1">
        <w:r w:rsidR="00AB2031" w:rsidRPr="00A52D94">
          <w:rPr>
            <w:rStyle w:val="Hyperlink"/>
            <w:rFonts w:ascii="Times New Roman" w:hAnsi="Times New Roman" w:cs="Times New Roman"/>
            <w:noProof/>
            <w:lang w:eastAsia="en-US"/>
          </w:rPr>
          <w:t>7.8.</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Sao lưu phục hồi</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_Toc527975152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16</w:t>
        </w:r>
        <w:r w:rsidR="00AB2031" w:rsidRPr="00A52D94">
          <w:rPr>
            <w:rFonts w:ascii="Times New Roman" w:hAnsi="Times New Roman" w:cs="Times New Roman"/>
            <w:noProof/>
            <w:webHidden/>
          </w:rPr>
          <w:fldChar w:fldCharType="end"/>
        </w:r>
      </w:hyperlink>
    </w:p>
    <w:p w14:paraId="333A0BC8" w14:textId="4862BA47" w:rsidR="00AB2031" w:rsidRPr="00A52D94" w:rsidRDefault="00ED5186">
      <w:pPr>
        <w:pStyle w:val="TOC2"/>
        <w:rPr>
          <w:rFonts w:ascii="Times New Roman" w:eastAsiaTheme="minorEastAsia" w:hAnsi="Times New Roman" w:cs="Times New Roman"/>
          <w:noProof/>
          <w:sz w:val="22"/>
          <w:szCs w:val="22"/>
          <w:lang w:eastAsia="en-US" w:bidi="ar-SA"/>
        </w:rPr>
      </w:pPr>
      <w:hyperlink w:anchor="_Toc527975153" w:history="1">
        <w:r w:rsidR="00AB2031" w:rsidRPr="00A52D94">
          <w:rPr>
            <w:rStyle w:val="Hyperlink"/>
            <w:rFonts w:ascii="Times New Roman" w:hAnsi="Times New Roman" w:cs="Times New Roman"/>
            <w:noProof/>
            <w:lang w:eastAsia="en-US"/>
          </w:rPr>
          <w:t>7.9.</w:t>
        </w:r>
        <w:r w:rsidR="00AB2031" w:rsidRPr="00A52D94">
          <w:rPr>
            <w:rFonts w:ascii="Times New Roman" w:eastAsiaTheme="minorEastAsia" w:hAnsi="Times New Roman" w:cs="Times New Roman"/>
            <w:noProof/>
            <w:sz w:val="22"/>
            <w:szCs w:val="22"/>
            <w:lang w:eastAsia="en-US" w:bidi="ar-SA"/>
          </w:rPr>
          <w:tab/>
        </w:r>
        <w:r w:rsidR="00AB2031" w:rsidRPr="00A52D94">
          <w:rPr>
            <w:rStyle w:val="Hyperlink"/>
            <w:rFonts w:ascii="Times New Roman" w:hAnsi="Times New Roman" w:cs="Times New Roman"/>
            <w:noProof/>
            <w:lang w:eastAsia="en-US"/>
          </w:rPr>
          <w:t>Chuyển đổi dữ liệu</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_Toc527975153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16</w:t>
        </w:r>
        <w:r w:rsidR="00AB2031" w:rsidRPr="00A52D94">
          <w:rPr>
            <w:rFonts w:ascii="Times New Roman" w:hAnsi="Times New Roman" w:cs="Times New Roman"/>
            <w:noProof/>
            <w:webHidden/>
          </w:rPr>
          <w:fldChar w:fldCharType="end"/>
        </w:r>
      </w:hyperlink>
    </w:p>
    <w:p w14:paraId="54E2B6D2" w14:textId="6FBDD840" w:rsidR="00AB2031" w:rsidRPr="00A52D94" w:rsidRDefault="00ED5186">
      <w:pPr>
        <w:pStyle w:val="TOC1"/>
        <w:rPr>
          <w:rFonts w:ascii="Times New Roman" w:eastAsiaTheme="minorEastAsia" w:hAnsi="Times New Roman" w:cs="Times New Roman"/>
          <w:b w:val="0"/>
          <w:bCs w:val="0"/>
          <w:caps w:val="0"/>
          <w:noProof/>
          <w:sz w:val="22"/>
          <w:szCs w:val="22"/>
          <w:lang w:eastAsia="en-US" w:bidi="ar-SA"/>
        </w:rPr>
      </w:pPr>
      <w:hyperlink w:anchor="_Toc527975154" w:history="1">
        <w:r w:rsidR="00AB2031" w:rsidRPr="00A52D94">
          <w:rPr>
            <w:rStyle w:val="Hyperlink"/>
            <w:rFonts w:ascii="Times New Roman" w:hAnsi="Times New Roman" w:cs="Times New Roman"/>
            <w:noProof/>
            <w:lang w:eastAsia="en-US"/>
          </w:rPr>
          <w:t>8.</w:t>
        </w:r>
        <w:r w:rsidR="00AB2031" w:rsidRPr="00A52D94">
          <w:rPr>
            <w:rFonts w:ascii="Times New Roman" w:eastAsiaTheme="minorEastAsia" w:hAnsi="Times New Roman" w:cs="Times New Roman"/>
            <w:b w:val="0"/>
            <w:bCs w:val="0"/>
            <w:caps w:val="0"/>
            <w:noProof/>
            <w:sz w:val="22"/>
            <w:szCs w:val="22"/>
            <w:lang w:eastAsia="en-US" w:bidi="ar-SA"/>
          </w:rPr>
          <w:tab/>
        </w:r>
        <w:r w:rsidR="00AB2031" w:rsidRPr="00A52D94">
          <w:rPr>
            <w:rStyle w:val="Hyperlink"/>
            <w:rFonts w:ascii="Times New Roman" w:hAnsi="Times New Roman" w:cs="Times New Roman"/>
            <w:noProof/>
            <w:lang w:eastAsia="en-US"/>
          </w:rPr>
          <w:t>Danh mục tài liệu liên quan</w:t>
        </w:r>
        <w:r w:rsidR="00AB2031" w:rsidRPr="00A52D94">
          <w:rPr>
            <w:rFonts w:ascii="Times New Roman" w:hAnsi="Times New Roman" w:cs="Times New Roman"/>
            <w:noProof/>
            <w:webHidden/>
          </w:rPr>
          <w:tab/>
        </w:r>
        <w:r w:rsidR="00AB2031" w:rsidRPr="00A52D94">
          <w:rPr>
            <w:rFonts w:ascii="Times New Roman" w:hAnsi="Times New Roman" w:cs="Times New Roman"/>
            <w:noProof/>
            <w:webHidden/>
          </w:rPr>
          <w:fldChar w:fldCharType="begin"/>
        </w:r>
        <w:r w:rsidR="00AB2031" w:rsidRPr="00A52D94">
          <w:rPr>
            <w:rFonts w:ascii="Times New Roman" w:hAnsi="Times New Roman" w:cs="Times New Roman"/>
            <w:noProof/>
            <w:webHidden/>
          </w:rPr>
          <w:instrText xml:space="preserve"> PAGEREF _Toc527975154 \h </w:instrText>
        </w:r>
        <w:r w:rsidR="00AB2031" w:rsidRPr="00A52D94">
          <w:rPr>
            <w:rFonts w:ascii="Times New Roman" w:hAnsi="Times New Roman" w:cs="Times New Roman"/>
            <w:noProof/>
            <w:webHidden/>
          </w:rPr>
        </w:r>
        <w:r w:rsidR="00AB2031" w:rsidRPr="00A52D94">
          <w:rPr>
            <w:rFonts w:ascii="Times New Roman" w:hAnsi="Times New Roman" w:cs="Times New Roman"/>
            <w:noProof/>
            <w:webHidden/>
          </w:rPr>
          <w:fldChar w:fldCharType="separate"/>
        </w:r>
        <w:r w:rsidR="00E777E6" w:rsidRPr="00A52D94">
          <w:rPr>
            <w:rFonts w:ascii="Times New Roman" w:hAnsi="Times New Roman" w:cs="Times New Roman"/>
            <w:noProof/>
            <w:webHidden/>
          </w:rPr>
          <w:t>16</w:t>
        </w:r>
        <w:r w:rsidR="00AB2031" w:rsidRPr="00A52D94">
          <w:rPr>
            <w:rFonts w:ascii="Times New Roman" w:hAnsi="Times New Roman" w:cs="Times New Roman"/>
            <w:noProof/>
            <w:webHidden/>
          </w:rPr>
          <w:fldChar w:fldCharType="end"/>
        </w:r>
      </w:hyperlink>
    </w:p>
    <w:p w14:paraId="4BA721B3" w14:textId="26B42C4C" w:rsidR="00727431" w:rsidRPr="00A52D94" w:rsidRDefault="00030EB1" w:rsidP="005F37E7">
      <w:pPr>
        <w:pStyle w:val="TOC3"/>
        <w:rPr>
          <w:rFonts w:ascii="Times New Roman" w:hAnsi="Times New Roman" w:cs="Times New Roman"/>
        </w:rPr>
      </w:pPr>
      <w:r w:rsidRPr="00A52D94">
        <w:rPr>
          <w:rFonts w:ascii="Times New Roman" w:eastAsia="Tahoma" w:hAnsi="Times New Roman" w:cs="Times New Roman"/>
          <w:u w:val="single"/>
        </w:rPr>
        <w:fldChar w:fldCharType="end"/>
      </w:r>
      <w:r w:rsidR="00F34A9B" w:rsidRPr="00A52D94">
        <w:rPr>
          <w:rFonts w:ascii="Times New Roman" w:hAnsi="Times New Roman" w:cs="Times New Roman"/>
        </w:rPr>
        <w:t xml:space="preserve"> </w:t>
      </w:r>
      <w:r w:rsidR="00727431" w:rsidRPr="00A52D94">
        <w:rPr>
          <w:rFonts w:ascii="Times New Roman" w:hAnsi="Times New Roman" w:cs="Times New Roman"/>
        </w:rPr>
        <w:br w:type="page"/>
      </w:r>
    </w:p>
    <w:p w14:paraId="339BCE92" w14:textId="77777777" w:rsidR="00627BC4" w:rsidRDefault="00B03CCC" w:rsidP="00627BC4">
      <w:pPr>
        <w:pStyle w:val="NormalH"/>
        <w:tabs>
          <w:tab w:val="center" w:pos="4390"/>
          <w:tab w:val="right" w:pos="8780"/>
        </w:tabs>
        <w:jc w:val="left"/>
        <w:rPr>
          <w:noProof/>
        </w:rPr>
      </w:pPr>
      <w:r w:rsidRPr="00A52D94">
        <w:rPr>
          <w:rFonts w:ascii="Times New Roman" w:hAnsi="Times New Roman" w:cs="Times New Roman"/>
          <w:color w:val="951B13"/>
        </w:rPr>
        <w:lastRenderedPageBreak/>
        <w:tab/>
      </w:r>
      <w:r w:rsidRPr="00A52D94">
        <w:rPr>
          <w:rFonts w:ascii="Times New Roman" w:hAnsi="Times New Roman" w:cs="Times New Roman"/>
          <w:color w:val="951B13"/>
        </w:rPr>
        <w:tab/>
      </w:r>
      <w:r w:rsidR="00E777E6" w:rsidRPr="00A52D94">
        <w:rPr>
          <w:rFonts w:ascii="Times New Roman" w:hAnsi="Times New Roman" w:cs="Times New Roman"/>
          <w:color w:val="951B13"/>
        </w:rPr>
        <w:t>Bảng biểu</w:t>
      </w:r>
      <w:r w:rsidR="00627BC4">
        <w:rPr>
          <w:rFonts w:ascii="Times New Roman" w:hAnsi="Times New Roman" w:cs="Times New Roman"/>
          <w:color w:val="951B13"/>
          <w:sz w:val="26"/>
          <w:szCs w:val="26"/>
        </w:rPr>
        <w:fldChar w:fldCharType="begin"/>
      </w:r>
      <w:r w:rsidR="00627BC4">
        <w:rPr>
          <w:rFonts w:ascii="Times New Roman" w:hAnsi="Times New Roman" w:cs="Times New Roman"/>
          <w:color w:val="951B13"/>
          <w:sz w:val="26"/>
          <w:szCs w:val="26"/>
        </w:rPr>
        <w:instrText xml:space="preserve"> TOC \h \z \c "Bảng " </w:instrText>
      </w:r>
      <w:r w:rsidR="00627BC4">
        <w:rPr>
          <w:rFonts w:ascii="Times New Roman" w:hAnsi="Times New Roman" w:cs="Times New Roman"/>
          <w:color w:val="951B13"/>
          <w:sz w:val="26"/>
          <w:szCs w:val="26"/>
        </w:rPr>
        <w:fldChar w:fldCharType="separate"/>
      </w:r>
    </w:p>
    <w:p w14:paraId="7B5087E2" w14:textId="462ABFE0"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1" w:history="1">
        <w:r w:rsidRPr="00EA5421">
          <w:rPr>
            <w:rStyle w:val="Hyperlink"/>
            <w:rFonts w:ascii="Times New Roman" w:hAnsi="Times New Roman" w:cs="Times New Roman"/>
            <w:noProof/>
          </w:rPr>
          <w:t>Bảng  1: Phiên bản tài liệu</w:t>
        </w:r>
        <w:r>
          <w:rPr>
            <w:noProof/>
            <w:webHidden/>
          </w:rPr>
          <w:tab/>
        </w:r>
        <w:r>
          <w:rPr>
            <w:noProof/>
            <w:webHidden/>
          </w:rPr>
          <w:fldChar w:fldCharType="begin"/>
        </w:r>
        <w:r>
          <w:rPr>
            <w:noProof/>
            <w:webHidden/>
          </w:rPr>
          <w:instrText xml:space="preserve"> PAGEREF _Toc532302301 \h </w:instrText>
        </w:r>
        <w:r>
          <w:rPr>
            <w:noProof/>
            <w:webHidden/>
          </w:rPr>
        </w:r>
        <w:r>
          <w:rPr>
            <w:noProof/>
            <w:webHidden/>
          </w:rPr>
          <w:fldChar w:fldCharType="separate"/>
        </w:r>
        <w:r>
          <w:rPr>
            <w:noProof/>
            <w:webHidden/>
          </w:rPr>
          <w:t>vii</w:t>
        </w:r>
        <w:r>
          <w:rPr>
            <w:noProof/>
            <w:webHidden/>
          </w:rPr>
          <w:fldChar w:fldCharType="end"/>
        </w:r>
      </w:hyperlink>
    </w:p>
    <w:p w14:paraId="5B79E8EE" w14:textId="285E2691"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2" w:history="1">
        <w:r w:rsidRPr="00EA5421">
          <w:rPr>
            <w:rStyle w:val="Hyperlink"/>
            <w:rFonts w:ascii="Times New Roman" w:hAnsi="Times New Roman" w:cs="Times New Roman"/>
            <w:noProof/>
          </w:rPr>
          <w:t>Bảng  2: Thông tin liên hệ</w:t>
        </w:r>
        <w:r>
          <w:rPr>
            <w:noProof/>
            <w:webHidden/>
          </w:rPr>
          <w:tab/>
        </w:r>
        <w:r>
          <w:rPr>
            <w:noProof/>
            <w:webHidden/>
          </w:rPr>
          <w:fldChar w:fldCharType="begin"/>
        </w:r>
        <w:r>
          <w:rPr>
            <w:noProof/>
            <w:webHidden/>
          </w:rPr>
          <w:instrText xml:space="preserve"> PAGEREF _Toc532302302 \h </w:instrText>
        </w:r>
        <w:r>
          <w:rPr>
            <w:noProof/>
            <w:webHidden/>
          </w:rPr>
        </w:r>
        <w:r>
          <w:rPr>
            <w:noProof/>
            <w:webHidden/>
          </w:rPr>
          <w:fldChar w:fldCharType="separate"/>
        </w:r>
        <w:r>
          <w:rPr>
            <w:noProof/>
            <w:webHidden/>
          </w:rPr>
          <w:t>9</w:t>
        </w:r>
        <w:r>
          <w:rPr>
            <w:noProof/>
            <w:webHidden/>
          </w:rPr>
          <w:fldChar w:fldCharType="end"/>
        </w:r>
      </w:hyperlink>
    </w:p>
    <w:p w14:paraId="6EE9C7CD" w14:textId="16CC08D4"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3" w:history="1">
        <w:r w:rsidRPr="00EA5421">
          <w:rPr>
            <w:rStyle w:val="Hyperlink"/>
            <w:rFonts w:ascii="Times New Roman" w:hAnsi="Times New Roman" w:cs="Times New Roman"/>
            <w:noProof/>
          </w:rPr>
          <w:t>Bảng  3: Phân chia giai đoạn</w:t>
        </w:r>
        <w:r>
          <w:rPr>
            <w:noProof/>
            <w:webHidden/>
          </w:rPr>
          <w:tab/>
        </w:r>
        <w:r>
          <w:rPr>
            <w:noProof/>
            <w:webHidden/>
          </w:rPr>
          <w:fldChar w:fldCharType="begin"/>
        </w:r>
        <w:r>
          <w:rPr>
            <w:noProof/>
            <w:webHidden/>
          </w:rPr>
          <w:instrText xml:space="preserve"> PAGEREF _Toc532302303 \h </w:instrText>
        </w:r>
        <w:r>
          <w:rPr>
            <w:noProof/>
            <w:webHidden/>
          </w:rPr>
        </w:r>
        <w:r>
          <w:rPr>
            <w:noProof/>
            <w:webHidden/>
          </w:rPr>
          <w:fldChar w:fldCharType="separate"/>
        </w:r>
        <w:r>
          <w:rPr>
            <w:noProof/>
            <w:webHidden/>
          </w:rPr>
          <w:t>11</w:t>
        </w:r>
        <w:r>
          <w:rPr>
            <w:noProof/>
            <w:webHidden/>
          </w:rPr>
          <w:fldChar w:fldCharType="end"/>
        </w:r>
      </w:hyperlink>
    </w:p>
    <w:p w14:paraId="19A2FF68" w14:textId="51F756A3"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4" w:history="1">
        <w:r w:rsidRPr="00EA5421">
          <w:rPr>
            <w:rStyle w:val="Hyperlink"/>
            <w:rFonts w:ascii="Times New Roman" w:hAnsi="Times New Roman" w:cs="Times New Roman"/>
            <w:noProof/>
          </w:rPr>
          <w:t>Bảng  4: Table Hotels</w:t>
        </w:r>
        <w:r>
          <w:rPr>
            <w:noProof/>
            <w:webHidden/>
          </w:rPr>
          <w:tab/>
        </w:r>
        <w:r>
          <w:rPr>
            <w:noProof/>
            <w:webHidden/>
          </w:rPr>
          <w:fldChar w:fldCharType="begin"/>
        </w:r>
        <w:r>
          <w:rPr>
            <w:noProof/>
            <w:webHidden/>
          </w:rPr>
          <w:instrText xml:space="preserve"> PAGEREF _Toc532302304 \h </w:instrText>
        </w:r>
        <w:r>
          <w:rPr>
            <w:noProof/>
            <w:webHidden/>
          </w:rPr>
        </w:r>
        <w:r>
          <w:rPr>
            <w:noProof/>
            <w:webHidden/>
          </w:rPr>
          <w:fldChar w:fldCharType="separate"/>
        </w:r>
        <w:r>
          <w:rPr>
            <w:noProof/>
            <w:webHidden/>
          </w:rPr>
          <w:t>13</w:t>
        </w:r>
        <w:r>
          <w:rPr>
            <w:noProof/>
            <w:webHidden/>
          </w:rPr>
          <w:fldChar w:fldCharType="end"/>
        </w:r>
      </w:hyperlink>
    </w:p>
    <w:p w14:paraId="1D2CFD0B" w14:textId="1EE1955E"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5" w:history="1">
        <w:r w:rsidRPr="00EA5421">
          <w:rPr>
            <w:rStyle w:val="Hyperlink"/>
            <w:rFonts w:ascii="Times New Roman" w:hAnsi="Times New Roman" w:cs="Times New Roman"/>
            <w:noProof/>
          </w:rPr>
          <w:t>Bảng  5: Table Room</w:t>
        </w:r>
        <w:r>
          <w:rPr>
            <w:noProof/>
            <w:webHidden/>
          </w:rPr>
          <w:tab/>
        </w:r>
        <w:r>
          <w:rPr>
            <w:noProof/>
            <w:webHidden/>
          </w:rPr>
          <w:fldChar w:fldCharType="begin"/>
        </w:r>
        <w:r>
          <w:rPr>
            <w:noProof/>
            <w:webHidden/>
          </w:rPr>
          <w:instrText xml:space="preserve"> PAGEREF _Toc532302305 \h </w:instrText>
        </w:r>
        <w:r>
          <w:rPr>
            <w:noProof/>
            <w:webHidden/>
          </w:rPr>
        </w:r>
        <w:r>
          <w:rPr>
            <w:noProof/>
            <w:webHidden/>
          </w:rPr>
          <w:fldChar w:fldCharType="separate"/>
        </w:r>
        <w:r>
          <w:rPr>
            <w:noProof/>
            <w:webHidden/>
          </w:rPr>
          <w:t>14</w:t>
        </w:r>
        <w:r>
          <w:rPr>
            <w:noProof/>
            <w:webHidden/>
          </w:rPr>
          <w:fldChar w:fldCharType="end"/>
        </w:r>
      </w:hyperlink>
    </w:p>
    <w:p w14:paraId="61F454AD" w14:textId="2D1898CD"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6" w:history="1">
        <w:r w:rsidRPr="00EA5421">
          <w:rPr>
            <w:rStyle w:val="Hyperlink"/>
            <w:rFonts w:ascii="Times New Roman" w:hAnsi="Times New Roman" w:cs="Times New Roman"/>
            <w:noProof/>
          </w:rPr>
          <w:t>Bảng  6: Table User</w:t>
        </w:r>
        <w:r>
          <w:rPr>
            <w:noProof/>
            <w:webHidden/>
          </w:rPr>
          <w:tab/>
        </w:r>
        <w:r>
          <w:rPr>
            <w:noProof/>
            <w:webHidden/>
          </w:rPr>
          <w:fldChar w:fldCharType="begin"/>
        </w:r>
        <w:r>
          <w:rPr>
            <w:noProof/>
            <w:webHidden/>
          </w:rPr>
          <w:instrText xml:space="preserve"> PAGEREF _Toc532302306 \h </w:instrText>
        </w:r>
        <w:r>
          <w:rPr>
            <w:noProof/>
            <w:webHidden/>
          </w:rPr>
        </w:r>
        <w:r>
          <w:rPr>
            <w:noProof/>
            <w:webHidden/>
          </w:rPr>
          <w:fldChar w:fldCharType="separate"/>
        </w:r>
        <w:r>
          <w:rPr>
            <w:noProof/>
            <w:webHidden/>
          </w:rPr>
          <w:t>14</w:t>
        </w:r>
        <w:r>
          <w:rPr>
            <w:noProof/>
            <w:webHidden/>
          </w:rPr>
          <w:fldChar w:fldCharType="end"/>
        </w:r>
      </w:hyperlink>
    </w:p>
    <w:p w14:paraId="75616E33" w14:textId="262E16B5"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7" w:history="1">
        <w:r w:rsidRPr="00EA5421">
          <w:rPr>
            <w:rStyle w:val="Hyperlink"/>
            <w:rFonts w:ascii="Times New Roman" w:hAnsi="Times New Roman" w:cs="Times New Roman"/>
            <w:noProof/>
          </w:rPr>
          <w:t>Bảng  7: Table Book</w:t>
        </w:r>
        <w:r>
          <w:rPr>
            <w:noProof/>
            <w:webHidden/>
          </w:rPr>
          <w:tab/>
        </w:r>
        <w:r>
          <w:rPr>
            <w:noProof/>
            <w:webHidden/>
          </w:rPr>
          <w:fldChar w:fldCharType="begin"/>
        </w:r>
        <w:r>
          <w:rPr>
            <w:noProof/>
            <w:webHidden/>
          </w:rPr>
          <w:instrText xml:space="preserve"> PAGEREF _Toc532302307 \h </w:instrText>
        </w:r>
        <w:r>
          <w:rPr>
            <w:noProof/>
            <w:webHidden/>
          </w:rPr>
        </w:r>
        <w:r>
          <w:rPr>
            <w:noProof/>
            <w:webHidden/>
          </w:rPr>
          <w:fldChar w:fldCharType="separate"/>
        </w:r>
        <w:r>
          <w:rPr>
            <w:noProof/>
            <w:webHidden/>
          </w:rPr>
          <w:t>15</w:t>
        </w:r>
        <w:r>
          <w:rPr>
            <w:noProof/>
            <w:webHidden/>
          </w:rPr>
          <w:fldChar w:fldCharType="end"/>
        </w:r>
      </w:hyperlink>
    </w:p>
    <w:p w14:paraId="35CD964F" w14:textId="21DD6BF1"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8" w:history="1">
        <w:r w:rsidRPr="00EA5421">
          <w:rPr>
            <w:rStyle w:val="Hyperlink"/>
            <w:rFonts w:ascii="Times New Roman" w:hAnsi="Times New Roman" w:cs="Times New Roman"/>
            <w:noProof/>
          </w:rPr>
          <w:t>Bảng  8: Table Favorite Hotel</w:t>
        </w:r>
        <w:r>
          <w:rPr>
            <w:noProof/>
            <w:webHidden/>
          </w:rPr>
          <w:tab/>
        </w:r>
        <w:r>
          <w:rPr>
            <w:noProof/>
            <w:webHidden/>
          </w:rPr>
          <w:fldChar w:fldCharType="begin"/>
        </w:r>
        <w:r>
          <w:rPr>
            <w:noProof/>
            <w:webHidden/>
          </w:rPr>
          <w:instrText xml:space="preserve"> PAGEREF _Toc532302308 \h </w:instrText>
        </w:r>
        <w:r>
          <w:rPr>
            <w:noProof/>
            <w:webHidden/>
          </w:rPr>
        </w:r>
        <w:r>
          <w:rPr>
            <w:noProof/>
            <w:webHidden/>
          </w:rPr>
          <w:fldChar w:fldCharType="separate"/>
        </w:r>
        <w:r>
          <w:rPr>
            <w:noProof/>
            <w:webHidden/>
          </w:rPr>
          <w:t>15</w:t>
        </w:r>
        <w:r>
          <w:rPr>
            <w:noProof/>
            <w:webHidden/>
          </w:rPr>
          <w:fldChar w:fldCharType="end"/>
        </w:r>
      </w:hyperlink>
    </w:p>
    <w:p w14:paraId="2B0C313D" w14:textId="15DDD9A7" w:rsidR="00627BC4" w:rsidRDefault="00627BC4">
      <w:pPr>
        <w:pStyle w:val="TableofFigures"/>
        <w:tabs>
          <w:tab w:val="right" w:leader="hyphen" w:pos="8770"/>
        </w:tabs>
        <w:rPr>
          <w:rFonts w:asciiTheme="minorHAnsi" w:eastAsiaTheme="minorEastAsia" w:hAnsiTheme="minorHAnsi" w:cstheme="minorBidi"/>
          <w:noProof/>
          <w:sz w:val="22"/>
          <w:szCs w:val="22"/>
          <w:lang w:eastAsia="en-US" w:bidi="ar-SA"/>
        </w:rPr>
      </w:pPr>
      <w:hyperlink w:anchor="_Toc532302309" w:history="1">
        <w:r w:rsidRPr="00EA5421">
          <w:rPr>
            <w:rStyle w:val="Hyperlink"/>
            <w:rFonts w:ascii="Times New Roman" w:hAnsi="Times New Roman" w:cs="Times New Roman"/>
            <w:noProof/>
          </w:rPr>
          <w:t>Bảng  9: Table Review</w:t>
        </w:r>
        <w:r>
          <w:rPr>
            <w:noProof/>
            <w:webHidden/>
          </w:rPr>
          <w:tab/>
        </w:r>
        <w:r>
          <w:rPr>
            <w:noProof/>
            <w:webHidden/>
          </w:rPr>
          <w:fldChar w:fldCharType="begin"/>
        </w:r>
        <w:r>
          <w:rPr>
            <w:noProof/>
            <w:webHidden/>
          </w:rPr>
          <w:instrText xml:space="preserve"> PAGEREF _Toc532302309 \h </w:instrText>
        </w:r>
        <w:r>
          <w:rPr>
            <w:noProof/>
            <w:webHidden/>
          </w:rPr>
        </w:r>
        <w:r>
          <w:rPr>
            <w:noProof/>
            <w:webHidden/>
          </w:rPr>
          <w:fldChar w:fldCharType="separate"/>
        </w:r>
        <w:r>
          <w:rPr>
            <w:noProof/>
            <w:webHidden/>
          </w:rPr>
          <w:t>15</w:t>
        </w:r>
        <w:r>
          <w:rPr>
            <w:noProof/>
            <w:webHidden/>
          </w:rPr>
          <w:fldChar w:fldCharType="end"/>
        </w:r>
      </w:hyperlink>
    </w:p>
    <w:p w14:paraId="60045CC7" w14:textId="20A34BB3" w:rsidR="00E777E6" w:rsidRPr="00A52D94" w:rsidRDefault="00627BC4" w:rsidP="00627BC4">
      <w:pPr>
        <w:pStyle w:val="NormalH"/>
        <w:tabs>
          <w:tab w:val="center" w:pos="4390"/>
          <w:tab w:val="right" w:pos="8780"/>
        </w:tabs>
        <w:jc w:val="left"/>
        <w:rPr>
          <w:rFonts w:ascii="Times New Roman" w:hAnsi="Times New Roman" w:cs="Times New Roman"/>
          <w:color w:val="951B13"/>
        </w:rPr>
      </w:pPr>
      <w:r>
        <w:rPr>
          <w:rFonts w:ascii="Times New Roman" w:hAnsi="Times New Roman" w:cs="Times New Roman"/>
          <w:color w:val="951B13"/>
          <w:sz w:val="26"/>
          <w:szCs w:val="26"/>
        </w:rPr>
        <w:lastRenderedPageBreak/>
        <w:fldChar w:fldCharType="end"/>
      </w:r>
    </w:p>
    <w:p w14:paraId="35CA5ADD" w14:textId="2F0C9CF0" w:rsidR="00E777E6" w:rsidRPr="00A52D94" w:rsidRDefault="00E777E6" w:rsidP="00B03CCC">
      <w:pPr>
        <w:pStyle w:val="NormalH"/>
        <w:tabs>
          <w:tab w:val="center" w:pos="4390"/>
          <w:tab w:val="right" w:pos="8780"/>
        </w:tabs>
        <w:jc w:val="left"/>
        <w:rPr>
          <w:rFonts w:ascii="Times New Roman" w:hAnsi="Times New Roman" w:cs="Times New Roman"/>
          <w:color w:val="951B13"/>
        </w:rPr>
      </w:pPr>
    </w:p>
    <w:p w14:paraId="0B9AFDE3" w14:textId="77777777" w:rsidR="00E777E6" w:rsidRPr="00A52D94" w:rsidRDefault="00E777E6" w:rsidP="00B03CCC">
      <w:pPr>
        <w:pStyle w:val="NormalH"/>
        <w:tabs>
          <w:tab w:val="center" w:pos="4390"/>
          <w:tab w:val="right" w:pos="8780"/>
        </w:tabs>
        <w:jc w:val="left"/>
        <w:rPr>
          <w:rFonts w:ascii="Times New Roman" w:hAnsi="Times New Roman" w:cs="Times New Roman"/>
          <w:color w:val="951B13"/>
        </w:rPr>
      </w:pPr>
    </w:p>
    <w:p w14:paraId="53F40F1B" w14:textId="2AA43280" w:rsidR="00727431" w:rsidRPr="00A52D94" w:rsidRDefault="009A4C41" w:rsidP="00E777E6">
      <w:pPr>
        <w:pStyle w:val="NormalH"/>
        <w:tabs>
          <w:tab w:val="center" w:pos="4390"/>
          <w:tab w:val="right" w:pos="8780"/>
        </w:tabs>
        <w:rPr>
          <w:rFonts w:ascii="Times New Roman" w:hAnsi="Times New Roman" w:cs="Times New Roman"/>
          <w:color w:val="951B13"/>
        </w:rPr>
      </w:pPr>
      <w:r w:rsidRPr="00A52D94">
        <w:rPr>
          <w:rFonts w:ascii="Times New Roman" w:hAnsi="Times New Roman" w:cs="Times New Roman"/>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100"/>
        <w:gridCol w:w="1350"/>
        <w:gridCol w:w="1800"/>
        <w:gridCol w:w="1985"/>
      </w:tblGrid>
      <w:tr w:rsidR="009A4C41" w:rsidRPr="00A52D94" w14:paraId="7CC174B3" w14:textId="77777777" w:rsidTr="00575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A52D94" w:rsidRDefault="00727431" w:rsidP="00274A9F">
            <w:pPr>
              <w:rPr>
                <w:rFonts w:ascii="Times New Roman" w:hAnsi="Times New Roman" w:cs="Times New Roman"/>
              </w:rPr>
            </w:pPr>
            <w:r w:rsidRPr="00A52D94">
              <w:rPr>
                <w:rFonts w:ascii="Times New Roman" w:hAnsi="Times New Roman" w:cs="Times New Roman"/>
              </w:rPr>
              <w:t>Ngày lập</w:t>
            </w:r>
          </w:p>
        </w:tc>
        <w:tc>
          <w:tcPr>
            <w:tcW w:w="2100" w:type="dxa"/>
          </w:tcPr>
          <w:p w14:paraId="77227211" w14:textId="77777777" w:rsidR="00727431" w:rsidRPr="00A52D94" w:rsidRDefault="00727431" w:rsidP="00274A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A52D94">
              <w:rPr>
                <w:rFonts w:ascii="Times New Roman" w:hAnsi="Times New Roman" w:cs="Times New Roman"/>
                <w:snapToGrid w:val="0"/>
              </w:rPr>
              <w:t>Mô tả thay đổi</w:t>
            </w:r>
          </w:p>
        </w:tc>
        <w:tc>
          <w:tcPr>
            <w:tcW w:w="1350" w:type="dxa"/>
          </w:tcPr>
          <w:p w14:paraId="7F7EE764" w14:textId="77777777" w:rsidR="00727431" w:rsidRPr="00A52D94" w:rsidRDefault="00727431" w:rsidP="00274A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Phiên bản</w:t>
            </w:r>
          </w:p>
        </w:tc>
        <w:tc>
          <w:tcPr>
            <w:tcW w:w="1800" w:type="dxa"/>
          </w:tcPr>
          <w:p w14:paraId="427FD2DA" w14:textId="77777777" w:rsidR="00727431" w:rsidRPr="00A52D94" w:rsidRDefault="00727431" w:rsidP="00274A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Người lập</w:t>
            </w:r>
          </w:p>
        </w:tc>
        <w:tc>
          <w:tcPr>
            <w:tcW w:w="1985" w:type="dxa"/>
          </w:tcPr>
          <w:p w14:paraId="3CC8C1D9" w14:textId="77777777" w:rsidR="00727431" w:rsidRPr="00A52D94" w:rsidRDefault="00727431" w:rsidP="00274A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Người duyệt</w:t>
            </w:r>
          </w:p>
        </w:tc>
      </w:tr>
      <w:tr w:rsidR="009A4C41" w:rsidRPr="00A52D94" w14:paraId="2FA6E50C" w14:textId="77777777" w:rsidTr="0057523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A130548" w:rsidR="00727431" w:rsidRPr="00A52D94" w:rsidRDefault="003C1721" w:rsidP="00575230">
            <w:pPr>
              <w:jc w:val="left"/>
              <w:rPr>
                <w:rFonts w:ascii="Times New Roman" w:hAnsi="Times New Roman" w:cs="Times New Roman"/>
              </w:rPr>
            </w:pPr>
            <w:r w:rsidRPr="00A52D94">
              <w:rPr>
                <w:rFonts w:ascii="Times New Roman" w:hAnsi="Times New Roman" w:cs="Times New Roman"/>
              </w:rPr>
              <w:t>11/12/2018</w:t>
            </w:r>
          </w:p>
        </w:tc>
        <w:tc>
          <w:tcPr>
            <w:tcW w:w="2100" w:type="dxa"/>
          </w:tcPr>
          <w:p w14:paraId="33CC2B2A" w14:textId="6CAB0782" w:rsidR="00727431" w:rsidRPr="00A52D94" w:rsidRDefault="003C1721" w:rsidP="0057523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Báo cáo chi tiết</w:t>
            </w:r>
          </w:p>
        </w:tc>
        <w:tc>
          <w:tcPr>
            <w:tcW w:w="1350" w:type="dxa"/>
          </w:tcPr>
          <w:p w14:paraId="3AA0C2F9" w14:textId="06CE57F2" w:rsidR="00727431" w:rsidRPr="00A52D94" w:rsidRDefault="003C1721" w:rsidP="0057523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1.0</w:t>
            </w:r>
          </w:p>
        </w:tc>
        <w:tc>
          <w:tcPr>
            <w:tcW w:w="1800" w:type="dxa"/>
          </w:tcPr>
          <w:p w14:paraId="4464A6B2" w14:textId="5DFCF446" w:rsidR="00727431" w:rsidRPr="00A52D94" w:rsidRDefault="000D3B81" w:rsidP="0057523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Tô Thị Minh Hằng</w:t>
            </w:r>
          </w:p>
        </w:tc>
        <w:tc>
          <w:tcPr>
            <w:tcW w:w="1985" w:type="dxa"/>
          </w:tcPr>
          <w:p w14:paraId="645BC524" w14:textId="39A65699" w:rsidR="00727431" w:rsidRPr="00A52D94" w:rsidRDefault="000D3B81" w:rsidP="0057523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Nguyễn Đức Khiêm</w:t>
            </w:r>
          </w:p>
        </w:tc>
      </w:tr>
      <w:tr w:rsidR="009A4C41" w:rsidRPr="00A52D94" w14:paraId="39FEF1C1"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4F189E73" w:rsidR="00727431" w:rsidRPr="00A52D94" w:rsidRDefault="00727431" w:rsidP="00274A9F">
            <w:pPr>
              <w:rPr>
                <w:rFonts w:ascii="Times New Roman" w:hAnsi="Times New Roman" w:cs="Times New Roman"/>
              </w:rPr>
            </w:pPr>
          </w:p>
        </w:tc>
        <w:tc>
          <w:tcPr>
            <w:tcW w:w="2100" w:type="dxa"/>
          </w:tcPr>
          <w:p w14:paraId="1833F08E"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1BA03C5F" w14:textId="66D6877C"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6D38D89C"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38DAB92E"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55EA5D4F"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79FB1C0" w:rsidR="00727431" w:rsidRPr="00A52D94" w:rsidRDefault="00727431" w:rsidP="00274A9F">
            <w:pPr>
              <w:rPr>
                <w:rFonts w:ascii="Times New Roman" w:hAnsi="Times New Roman" w:cs="Times New Roman"/>
              </w:rPr>
            </w:pPr>
          </w:p>
        </w:tc>
        <w:tc>
          <w:tcPr>
            <w:tcW w:w="2100" w:type="dxa"/>
          </w:tcPr>
          <w:p w14:paraId="3969F235"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307DA07D" w14:textId="7E838C06"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5E82AEF4"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67EB4C9"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487E2E70"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A52D94" w:rsidRDefault="00727431" w:rsidP="00274A9F">
            <w:pPr>
              <w:rPr>
                <w:rFonts w:ascii="Times New Roman" w:hAnsi="Times New Roman" w:cs="Times New Roman"/>
              </w:rPr>
            </w:pPr>
          </w:p>
        </w:tc>
        <w:tc>
          <w:tcPr>
            <w:tcW w:w="2100" w:type="dxa"/>
          </w:tcPr>
          <w:p w14:paraId="7B305CF3"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096ACD1E"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614BAEAB"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F78CDDC"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5B920AE7"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A52D94" w:rsidRDefault="00727431" w:rsidP="00274A9F">
            <w:pPr>
              <w:rPr>
                <w:rFonts w:ascii="Times New Roman" w:hAnsi="Times New Roman" w:cs="Times New Roman"/>
              </w:rPr>
            </w:pPr>
          </w:p>
        </w:tc>
        <w:tc>
          <w:tcPr>
            <w:tcW w:w="2100" w:type="dxa"/>
          </w:tcPr>
          <w:p w14:paraId="40B3DC4F"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4F179CC3"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57E5CB6A"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5B994E6"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1899197D"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A52D94" w:rsidRDefault="00727431" w:rsidP="00274A9F">
            <w:pPr>
              <w:rPr>
                <w:rFonts w:ascii="Times New Roman" w:hAnsi="Times New Roman" w:cs="Times New Roman"/>
              </w:rPr>
            </w:pPr>
          </w:p>
        </w:tc>
        <w:tc>
          <w:tcPr>
            <w:tcW w:w="2100" w:type="dxa"/>
          </w:tcPr>
          <w:p w14:paraId="362C017C"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5141B22F"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605DA17E"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0309589C"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0BB1F9BC"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A52D94" w:rsidRDefault="00727431" w:rsidP="00274A9F">
            <w:pPr>
              <w:rPr>
                <w:rFonts w:ascii="Times New Roman" w:hAnsi="Times New Roman" w:cs="Times New Roman"/>
              </w:rPr>
            </w:pPr>
          </w:p>
        </w:tc>
        <w:tc>
          <w:tcPr>
            <w:tcW w:w="2100" w:type="dxa"/>
          </w:tcPr>
          <w:p w14:paraId="1F46DC41"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7C7C64BA"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4B313FD6"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3B6ACFC8"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07EDE967"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A52D94" w:rsidRDefault="00727431" w:rsidP="00274A9F">
            <w:pPr>
              <w:rPr>
                <w:rFonts w:ascii="Times New Roman" w:hAnsi="Times New Roman" w:cs="Times New Roman"/>
              </w:rPr>
            </w:pPr>
          </w:p>
        </w:tc>
        <w:tc>
          <w:tcPr>
            <w:tcW w:w="2100" w:type="dxa"/>
          </w:tcPr>
          <w:p w14:paraId="663BAFC1"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1AD25F40"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139CCF74"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01CF4746"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6E114908" w14:textId="77777777" w:rsidTr="0057523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A52D94" w:rsidRDefault="00727431" w:rsidP="00274A9F">
            <w:pPr>
              <w:rPr>
                <w:rFonts w:ascii="Times New Roman" w:hAnsi="Times New Roman" w:cs="Times New Roman"/>
              </w:rPr>
            </w:pPr>
          </w:p>
        </w:tc>
        <w:tc>
          <w:tcPr>
            <w:tcW w:w="2100" w:type="dxa"/>
          </w:tcPr>
          <w:p w14:paraId="56D18A07"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3FA92155"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56709E35"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39723969"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52D94" w14:paraId="3D4096D7" w14:textId="77777777" w:rsidTr="00575230">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A52D94" w:rsidRDefault="00727431" w:rsidP="00274A9F">
            <w:pPr>
              <w:rPr>
                <w:rFonts w:ascii="Times New Roman" w:hAnsi="Times New Roman" w:cs="Times New Roman"/>
              </w:rPr>
            </w:pPr>
          </w:p>
        </w:tc>
        <w:tc>
          <w:tcPr>
            <w:tcW w:w="2100" w:type="dxa"/>
          </w:tcPr>
          <w:p w14:paraId="30A1B794"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470C6D40"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Pr>
          <w:p w14:paraId="42C80AD7" w14:textId="77777777" w:rsidR="00727431" w:rsidRPr="00A52D94" w:rsidRDefault="00727431" w:rsidP="00274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0F54A4BD" w14:textId="77777777" w:rsidR="00727431" w:rsidRPr="00A52D94" w:rsidRDefault="00727431" w:rsidP="00E777E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AF8ED9" w14:textId="15AD0BA3" w:rsidR="00F34A9B" w:rsidRPr="00A52D94" w:rsidRDefault="00E777E6" w:rsidP="00E777E6">
      <w:pPr>
        <w:pStyle w:val="Caption"/>
        <w:rPr>
          <w:rFonts w:ascii="Times New Roman" w:hAnsi="Times New Roman" w:cs="Times New Roman"/>
        </w:rPr>
        <w:sectPr w:rsidR="00F34A9B" w:rsidRPr="00A52D94"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bookmarkStart w:id="1" w:name="_Toc532302301"/>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Pr="00A52D94">
        <w:rPr>
          <w:rFonts w:ascii="Times New Roman" w:hAnsi="Times New Roman" w:cs="Times New Roman"/>
          <w:noProof/>
        </w:rPr>
        <w:t>1</w:t>
      </w:r>
      <w:r w:rsidRPr="00A52D94">
        <w:rPr>
          <w:rFonts w:ascii="Times New Roman" w:hAnsi="Times New Roman" w:cs="Times New Roman"/>
        </w:rPr>
        <w:fldChar w:fldCharType="end"/>
      </w:r>
      <w:r w:rsidRPr="00A52D94">
        <w:rPr>
          <w:rFonts w:ascii="Times New Roman" w:hAnsi="Times New Roman" w:cs="Times New Roman"/>
        </w:rPr>
        <w:t>: Phiên bản tài liệu</w:t>
      </w:r>
      <w:bookmarkEnd w:id="1"/>
    </w:p>
    <w:p w14:paraId="65C4AB10" w14:textId="600AE55C" w:rsidR="008410A0" w:rsidRPr="00A52D94" w:rsidRDefault="00A62F4F" w:rsidP="008410A0">
      <w:pPr>
        <w:pStyle w:val="Heading1"/>
        <w:rPr>
          <w:rFonts w:ascii="Times New Roman" w:hAnsi="Times New Roman" w:cs="Times New Roman"/>
        </w:rPr>
      </w:pPr>
      <w:bookmarkStart w:id="2" w:name="_Toc527975125"/>
      <w:r w:rsidRPr="00A52D94">
        <w:rPr>
          <w:rFonts w:ascii="Times New Roman" w:hAnsi="Times New Roman" w:cs="Times New Roman"/>
        </w:rPr>
        <w:lastRenderedPageBreak/>
        <w:t>Giới thiệu dự án</w:t>
      </w:r>
      <w:bookmarkEnd w:id="2"/>
    </w:p>
    <w:p w14:paraId="19F79D55" w14:textId="77777777" w:rsidR="00902A4F" w:rsidRPr="00A52D94" w:rsidRDefault="00902A4F" w:rsidP="00902A4F">
      <w:pPr>
        <w:ind w:firstLine="432"/>
        <w:rPr>
          <w:rFonts w:ascii="Times New Roman" w:hAnsi="Times New Roman" w:cs="Times New Roman"/>
          <w:color w:val="000000"/>
          <w:sz w:val="26"/>
          <w:szCs w:val="26"/>
          <w:shd w:val="clear" w:color="auto" w:fill="FFFFFF"/>
        </w:rPr>
      </w:pPr>
      <w:r w:rsidRPr="00A52D94">
        <w:rPr>
          <w:rFonts w:ascii="Times New Roman" w:hAnsi="Times New Roman" w:cs="Times New Roman"/>
          <w:color w:val="000000"/>
          <w:sz w:val="26"/>
          <w:szCs w:val="26"/>
          <w:shd w:val="clear" w:color="auto" w:fill="FFFFFF"/>
        </w:rPr>
        <w:t>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w:t>
      </w:r>
    </w:p>
    <w:p w14:paraId="4B5B7C0D" w14:textId="77777777" w:rsidR="00902A4F" w:rsidRPr="00A52D94" w:rsidRDefault="00902A4F" w:rsidP="00902A4F">
      <w:pPr>
        <w:ind w:firstLine="432"/>
        <w:rPr>
          <w:rFonts w:ascii="Times New Roman" w:hAnsi="Times New Roman" w:cs="Times New Roman"/>
          <w:color w:val="000000"/>
          <w:sz w:val="26"/>
          <w:szCs w:val="26"/>
          <w:shd w:val="clear" w:color="auto" w:fill="FFFFFF"/>
        </w:rPr>
      </w:pPr>
      <w:r w:rsidRPr="00A52D94">
        <w:rPr>
          <w:rFonts w:ascii="Times New Roman" w:hAnsi="Times New Roman" w:cs="Times New Roman"/>
          <w:color w:val="000000"/>
          <w:sz w:val="26"/>
          <w:szCs w:val="26"/>
          <w:shd w:val="clear" w:color="auto" w:fill="FFFFFF"/>
        </w:rPr>
        <w:t>Trong hoạt động sản xuất, kinh doanh, giờ đây, thương mại điện tử đã khẳng định được vai trò xúc tiến và thúc đẩy sự phát triển của các doanh nghiệp trong các khâu sản xuất cũng như quản lý và trong đó có ngành công nghiệp không khói là du lịch.</w:t>
      </w:r>
      <w:r w:rsidRPr="00A52D94">
        <w:rPr>
          <w:rFonts w:ascii="Times New Roman" w:hAnsi="Times New Roman" w:cs="Times New Roman"/>
          <w:sz w:val="26"/>
          <w:szCs w:val="26"/>
        </w:rPr>
        <w:t xml:space="preserve"> </w:t>
      </w:r>
      <w:r w:rsidRPr="00A52D94">
        <w:rPr>
          <w:rFonts w:ascii="Times New Roman" w:hAnsi="Times New Roman" w:cs="Times New Roman"/>
          <w:color w:val="000000"/>
          <w:sz w:val="26"/>
          <w:szCs w:val="26"/>
          <w:shd w:val="clear" w:color="auto" w:fill="FFFFFF"/>
        </w:rPr>
        <w:t>Du lịch ngày nay là một nhu cầu không thể thiếu của con người. Tuy nhiên, khách du lịch thường gặp khó khăn trong việc lựa chọn khách sạn phù hợp với chuyến đi của mình.</w:t>
      </w:r>
    </w:p>
    <w:p w14:paraId="0FB2E514" w14:textId="77777777" w:rsidR="00902A4F" w:rsidRPr="00A52D94" w:rsidRDefault="00902A4F" w:rsidP="00902A4F">
      <w:pPr>
        <w:ind w:firstLine="432"/>
        <w:rPr>
          <w:rFonts w:ascii="Times New Roman" w:hAnsi="Times New Roman" w:cs="Times New Roman"/>
          <w:sz w:val="26"/>
          <w:szCs w:val="26"/>
        </w:rPr>
      </w:pPr>
      <w:r w:rsidRPr="00A52D94">
        <w:rPr>
          <w:rFonts w:ascii="Times New Roman" w:hAnsi="Times New Roman" w:cs="Times New Roman"/>
          <w:color w:val="000000"/>
          <w:sz w:val="26"/>
          <w:szCs w:val="26"/>
          <w:shd w:val="clear" w:color="auto" w:fill="FFFFFF"/>
        </w:rPr>
        <w:t>Đề tài là một yêu cầu thiết thực cho người đi du lịch hay khách sạn đang hoạt đông hiện nay, do nhu cầu càng ngày càng tăng về khách sạn hay người đi du lịch nên việc tạo ra hệ thống giúp người dùng tìm được khách sạn cho chuyên đi của mình rất cần thiết</w:t>
      </w:r>
    </w:p>
    <w:p w14:paraId="1D0DE2F3" w14:textId="71EDE524" w:rsidR="00587AEE" w:rsidRPr="00A52D94" w:rsidRDefault="00587AEE" w:rsidP="00587AEE">
      <w:pPr>
        <w:rPr>
          <w:rFonts w:ascii="Times New Roman" w:hAnsi="Times New Roman" w:cs="Times New Roman"/>
        </w:rPr>
      </w:pPr>
    </w:p>
    <w:p w14:paraId="5E1510E8" w14:textId="23360A6C" w:rsidR="00A62F4F" w:rsidRPr="00A52D94" w:rsidRDefault="00A62F4F" w:rsidP="00A62F4F">
      <w:pPr>
        <w:pStyle w:val="Heading1"/>
        <w:rPr>
          <w:rFonts w:ascii="Times New Roman" w:hAnsi="Times New Roman" w:cs="Times New Roman"/>
        </w:rPr>
      </w:pPr>
      <w:bookmarkStart w:id="3" w:name="_Toc527975126"/>
      <w:r w:rsidRPr="00A52D94">
        <w:rPr>
          <w:rFonts w:ascii="Times New Roman" w:hAnsi="Times New Roman" w:cs="Times New Roman"/>
        </w:rPr>
        <w:t>Các nhân sự tham gia dự án</w:t>
      </w:r>
      <w:bookmarkEnd w:id="3"/>
    </w:p>
    <w:p w14:paraId="416F62C7" w14:textId="1198881B" w:rsidR="00587AEE" w:rsidRPr="00A52D94" w:rsidRDefault="00587AEE" w:rsidP="00587AEE">
      <w:pPr>
        <w:pStyle w:val="Heading2"/>
        <w:rPr>
          <w:rFonts w:ascii="Times New Roman" w:hAnsi="Times New Roman" w:cs="Times New Roman"/>
        </w:rPr>
      </w:pPr>
      <w:bookmarkStart w:id="4" w:name="_Toc527975127"/>
      <w:r w:rsidRPr="00A52D94">
        <w:rPr>
          <w:rFonts w:ascii="Times New Roman" w:hAnsi="Times New Roman" w:cs="Times New Roman"/>
        </w:rPr>
        <w:t>Thông tin liên hệ phía khách hàng</w:t>
      </w:r>
      <w:bookmarkEnd w:id="4"/>
    </w:p>
    <w:p w14:paraId="52E85F39" w14:textId="1AAE0F0A" w:rsidR="00902A4F" w:rsidRPr="00A52D94" w:rsidRDefault="00581307" w:rsidP="00902A4F">
      <w:pPr>
        <w:ind w:left="576"/>
        <w:rPr>
          <w:rFonts w:ascii="Times New Roman" w:hAnsi="Times New Roman" w:cs="Times New Roman"/>
          <w:sz w:val="26"/>
          <w:szCs w:val="26"/>
        </w:rPr>
      </w:pPr>
      <w:r w:rsidRPr="00A52D94">
        <w:rPr>
          <w:rFonts w:ascii="Times New Roman" w:hAnsi="Times New Roman" w:cs="Times New Roman"/>
          <w:sz w:val="26"/>
          <w:szCs w:val="26"/>
        </w:rPr>
        <w:t xml:space="preserve">Chủ tịch HĐQT: </w:t>
      </w:r>
      <w:r w:rsidR="00902A4F" w:rsidRPr="00A52D94">
        <w:rPr>
          <w:rFonts w:ascii="Times New Roman" w:hAnsi="Times New Roman" w:cs="Times New Roman"/>
          <w:sz w:val="26"/>
          <w:szCs w:val="26"/>
        </w:rPr>
        <w:t xml:space="preserve">Anh </w:t>
      </w:r>
      <w:r w:rsidR="0075000C" w:rsidRPr="00A52D94">
        <w:rPr>
          <w:rFonts w:ascii="Times New Roman" w:hAnsi="Times New Roman" w:cs="Times New Roman"/>
          <w:sz w:val="26"/>
          <w:szCs w:val="26"/>
        </w:rPr>
        <w:t>Vũ Văn Dũng</w:t>
      </w:r>
      <w:r w:rsidR="00902A4F" w:rsidRPr="00A52D94">
        <w:rPr>
          <w:rFonts w:ascii="Times New Roman" w:hAnsi="Times New Roman" w:cs="Times New Roman"/>
          <w:sz w:val="26"/>
          <w:szCs w:val="26"/>
        </w:rPr>
        <w:t xml:space="preserve"> </w:t>
      </w:r>
    </w:p>
    <w:p w14:paraId="3799F662" w14:textId="761F1A1B"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tab/>
        <w:t>SDT: 0</w:t>
      </w:r>
      <w:r w:rsidR="0075000C" w:rsidRPr="00A52D94">
        <w:rPr>
          <w:rFonts w:ascii="Times New Roman" w:hAnsi="Times New Roman" w:cs="Times New Roman"/>
          <w:sz w:val="26"/>
          <w:szCs w:val="26"/>
        </w:rPr>
        <w:t>396677028</w:t>
      </w:r>
    </w:p>
    <w:p w14:paraId="23AA2F61" w14:textId="7AC1B567" w:rsidR="00902A4F" w:rsidRPr="00A52D94" w:rsidRDefault="00902A4F" w:rsidP="0075000C">
      <w:pPr>
        <w:ind w:left="576"/>
        <w:rPr>
          <w:rFonts w:ascii="Times New Roman" w:hAnsi="Times New Roman" w:cs="Times New Roman"/>
          <w:sz w:val="26"/>
          <w:szCs w:val="26"/>
        </w:rPr>
      </w:pPr>
      <w:r w:rsidRPr="00A52D94">
        <w:rPr>
          <w:rFonts w:ascii="Times New Roman" w:hAnsi="Times New Roman" w:cs="Times New Roman"/>
          <w:sz w:val="26"/>
          <w:szCs w:val="26"/>
        </w:rPr>
        <w:tab/>
        <w:t xml:space="preserve">Email: </w:t>
      </w:r>
      <w:hyperlink r:id="rId12" w:history="1">
        <w:r w:rsidR="0039139C" w:rsidRPr="00A52D94">
          <w:rPr>
            <w:rStyle w:val="Hyperlink"/>
            <w:rFonts w:ascii="Times New Roman" w:hAnsi="Times New Roman" w:cs="Times New Roman"/>
            <w:sz w:val="26"/>
            <w:szCs w:val="26"/>
          </w:rPr>
          <w:t>dungdeptrai@gmail.com</w:t>
        </w:r>
      </w:hyperlink>
      <w:r w:rsidRPr="00A52D94">
        <w:rPr>
          <w:rFonts w:ascii="Times New Roman" w:hAnsi="Times New Roman" w:cs="Times New Roman"/>
          <w:sz w:val="26"/>
          <w:szCs w:val="26"/>
        </w:rPr>
        <w:t xml:space="preserve"> </w:t>
      </w:r>
    </w:p>
    <w:p w14:paraId="71EAF9A2" w14:textId="70E951B0" w:rsidR="0075000C" w:rsidRPr="00A52D94" w:rsidRDefault="00581307" w:rsidP="0075000C">
      <w:pPr>
        <w:ind w:left="576"/>
        <w:rPr>
          <w:rFonts w:ascii="Times New Roman" w:hAnsi="Times New Roman" w:cs="Times New Roman"/>
          <w:sz w:val="26"/>
          <w:szCs w:val="26"/>
        </w:rPr>
      </w:pPr>
      <w:r w:rsidRPr="00A52D94">
        <w:rPr>
          <w:rFonts w:ascii="Times New Roman" w:hAnsi="Times New Roman" w:cs="Times New Roman"/>
          <w:sz w:val="26"/>
          <w:szCs w:val="26"/>
        </w:rPr>
        <w:t xml:space="preserve">Trưởng bộ phận it: </w:t>
      </w:r>
      <w:r w:rsidR="0075000C" w:rsidRPr="00A52D94">
        <w:rPr>
          <w:rFonts w:ascii="Times New Roman" w:hAnsi="Times New Roman" w:cs="Times New Roman"/>
          <w:sz w:val="26"/>
          <w:szCs w:val="26"/>
        </w:rPr>
        <w:t xml:space="preserve">Anh Dương Quang Trường </w:t>
      </w:r>
    </w:p>
    <w:p w14:paraId="5E77B502" w14:textId="77777777" w:rsidR="0075000C" w:rsidRPr="00A52D94" w:rsidRDefault="0075000C" w:rsidP="0075000C">
      <w:pPr>
        <w:ind w:left="576"/>
        <w:rPr>
          <w:rFonts w:ascii="Times New Roman" w:hAnsi="Times New Roman" w:cs="Times New Roman"/>
          <w:sz w:val="26"/>
          <w:szCs w:val="26"/>
        </w:rPr>
      </w:pPr>
      <w:r w:rsidRPr="00A52D94">
        <w:rPr>
          <w:rFonts w:ascii="Times New Roman" w:hAnsi="Times New Roman" w:cs="Times New Roman"/>
          <w:sz w:val="26"/>
          <w:szCs w:val="26"/>
        </w:rPr>
        <w:tab/>
        <w:t>SDT: 0123456789</w:t>
      </w:r>
    </w:p>
    <w:p w14:paraId="6FD54278" w14:textId="7E478803" w:rsidR="0075000C" w:rsidRPr="00A52D94" w:rsidRDefault="0075000C" w:rsidP="0075000C">
      <w:pPr>
        <w:ind w:left="576"/>
        <w:rPr>
          <w:rFonts w:ascii="Times New Roman" w:hAnsi="Times New Roman" w:cs="Times New Roman"/>
          <w:sz w:val="26"/>
          <w:szCs w:val="26"/>
        </w:rPr>
      </w:pPr>
      <w:r w:rsidRPr="00A52D94">
        <w:rPr>
          <w:rFonts w:ascii="Times New Roman" w:hAnsi="Times New Roman" w:cs="Times New Roman"/>
          <w:sz w:val="26"/>
          <w:szCs w:val="26"/>
        </w:rPr>
        <w:tab/>
        <w:t xml:space="preserve">Email: </w:t>
      </w:r>
      <w:hyperlink r:id="rId13" w:history="1">
        <w:r w:rsidRPr="00A52D94">
          <w:rPr>
            <w:rStyle w:val="Hyperlink"/>
            <w:rFonts w:ascii="Times New Roman" w:hAnsi="Times New Roman" w:cs="Times New Roman"/>
            <w:sz w:val="26"/>
            <w:szCs w:val="26"/>
          </w:rPr>
          <w:t>quangtruong4297@gmail.com</w:t>
        </w:r>
      </w:hyperlink>
      <w:r w:rsidRPr="00A52D94">
        <w:rPr>
          <w:rFonts w:ascii="Times New Roman" w:hAnsi="Times New Roman" w:cs="Times New Roman"/>
          <w:sz w:val="26"/>
          <w:szCs w:val="26"/>
        </w:rPr>
        <w:t xml:space="preserve"> </w:t>
      </w:r>
    </w:p>
    <w:p w14:paraId="0EE106C2" w14:textId="246B6A8C" w:rsidR="00587AEE" w:rsidRPr="00A52D94" w:rsidRDefault="00587AEE" w:rsidP="00587AEE">
      <w:pPr>
        <w:pStyle w:val="Heading2"/>
        <w:rPr>
          <w:rFonts w:ascii="Times New Roman" w:hAnsi="Times New Roman" w:cs="Times New Roman"/>
        </w:rPr>
      </w:pPr>
      <w:bookmarkStart w:id="5" w:name="_Toc527975128"/>
      <w:r w:rsidRPr="00A52D94">
        <w:rPr>
          <w:rFonts w:ascii="Times New Roman" w:hAnsi="Times New Roman" w:cs="Times New Roman"/>
        </w:rPr>
        <w:t>Thông tin liên hệ phía công ty</w:t>
      </w:r>
      <w:bookmarkEnd w:id="5"/>
    </w:p>
    <w:p w14:paraId="757C79FA" w14:textId="77777777"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t>Vấn đề về dữ liệu: Anh Nguyễn Đức Khiêm</w:t>
      </w:r>
    </w:p>
    <w:p w14:paraId="43605219" w14:textId="77777777"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t>SDT: 0987654321</w:t>
      </w:r>
    </w:p>
    <w:p w14:paraId="613A60AC" w14:textId="77777777"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t xml:space="preserve">Email: </w:t>
      </w:r>
      <w:hyperlink r:id="rId14" w:history="1">
        <w:r w:rsidRPr="00A52D94">
          <w:rPr>
            <w:rStyle w:val="Hyperlink"/>
            <w:rFonts w:ascii="Times New Roman" w:hAnsi="Times New Roman" w:cs="Times New Roman"/>
            <w:sz w:val="26"/>
            <w:szCs w:val="26"/>
          </w:rPr>
          <w:t>anhtraiquocdan@gmail.com</w:t>
        </w:r>
      </w:hyperlink>
    </w:p>
    <w:p w14:paraId="179B8D4A" w14:textId="77777777"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lastRenderedPageBreak/>
        <w:t>Vấn đề về hiển thị: Chị Tô Thị Minh Hằng</w:t>
      </w:r>
    </w:p>
    <w:p w14:paraId="45880B73" w14:textId="77777777"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t>SDT: 0123987654</w:t>
      </w:r>
    </w:p>
    <w:p w14:paraId="47E34936" w14:textId="0F2C2421" w:rsidR="00902A4F" w:rsidRPr="00A52D94" w:rsidRDefault="00902A4F" w:rsidP="00902A4F">
      <w:pPr>
        <w:rPr>
          <w:rFonts w:ascii="Times New Roman" w:hAnsi="Times New Roman" w:cs="Times New Roman"/>
          <w:sz w:val="26"/>
          <w:szCs w:val="26"/>
        </w:rPr>
      </w:pP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r>
      <w:r w:rsidRPr="00A52D94">
        <w:rPr>
          <w:rFonts w:ascii="Times New Roman" w:hAnsi="Times New Roman" w:cs="Times New Roman"/>
          <w:sz w:val="26"/>
          <w:szCs w:val="26"/>
        </w:rPr>
        <w:tab/>
        <w:t xml:space="preserve">Email: </w:t>
      </w:r>
      <w:hyperlink r:id="rId15" w:history="1">
        <w:r w:rsidRPr="00A52D94">
          <w:rPr>
            <w:rStyle w:val="Hyperlink"/>
            <w:rFonts w:ascii="Times New Roman" w:hAnsi="Times New Roman" w:cs="Times New Roman"/>
            <w:sz w:val="26"/>
            <w:szCs w:val="26"/>
          </w:rPr>
          <w:t>dacobo@gmail.com</w:t>
        </w:r>
      </w:hyperlink>
    </w:p>
    <w:p w14:paraId="04974EA8" w14:textId="1A40BB40" w:rsidR="00ED7C46" w:rsidRPr="00A52D94" w:rsidRDefault="00587AEE" w:rsidP="00ED7C46">
      <w:pPr>
        <w:pStyle w:val="Heading2"/>
        <w:rPr>
          <w:rFonts w:ascii="Times New Roman" w:hAnsi="Times New Roman" w:cs="Times New Roman"/>
        </w:rPr>
      </w:pPr>
      <w:bookmarkStart w:id="6" w:name="_Toc527975129"/>
      <w:r w:rsidRPr="00A52D94">
        <w:rPr>
          <w:rFonts w:ascii="Times New Roman" w:hAnsi="Times New Roman" w:cs="Times New Roman"/>
        </w:rPr>
        <w:t>Phân chia vai trò của thành viên dự án và khách hàng</w:t>
      </w:r>
      <w:bookmarkEnd w:id="6"/>
    </w:p>
    <w:tbl>
      <w:tblPr>
        <w:tblStyle w:val="GridTable5Dark-Accent5"/>
        <w:tblW w:w="0" w:type="auto"/>
        <w:tblLook w:val="04A0" w:firstRow="1" w:lastRow="0" w:firstColumn="1" w:lastColumn="0" w:noHBand="0" w:noVBand="1"/>
      </w:tblPr>
      <w:tblGrid>
        <w:gridCol w:w="595"/>
        <w:gridCol w:w="903"/>
        <w:gridCol w:w="2661"/>
        <w:gridCol w:w="904"/>
        <w:gridCol w:w="778"/>
        <w:gridCol w:w="972"/>
        <w:gridCol w:w="1106"/>
        <w:gridCol w:w="851"/>
      </w:tblGrid>
      <w:tr w:rsidR="00E12CFA" w:rsidRPr="00A52D94" w14:paraId="22F2AE7C" w14:textId="02BD6776" w:rsidTr="00E12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92EA0F5" w14:textId="06D10FC6" w:rsidR="006F7AEC" w:rsidRPr="00A52D94" w:rsidRDefault="006F7AEC" w:rsidP="00ED7C46">
            <w:pPr>
              <w:jc w:val="center"/>
              <w:rPr>
                <w:rFonts w:ascii="Times New Roman" w:hAnsi="Times New Roman" w:cs="Times New Roman"/>
              </w:rPr>
            </w:pPr>
            <w:r w:rsidRPr="00A52D94">
              <w:rPr>
                <w:rFonts w:ascii="Times New Roman" w:hAnsi="Times New Roman" w:cs="Times New Roman"/>
              </w:rPr>
              <w:t>STT</w:t>
            </w:r>
          </w:p>
        </w:tc>
        <w:tc>
          <w:tcPr>
            <w:tcW w:w="906" w:type="dxa"/>
          </w:tcPr>
          <w:p w14:paraId="2CE19EDD" w14:textId="46384DB1" w:rsidR="006F7AEC" w:rsidRPr="00A52D94" w:rsidRDefault="006F7AEC" w:rsidP="00ED7C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Người liên hệ</w:t>
            </w:r>
          </w:p>
        </w:tc>
        <w:tc>
          <w:tcPr>
            <w:tcW w:w="2661" w:type="dxa"/>
          </w:tcPr>
          <w:p w14:paraId="66983F2D" w14:textId="7298BFFD" w:rsidR="006F7AEC" w:rsidRPr="00A52D94" w:rsidRDefault="006F7AEC" w:rsidP="00ED7C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Mail</w:t>
            </w:r>
          </w:p>
        </w:tc>
        <w:tc>
          <w:tcPr>
            <w:tcW w:w="906" w:type="dxa"/>
          </w:tcPr>
          <w:p w14:paraId="79BC98B5" w14:textId="70E805E7" w:rsidR="006F7AEC" w:rsidRPr="00A52D94" w:rsidRDefault="006F7AEC" w:rsidP="00ED7C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Mô tả</w:t>
            </w:r>
          </w:p>
        </w:tc>
        <w:tc>
          <w:tcPr>
            <w:tcW w:w="782" w:type="dxa"/>
          </w:tcPr>
          <w:p w14:paraId="533B3F27" w14:textId="702AAE97" w:rsidR="006F7AEC" w:rsidRPr="00A52D94" w:rsidRDefault="006F7AEC" w:rsidP="00ED7C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Mail to</w:t>
            </w:r>
          </w:p>
        </w:tc>
        <w:tc>
          <w:tcPr>
            <w:tcW w:w="981" w:type="dxa"/>
          </w:tcPr>
          <w:p w14:paraId="3B9B530F" w14:textId="28FA3B3B" w:rsidR="006F7AEC" w:rsidRPr="00A52D94" w:rsidRDefault="006F7AEC" w:rsidP="00ED7C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Giải đáp tính năng</w:t>
            </w:r>
          </w:p>
        </w:tc>
        <w:tc>
          <w:tcPr>
            <w:tcW w:w="1117" w:type="dxa"/>
          </w:tcPr>
          <w:p w14:paraId="342EAC76" w14:textId="0306B709" w:rsidR="006F7AEC" w:rsidRPr="00A52D94" w:rsidRDefault="006F7AEC" w:rsidP="00ED7C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Ghép nối hạ tầng hiện có</w:t>
            </w:r>
          </w:p>
        </w:tc>
        <w:tc>
          <w:tcPr>
            <w:tcW w:w="855" w:type="dxa"/>
          </w:tcPr>
          <w:p w14:paraId="3736C926" w14:textId="471ECFD6" w:rsidR="006F7AEC" w:rsidRPr="00A52D94" w:rsidRDefault="006F7AEC" w:rsidP="00ED7C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Kiểm tra</w:t>
            </w:r>
          </w:p>
        </w:tc>
      </w:tr>
      <w:tr w:rsidR="00E12CFA" w:rsidRPr="00A52D94" w14:paraId="282E69F5" w14:textId="4BCF81E3" w:rsidTr="00E12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1C936D" w14:textId="6F70580C" w:rsidR="006F7AEC" w:rsidRPr="00A52D94" w:rsidRDefault="00ED7C46" w:rsidP="0039139C">
            <w:pPr>
              <w:rPr>
                <w:rFonts w:ascii="Times New Roman" w:hAnsi="Times New Roman" w:cs="Times New Roman"/>
              </w:rPr>
            </w:pPr>
            <w:r w:rsidRPr="00A52D94">
              <w:rPr>
                <w:rFonts w:ascii="Times New Roman" w:hAnsi="Times New Roman" w:cs="Times New Roman"/>
              </w:rPr>
              <w:t>1</w:t>
            </w:r>
          </w:p>
        </w:tc>
        <w:tc>
          <w:tcPr>
            <w:tcW w:w="906" w:type="dxa"/>
          </w:tcPr>
          <w:p w14:paraId="0A50A846" w14:textId="3C8257D5" w:rsidR="006F7AEC" w:rsidRPr="00A52D94" w:rsidRDefault="00ED7C46" w:rsidP="003913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Khiêm</w:t>
            </w:r>
          </w:p>
        </w:tc>
        <w:tc>
          <w:tcPr>
            <w:tcW w:w="2661" w:type="dxa"/>
          </w:tcPr>
          <w:p w14:paraId="53543994" w14:textId="4169D846" w:rsidR="006F7AEC" w:rsidRPr="00A52D94" w:rsidRDefault="00ED7C46" w:rsidP="003913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u w:val="single"/>
              </w:rPr>
            </w:pPr>
            <w:hyperlink r:id="rId16" w:history="1">
              <w:r w:rsidRPr="00A52D94">
                <w:rPr>
                  <w:rStyle w:val="Hyperlink"/>
                  <w:rFonts w:ascii="Times New Roman" w:hAnsi="Times New Roman" w:cs="Times New Roman"/>
                </w:rPr>
                <w:t>anhtraiquocdan@gmail.com</w:t>
              </w:r>
            </w:hyperlink>
          </w:p>
        </w:tc>
        <w:tc>
          <w:tcPr>
            <w:tcW w:w="906" w:type="dxa"/>
          </w:tcPr>
          <w:p w14:paraId="6131CCCA" w14:textId="276EE9E0" w:rsidR="006F7AEC" w:rsidRPr="00A52D94" w:rsidRDefault="00ED7C46" w:rsidP="003913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Trưởng phòng</w:t>
            </w:r>
          </w:p>
        </w:tc>
        <w:tc>
          <w:tcPr>
            <w:tcW w:w="782" w:type="dxa"/>
          </w:tcPr>
          <w:p w14:paraId="4E8A3C0C" w14:textId="16DA2C25" w:rsidR="006F7AEC" w:rsidRPr="00A52D94" w:rsidRDefault="00ED7C46" w:rsidP="00ED7C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To</w:t>
            </w:r>
          </w:p>
        </w:tc>
        <w:tc>
          <w:tcPr>
            <w:tcW w:w="981" w:type="dxa"/>
          </w:tcPr>
          <w:p w14:paraId="130F4DDC" w14:textId="6DA08F10" w:rsidR="006F7AEC" w:rsidRPr="00A52D94" w:rsidRDefault="00ED7C46" w:rsidP="00ED7C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High</w:t>
            </w:r>
          </w:p>
        </w:tc>
        <w:tc>
          <w:tcPr>
            <w:tcW w:w="1117" w:type="dxa"/>
          </w:tcPr>
          <w:p w14:paraId="3CE59E63" w14:textId="35BD9DCE" w:rsidR="006F7AEC" w:rsidRPr="00A52D94" w:rsidRDefault="00ED7C46" w:rsidP="00ED7C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High</w:t>
            </w:r>
          </w:p>
        </w:tc>
        <w:tc>
          <w:tcPr>
            <w:tcW w:w="855" w:type="dxa"/>
          </w:tcPr>
          <w:p w14:paraId="72B6AC17" w14:textId="786FFBAF" w:rsidR="006F7AEC" w:rsidRPr="00A52D94" w:rsidRDefault="00ED7C46" w:rsidP="00ED7C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High</w:t>
            </w:r>
          </w:p>
        </w:tc>
      </w:tr>
      <w:tr w:rsidR="00E12CFA" w:rsidRPr="00A52D94" w14:paraId="26FEB46A" w14:textId="41DD1AD5" w:rsidTr="00E12CFA">
        <w:tc>
          <w:tcPr>
            <w:cnfStyle w:val="001000000000" w:firstRow="0" w:lastRow="0" w:firstColumn="1" w:lastColumn="0" w:oddVBand="0" w:evenVBand="0" w:oddHBand="0" w:evenHBand="0" w:firstRowFirstColumn="0" w:firstRowLastColumn="0" w:lastRowFirstColumn="0" w:lastRowLastColumn="0"/>
            <w:tcW w:w="562" w:type="dxa"/>
          </w:tcPr>
          <w:p w14:paraId="0714478B" w14:textId="55879661" w:rsidR="006F7AEC" w:rsidRPr="00A52D94" w:rsidRDefault="00ED7C46" w:rsidP="0039139C">
            <w:pPr>
              <w:rPr>
                <w:rFonts w:ascii="Times New Roman" w:hAnsi="Times New Roman" w:cs="Times New Roman"/>
              </w:rPr>
            </w:pPr>
            <w:r w:rsidRPr="00A52D94">
              <w:rPr>
                <w:rFonts w:ascii="Times New Roman" w:hAnsi="Times New Roman" w:cs="Times New Roman"/>
              </w:rPr>
              <w:t>2</w:t>
            </w:r>
          </w:p>
        </w:tc>
        <w:tc>
          <w:tcPr>
            <w:tcW w:w="906" w:type="dxa"/>
          </w:tcPr>
          <w:p w14:paraId="300942A4" w14:textId="1BE87A5A" w:rsidR="006F7AEC" w:rsidRPr="00A52D94" w:rsidRDefault="00ED7C46" w:rsidP="003913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Dũng</w:t>
            </w:r>
          </w:p>
        </w:tc>
        <w:tc>
          <w:tcPr>
            <w:tcW w:w="2661" w:type="dxa"/>
          </w:tcPr>
          <w:p w14:paraId="6E4E4852" w14:textId="41AB1DA3" w:rsidR="006F7AEC" w:rsidRPr="00A52D94" w:rsidRDefault="00ED7C46" w:rsidP="003913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u w:val="single"/>
              </w:rPr>
            </w:pPr>
            <w:hyperlink r:id="rId17" w:history="1">
              <w:r w:rsidRPr="00A52D94">
                <w:rPr>
                  <w:rStyle w:val="WW8Num1z0"/>
                  <w:rFonts w:ascii="Times New Roman" w:hAnsi="Times New Roman" w:cs="Times New Roman"/>
                  <w:color w:val="0000FF"/>
                  <w:u w:val="single"/>
                </w:rPr>
                <w:t>dungdeptrai@gmail.com</w:t>
              </w:r>
            </w:hyperlink>
          </w:p>
        </w:tc>
        <w:tc>
          <w:tcPr>
            <w:tcW w:w="906" w:type="dxa"/>
          </w:tcPr>
          <w:p w14:paraId="4C395B36" w14:textId="184B1DBF" w:rsidR="006F7AEC" w:rsidRPr="00A52D94" w:rsidRDefault="00ED7C46" w:rsidP="003913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Nhân sự</w:t>
            </w:r>
          </w:p>
        </w:tc>
        <w:tc>
          <w:tcPr>
            <w:tcW w:w="782" w:type="dxa"/>
          </w:tcPr>
          <w:p w14:paraId="4F6D1656" w14:textId="71AFD1E3" w:rsidR="006F7AEC" w:rsidRPr="00A52D94" w:rsidRDefault="00ED7C46" w:rsidP="00ED7C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c>
          <w:tcPr>
            <w:tcW w:w="981" w:type="dxa"/>
          </w:tcPr>
          <w:p w14:paraId="076F1A81" w14:textId="038A0184" w:rsidR="006F7AEC" w:rsidRPr="00A52D94" w:rsidRDefault="00ED7C46" w:rsidP="00ED7C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c>
          <w:tcPr>
            <w:tcW w:w="1117" w:type="dxa"/>
          </w:tcPr>
          <w:p w14:paraId="138E1BD5" w14:textId="68B433F4" w:rsidR="006F7AEC" w:rsidRPr="00A52D94" w:rsidRDefault="00ED7C46" w:rsidP="00ED7C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c>
          <w:tcPr>
            <w:tcW w:w="855" w:type="dxa"/>
          </w:tcPr>
          <w:p w14:paraId="5A5B3D5C" w14:textId="48E7CD86" w:rsidR="006F7AEC" w:rsidRPr="00A52D94" w:rsidRDefault="00ED7C46" w:rsidP="00ED7C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r>
      <w:tr w:rsidR="00E12CFA" w:rsidRPr="00A52D94" w14:paraId="64F6C902" w14:textId="77777777" w:rsidTr="00E12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6B86A65" w14:textId="2C8CCCD7" w:rsidR="00ED7C46" w:rsidRPr="00A52D94" w:rsidRDefault="00ED7C46" w:rsidP="00707502">
            <w:pPr>
              <w:rPr>
                <w:rFonts w:ascii="Times New Roman" w:hAnsi="Times New Roman" w:cs="Times New Roman"/>
              </w:rPr>
            </w:pPr>
            <w:r w:rsidRPr="00A52D94">
              <w:rPr>
                <w:rFonts w:ascii="Times New Roman" w:hAnsi="Times New Roman" w:cs="Times New Roman"/>
              </w:rPr>
              <w:t>3</w:t>
            </w:r>
          </w:p>
        </w:tc>
        <w:tc>
          <w:tcPr>
            <w:tcW w:w="906" w:type="dxa"/>
          </w:tcPr>
          <w:p w14:paraId="3BD65911" w14:textId="77777777" w:rsidR="00ED7C46" w:rsidRPr="00A52D94" w:rsidRDefault="00ED7C46" w:rsidP="007075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Hằng</w:t>
            </w:r>
          </w:p>
        </w:tc>
        <w:tc>
          <w:tcPr>
            <w:tcW w:w="2661" w:type="dxa"/>
          </w:tcPr>
          <w:p w14:paraId="2923B9BE" w14:textId="77777777" w:rsidR="00ED7C46" w:rsidRPr="00A52D94" w:rsidRDefault="00ED7C46" w:rsidP="007075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u w:val="single"/>
              </w:rPr>
            </w:pPr>
            <w:hyperlink r:id="rId18" w:history="1">
              <w:r w:rsidRPr="00A52D94">
                <w:rPr>
                  <w:rStyle w:val="Hyperlink"/>
                  <w:rFonts w:ascii="Times New Roman" w:hAnsi="Times New Roman" w:cs="Times New Roman"/>
                </w:rPr>
                <w:t>dacobo@gmail.com</w:t>
              </w:r>
            </w:hyperlink>
          </w:p>
        </w:tc>
        <w:tc>
          <w:tcPr>
            <w:tcW w:w="906" w:type="dxa"/>
          </w:tcPr>
          <w:p w14:paraId="5A997C52" w14:textId="469E9095" w:rsidR="00ED7C46" w:rsidRPr="00A52D94" w:rsidRDefault="00ED7C46" w:rsidP="007075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Giám đốc</w:t>
            </w:r>
          </w:p>
        </w:tc>
        <w:tc>
          <w:tcPr>
            <w:tcW w:w="782" w:type="dxa"/>
          </w:tcPr>
          <w:p w14:paraId="4D434EDF" w14:textId="0D3084EA" w:rsidR="00ED7C46" w:rsidRPr="00A52D94" w:rsidRDefault="00ED7C46" w:rsidP="00707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To</w:t>
            </w:r>
          </w:p>
        </w:tc>
        <w:tc>
          <w:tcPr>
            <w:tcW w:w="981" w:type="dxa"/>
          </w:tcPr>
          <w:p w14:paraId="2A35AF3C" w14:textId="3139B816" w:rsidR="00ED7C46" w:rsidRPr="00A52D94" w:rsidRDefault="00ED7C46" w:rsidP="00707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c>
          <w:tcPr>
            <w:tcW w:w="1117" w:type="dxa"/>
          </w:tcPr>
          <w:p w14:paraId="68904BB0" w14:textId="5DA3C93A" w:rsidR="00ED7C46" w:rsidRPr="00A52D94" w:rsidRDefault="00ED7C46" w:rsidP="00707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c>
          <w:tcPr>
            <w:tcW w:w="855" w:type="dxa"/>
          </w:tcPr>
          <w:p w14:paraId="02B4964D" w14:textId="107417DA" w:rsidR="00ED7C46" w:rsidRPr="00A52D94" w:rsidRDefault="00ED7C46" w:rsidP="007075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High</w:t>
            </w:r>
          </w:p>
        </w:tc>
      </w:tr>
      <w:tr w:rsidR="00E12CFA" w:rsidRPr="00A52D94" w14:paraId="16668F8D" w14:textId="794DE668" w:rsidTr="00E12CFA">
        <w:tc>
          <w:tcPr>
            <w:cnfStyle w:val="001000000000" w:firstRow="0" w:lastRow="0" w:firstColumn="1" w:lastColumn="0" w:oddVBand="0" w:evenVBand="0" w:oddHBand="0" w:evenHBand="0" w:firstRowFirstColumn="0" w:firstRowLastColumn="0" w:lastRowFirstColumn="0" w:lastRowLastColumn="0"/>
            <w:tcW w:w="562" w:type="dxa"/>
          </w:tcPr>
          <w:p w14:paraId="145C11D0" w14:textId="67BE0A40" w:rsidR="006F7AEC" w:rsidRPr="00A52D94" w:rsidRDefault="00ED7C46" w:rsidP="0039139C">
            <w:pPr>
              <w:rPr>
                <w:rFonts w:ascii="Times New Roman" w:hAnsi="Times New Roman" w:cs="Times New Roman"/>
              </w:rPr>
            </w:pPr>
            <w:r w:rsidRPr="00A52D94">
              <w:rPr>
                <w:rFonts w:ascii="Times New Roman" w:hAnsi="Times New Roman" w:cs="Times New Roman"/>
              </w:rPr>
              <w:t>4</w:t>
            </w:r>
          </w:p>
        </w:tc>
        <w:tc>
          <w:tcPr>
            <w:tcW w:w="906" w:type="dxa"/>
          </w:tcPr>
          <w:p w14:paraId="2B242118" w14:textId="4940A8E3" w:rsidR="006F7AEC" w:rsidRPr="00A52D94" w:rsidRDefault="00ED7C46" w:rsidP="003913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Trường</w:t>
            </w:r>
          </w:p>
        </w:tc>
        <w:tc>
          <w:tcPr>
            <w:tcW w:w="2661" w:type="dxa"/>
          </w:tcPr>
          <w:p w14:paraId="241668F7" w14:textId="2B82508D" w:rsidR="006F7AEC" w:rsidRPr="00A52D94" w:rsidRDefault="00ED7C46" w:rsidP="003913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FF"/>
                <w:u w:val="single"/>
              </w:rPr>
            </w:pPr>
            <w:hyperlink r:id="rId19" w:history="1">
              <w:r w:rsidRPr="00A52D94">
                <w:rPr>
                  <w:rStyle w:val="WW8Num1z0"/>
                  <w:rFonts w:ascii="Times New Roman" w:hAnsi="Times New Roman" w:cs="Times New Roman"/>
                  <w:color w:val="0000FF"/>
                  <w:u w:val="single"/>
                </w:rPr>
                <w:t>quangtruong4297@gmail.com</w:t>
              </w:r>
            </w:hyperlink>
          </w:p>
        </w:tc>
        <w:tc>
          <w:tcPr>
            <w:tcW w:w="906" w:type="dxa"/>
          </w:tcPr>
          <w:p w14:paraId="0AC59E01" w14:textId="238A585A" w:rsidR="006F7AEC" w:rsidRPr="00A52D94" w:rsidRDefault="00ED7C46" w:rsidP="003913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IT</w:t>
            </w:r>
          </w:p>
        </w:tc>
        <w:tc>
          <w:tcPr>
            <w:tcW w:w="782" w:type="dxa"/>
          </w:tcPr>
          <w:p w14:paraId="5A4B50C6" w14:textId="3A14CA9E" w:rsidR="006F7AEC" w:rsidRPr="00A52D94" w:rsidRDefault="00ED7C46" w:rsidP="00ED7C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c>
          <w:tcPr>
            <w:tcW w:w="981" w:type="dxa"/>
          </w:tcPr>
          <w:p w14:paraId="76BC6B68" w14:textId="2EA38D7C" w:rsidR="006F7AEC" w:rsidRPr="00A52D94" w:rsidRDefault="00ED7C46" w:rsidP="00ED7C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High</w:t>
            </w:r>
          </w:p>
        </w:tc>
        <w:tc>
          <w:tcPr>
            <w:tcW w:w="1117" w:type="dxa"/>
          </w:tcPr>
          <w:p w14:paraId="07305001" w14:textId="7554FFDE" w:rsidR="006F7AEC" w:rsidRPr="00A52D94" w:rsidRDefault="00ED7C46" w:rsidP="00ED7C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High</w:t>
            </w:r>
          </w:p>
        </w:tc>
        <w:tc>
          <w:tcPr>
            <w:tcW w:w="855" w:type="dxa"/>
          </w:tcPr>
          <w:p w14:paraId="3C8D2AE1" w14:textId="01AB0229" w:rsidR="006F7AEC" w:rsidRPr="00A52D94" w:rsidRDefault="00ED7C46" w:rsidP="00822F83">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2D94">
              <w:rPr>
                <w:rFonts w:ascii="Times New Roman" w:hAnsi="Times New Roman" w:cs="Times New Roman"/>
              </w:rPr>
              <w:t>CC</w:t>
            </w:r>
          </w:p>
        </w:tc>
      </w:tr>
    </w:tbl>
    <w:p w14:paraId="1D716C83" w14:textId="2CC383A1" w:rsidR="0039139C" w:rsidRPr="00A52D94" w:rsidRDefault="00822F83" w:rsidP="00822F83">
      <w:pPr>
        <w:pStyle w:val="Caption"/>
        <w:rPr>
          <w:rFonts w:ascii="Times New Roman" w:hAnsi="Times New Roman" w:cs="Times New Roman"/>
        </w:rPr>
      </w:pPr>
      <w:bookmarkStart w:id="7" w:name="_Toc532302302"/>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2</w:t>
      </w:r>
      <w:r w:rsidRPr="00A52D94">
        <w:rPr>
          <w:rFonts w:ascii="Times New Roman" w:hAnsi="Times New Roman" w:cs="Times New Roman"/>
        </w:rPr>
        <w:fldChar w:fldCharType="end"/>
      </w:r>
      <w:r w:rsidRPr="00A52D94">
        <w:rPr>
          <w:rFonts w:ascii="Times New Roman" w:hAnsi="Times New Roman" w:cs="Times New Roman"/>
        </w:rPr>
        <w:t>: Thông tin liên hệ</w:t>
      </w:r>
      <w:bookmarkEnd w:id="7"/>
    </w:p>
    <w:p w14:paraId="19223475" w14:textId="1F7601BD" w:rsidR="00F16A81" w:rsidRPr="00A52D94" w:rsidRDefault="00F16A81" w:rsidP="00F16A81">
      <w:pPr>
        <w:pStyle w:val="Heading1"/>
        <w:rPr>
          <w:rFonts w:ascii="Times New Roman" w:hAnsi="Times New Roman" w:cs="Times New Roman"/>
        </w:rPr>
      </w:pPr>
      <w:bookmarkStart w:id="8" w:name="_Toc527975130"/>
      <w:r w:rsidRPr="00A52D94">
        <w:rPr>
          <w:rFonts w:ascii="Times New Roman" w:hAnsi="Times New Roman" w:cs="Times New Roman"/>
        </w:rPr>
        <w:t>Khảo sát dự án</w:t>
      </w:r>
      <w:bookmarkEnd w:id="8"/>
    </w:p>
    <w:p w14:paraId="4EFA2D31" w14:textId="7F933907" w:rsidR="00344D7B" w:rsidRPr="00A52D94" w:rsidRDefault="00344D7B" w:rsidP="00A9178E">
      <w:pPr>
        <w:pStyle w:val="Heading2"/>
        <w:rPr>
          <w:rFonts w:ascii="Times New Roman" w:hAnsi="Times New Roman" w:cs="Times New Roman"/>
        </w:rPr>
      </w:pPr>
      <w:bookmarkStart w:id="9" w:name="_Toc527975131"/>
      <w:r w:rsidRPr="00A52D94">
        <w:rPr>
          <w:rFonts w:ascii="Times New Roman" w:hAnsi="Times New Roman" w:cs="Times New Roman"/>
        </w:rPr>
        <w:t>Yêu cầu khách hàng</w:t>
      </w:r>
      <w:bookmarkEnd w:id="9"/>
    </w:p>
    <w:p w14:paraId="67CCAD4D" w14:textId="77777777"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t>Khách sạn phụ hợp với mình về:</w:t>
      </w:r>
    </w:p>
    <w:p w14:paraId="322153D1" w14:textId="77777777" w:rsidR="00902A4F" w:rsidRPr="00A52D94" w:rsidRDefault="00902A4F" w:rsidP="00902A4F">
      <w:pPr>
        <w:pStyle w:val="ListParagraph"/>
        <w:numPr>
          <w:ilvl w:val="0"/>
          <w:numId w:val="39"/>
        </w:numPr>
        <w:rPr>
          <w:rFonts w:ascii="Times New Roman" w:hAnsi="Times New Roman" w:cs="Times New Roman"/>
          <w:sz w:val="26"/>
          <w:szCs w:val="26"/>
        </w:rPr>
      </w:pPr>
      <w:r w:rsidRPr="00A52D94">
        <w:rPr>
          <w:rFonts w:ascii="Times New Roman" w:hAnsi="Times New Roman" w:cs="Times New Roman"/>
          <w:sz w:val="26"/>
          <w:szCs w:val="26"/>
        </w:rPr>
        <w:t>Kinh tế: không quá đắt</w:t>
      </w:r>
    </w:p>
    <w:p w14:paraId="43994188" w14:textId="77777777" w:rsidR="00902A4F" w:rsidRPr="00A52D94" w:rsidRDefault="00902A4F" w:rsidP="00902A4F">
      <w:pPr>
        <w:pStyle w:val="ListParagraph"/>
        <w:numPr>
          <w:ilvl w:val="0"/>
          <w:numId w:val="39"/>
        </w:numPr>
        <w:rPr>
          <w:rFonts w:ascii="Times New Roman" w:hAnsi="Times New Roman" w:cs="Times New Roman"/>
          <w:sz w:val="26"/>
          <w:szCs w:val="26"/>
        </w:rPr>
      </w:pPr>
      <w:r w:rsidRPr="00A52D94">
        <w:rPr>
          <w:rFonts w:ascii="Times New Roman" w:hAnsi="Times New Roman" w:cs="Times New Roman"/>
          <w:sz w:val="26"/>
          <w:szCs w:val="26"/>
        </w:rPr>
        <w:t>Vị trí: thuận lợi di chuyển</w:t>
      </w:r>
    </w:p>
    <w:p w14:paraId="6973D89E" w14:textId="77777777" w:rsidR="00902A4F" w:rsidRPr="00A52D94" w:rsidRDefault="00902A4F" w:rsidP="00902A4F">
      <w:pPr>
        <w:pStyle w:val="ListParagraph"/>
        <w:numPr>
          <w:ilvl w:val="0"/>
          <w:numId w:val="39"/>
        </w:numPr>
        <w:rPr>
          <w:rFonts w:ascii="Times New Roman" w:hAnsi="Times New Roman" w:cs="Times New Roman"/>
          <w:sz w:val="26"/>
          <w:szCs w:val="26"/>
        </w:rPr>
      </w:pPr>
      <w:r w:rsidRPr="00A52D94">
        <w:rPr>
          <w:rFonts w:ascii="Times New Roman" w:hAnsi="Times New Roman" w:cs="Times New Roman"/>
          <w:sz w:val="26"/>
          <w:szCs w:val="26"/>
        </w:rPr>
        <w:t>An Ninh: An toàn vì sợ mất mát đồ đạc</w:t>
      </w:r>
    </w:p>
    <w:p w14:paraId="4DFFC245" w14:textId="64921D0C" w:rsidR="00902A4F" w:rsidRPr="00A52D94" w:rsidRDefault="00902A4F" w:rsidP="00902A4F">
      <w:pPr>
        <w:pStyle w:val="ListParagraph"/>
        <w:numPr>
          <w:ilvl w:val="0"/>
          <w:numId w:val="39"/>
        </w:numPr>
        <w:rPr>
          <w:rFonts w:ascii="Times New Roman" w:hAnsi="Times New Roman" w:cs="Times New Roman"/>
          <w:sz w:val="26"/>
          <w:szCs w:val="26"/>
        </w:rPr>
      </w:pPr>
      <w:r w:rsidRPr="00A52D94">
        <w:rPr>
          <w:rFonts w:ascii="Times New Roman" w:hAnsi="Times New Roman" w:cs="Times New Roman"/>
          <w:sz w:val="26"/>
          <w:szCs w:val="26"/>
        </w:rPr>
        <w:t>Nội thất: Thoái mái và đầy đủ nhưng tiện nghi cần thiết như bình nóng lạnh, TV,...</w:t>
      </w:r>
    </w:p>
    <w:p w14:paraId="0D2D6649" w14:textId="0BF9172C" w:rsidR="00947316" w:rsidRPr="00A52D94" w:rsidRDefault="00947316" w:rsidP="00A9178E">
      <w:pPr>
        <w:pStyle w:val="Heading2"/>
        <w:rPr>
          <w:rFonts w:ascii="Times New Roman" w:hAnsi="Times New Roman" w:cs="Times New Roman"/>
        </w:rPr>
      </w:pPr>
      <w:bookmarkStart w:id="10" w:name="_Toc527975132"/>
      <w:r w:rsidRPr="00A52D94">
        <w:rPr>
          <w:rFonts w:ascii="Times New Roman" w:hAnsi="Times New Roman" w:cs="Times New Roman"/>
        </w:rPr>
        <w:t xml:space="preserve">Mô hình </w:t>
      </w:r>
      <w:r w:rsidR="005E6C88" w:rsidRPr="00A52D94">
        <w:rPr>
          <w:rFonts w:ascii="Times New Roman" w:hAnsi="Times New Roman" w:cs="Times New Roman"/>
        </w:rPr>
        <w:t>hoạt động</w:t>
      </w:r>
      <w:r w:rsidRPr="00A52D94">
        <w:rPr>
          <w:rFonts w:ascii="Times New Roman" w:hAnsi="Times New Roman" w:cs="Times New Roman"/>
        </w:rPr>
        <w:t xml:space="preserve"> hiện thời</w:t>
      </w:r>
      <w:r w:rsidR="005E6C88" w:rsidRPr="00A52D94">
        <w:rPr>
          <w:rFonts w:ascii="Times New Roman" w:hAnsi="Times New Roman" w:cs="Times New Roman"/>
        </w:rPr>
        <w:t xml:space="preserve"> – nghiệp vụ</w:t>
      </w:r>
      <w:bookmarkEnd w:id="10"/>
    </w:p>
    <w:p w14:paraId="471828C7" w14:textId="77777777" w:rsidR="00902A4F" w:rsidRPr="00A52D94" w:rsidRDefault="00902A4F" w:rsidP="00902A4F">
      <w:pPr>
        <w:ind w:left="576"/>
        <w:rPr>
          <w:rFonts w:ascii="Times New Roman" w:hAnsi="Times New Roman" w:cs="Times New Roman"/>
          <w:sz w:val="26"/>
          <w:szCs w:val="26"/>
        </w:rPr>
      </w:pPr>
      <w:r w:rsidRPr="00A52D94">
        <w:rPr>
          <w:rFonts w:ascii="Times New Roman" w:hAnsi="Times New Roman" w:cs="Times New Roman"/>
          <w:sz w:val="26"/>
          <w:szCs w:val="26"/>
        </w:rPr>
        <w:t>Khách hàng tìm kiếm khách sạn trên wep và liện với khách sạn qua số điện thoại hoặc tới trực tiếp khách sạn</w:t>
      </w:r>
    </w:p>
    <w:p w14:paraId="6DFABC56" w14:textId="2CD6EEEA" w:rsidR="00902A4F" w:rsidRPr="00A52D94" w:rsidRDefault="00902A4F" w:rsidP="005A6028">
      <w:pPr>
        <w:ind w:left="576"/>
        <w:rPr>
          <w:rFonts w:ascii="Times New Roman" w:hAnsi="Times New Roman" w:cs="Times New Roman"/>
          <w:sz w:val="26"/>
          <w:szCs w:val="26"/>
        </w:rPr>
      </w:pPr>
      <w:r w:rsidRPr="00A52D94">
        <w:rPr>
          <w:rFonts w:ascii="Times New Roman" w:hAnsi="Times New Roman" w:cs="Times New Roman"/>
          <w:sz w:val="26"/>
          <w:szCs w:val="26"/>
        </w:rPr>
        <w:t>Nếu không vừa ý thì sẽ đổi khách sạn</w:t>
      </w:r>
    </w:p>
    <w:p w14:paraId="7188314F" w14:textId="04C8059D" w:rsidR="00947316" w:rsidRPr="00A52D94" w:rsidRDefault="00947316" w:rsidP="00A9178E">
      <w:pPr>
        <w:pStyle w:val="Heading2"/>
        <w:rPr>
          <w:rFonts w:ascii="Times New Roman" w:hAnsi="Times New Roman" w:cs="Times New Roman"/>
        </w:rPr>
      </w:pPr>
      <w:bookmarkStart w:id="11" w:name="_Toc527975133"/>
      <w:r w:rsidRPr="00A52D94">
        <w:rPr>
          <w:rFonts w:ascii="Times New Roman" w:hAnsi="Times New Roman" w:cs="Times New Roman"/>
        </w:rPr>
        <w:t>Mô hình hoạt động dự kiến sau khi áp dụng sản phẩm mới</w:t>
      </w:r>
      <w:bookmarkEnd w:id="11"/>
    </w:p>
    <w:p w14:paraId="088C0286" w14:textId="7F0F2691" w:rsidR="00902A4F" w:rsidRPr="00A52D94" w:rsidRDefault="00902A4F" w:rsidP="00A9361C">
      <w:pPr>
        <w:ind w:left="576"/>
        <w:rPr>
          <w:rFonts w:ascii="Times New Roman" w:hAnsi="Times New Roman" w:cs="Times New Roman"/>
          <w:sz w:val="26"/>
          <w:szCs w:val="26"/>
        </w:rPr>
      </w:pPr>
      <w:r w:rsidRPr="00A52D94">
        <w:rPr>
          <w:rFonts w:ascii="Times New Roman" w:hAnsi="Times New Roman" w:cs="Times New Roman"/>
          <w:sz w:val="26"/>
          <w:szCs w:val="26"/>
        </w:rPr>
        <w:t>Khách hàng sẽ có thể tìm hiểu thông tin về khách sạn qua mạng và biết được những mình cần</w:t>
      </w:r>
    </w:p>
    <w:p w14:paraId="1118375C" w14:textId="58C254BF" w:rsidR="00F3362F" w:rsidRPr="00A52D94" w:rsidRDefault="00F3362F" w:rsidP="00A9178E">
      <w:pPr>
        <w:pStyle w:val="Heading2"/>
        <w:rPr>
          <w:rFonts w:ascii="Times New Roman" w:hAnsi="Times New Roman" w:cs="Times New Roman"/>
        </w:rPr>
      </w:pPr>
      <w:bookmarkStart w:id="12" w:name="_Toc527975134"/>
      <w:r w:rsidRPr="00A52D94">
        <w:rPr>
          <w:rFonts w:ascii="Times New Roman" w:hAnsi="Times New Roman" w:cs="Times New Roman"/>
        </w:rPr>
        <w:t>Phân tích ưu điểm/nhược điểm/lợi ích khách hàng</w:t>
      </w:r>
      <w:bookmarkEnd w:id="12"/>
    </w:p>
    <w:p w14:paraId="7946829D" w14:textId="77777777" w:rsidR="00902A4F" w:rsidRPr="00A52D94" w:rsidRDefault="00902A4F" w:rsidP="00902A4F">
      <w:pPr>
        <w:rPr>
          <w:rFonts w:ascii="Times New Roman" w:hAnsi="Times New Roman" w:cs="Times New Roman"/>
          <w:sz w:val="26"/>
          <w:szCs w:val="26"/>
        </w:rPr>
      </w:pPr>
      <w:r w:rsidRPr="00A52D94">
        <w:rPr>
          <w:rFonts w:ascii="Times New Roman" w:hAnsi="Times New Roman" w:cs="Times New Roman"/>
          <w:sz w:val="26"/>
          <w:szCs w:val="26"/>
        </w:rPr>
        <w:t>Ưu điểm: Khách hàng sẽ tìm được khách sạn mình mong muốn là thuận lợi, nhanh chóng không vất vả</w:t>
      </w:r>
    </w:p>
    <w:p w14:paraId="210DBAA5" w14:textId="77777777" w:rsidR="00902A4F" w:rsidRPr="00A52D94" w:rsidRDefault="00902A4F" w:rsidP="00902A4F">
      <w:pPr>
        <w:rPr>
          <w:rFonts w:ascii="Times New Roman" w:hAnsi="Times New Roman" w:cs="Times New Roman"/>
          <w:sz w:val="26"/>
          <w:szCs w:val="26"/>
        </w:rPr>
      </w:pPr>
      <w:r w:rsidRPr="00A52D94">
        <w:rPr>
          <w:rFonts w:ascii="Times New Roman" w:hAnsi="Times New Roman" w:cs="Times New Roman"/>
          <w:sz w:val="26"/>
          <w:szCs w:val="26"/>
        </w:rPr>
        <w:lastRenderedPageBreak/>
        <w:t>Nhược điểm: Với những yêu cầu quá cao thì không thể tìm được phòng và bắt buộc phải có internet để tìm</w:t>
      </w:r>
    </w:p>
    <w:p w14:paraId="323A150E" w14:textId="11B8BEAC" w:rsidR="00902A4F" w:rsidRPr="00A52D94" w:rsidRDefault="00902A4F" w:rsidP="00902A4F">
      <w:pPr>
        <w:rPr>
          <w:rFonts w:ascii="Times New Roman" w:hAnsi="Times New Roman" w:cs="Times New Roman"/>
          <w:sz w:val="26"/>
          <w:szCs w:val="26"/>
        </w:rPr>
      </w:pPr>
      <w:r w:rsidRPr="00A52D94">
        <w:rPr>
          <w:rFonts w:ascii="Times New Roman" w:hAnsi="Times New Roman" w:cs="Times New Roman"/>
          <w:sz w:val="26"/>
          <w:szCs w:val="26"/>
        </w:rPr>
        <w:t>Lợi ích: Không tốn quá nhiều thời gian để tìm được khách sạn, tiện lợi khi ở bất cứ đâu cũng có thể tìm.</w:t>
      </w:r>
    </w:p>
    <w:p w14:paraId="201D3D5C" w14:textId="30908221" w:rsidR="00E31DB9" w:rsidRPr="00A52D94" w:rsidRDefault="00E31DB9" w:rsidP="00F16A81">
      <w:pPr>
        <w:pStyle w:val="Heading1"/>
        <w:rPr>
          <w:rFonts w:ascii="Times New Roman" w:hAnsi="Times New Roman" w:cs="Times New Roman"/>
        </w:rPr>
      </w:pPr>
      <w:bookmarkStart w:id="13" w:name="_Toc527975135"/>
      <w:r w:rsidRPr="00A52D94">
        <w:rPr>
          <w:rFonts w:ascii="Times New Roman" w:hAnsi="Times New Roman" w:cs="Times New Roman"/>
        </w:rPr>
        <w:t>Ước lượng</w:t>
      </w:r>
      <w:bookmarkEnd w:id="13"/>
    </w:p>
    <w:p w14:paraId="486E4519" w14:textId="08F07E15" w:rsidR="00464FA9" w:rsidRPr="00A52D94" w:rsidRDefault="00464FA9" w:rsidP="00E31DB9">
      <w:pPr>
        <w:pStyle w:val="Heading2"/>
        <w:rPr>
          <w:rFonts w:ascii="Times New Roman" w:hAnsi="Times New Roman" w:cs="Times New Roman"/>
        </w:rPr>
      </w:pPr>
      <w:bookmarkStart w:id="14" w:name="_Toc527975136"/>
      <w:r w:rsidRPr="00A52D94">
        <w:rPr>
          <w:rFonts w:ascii="Times New Roman" w:hAnsi="Times New Roman" w:cs="Times New Roman"/>
        </w:rPr>
        <w:t>Ước lượng tính năng</w:t>
      </w:r>
      <w:bookmarkEnd w:id="14"/>
    </w:p>
    <w:p w14:paraId="0D21AC85" w14:textId="6DDDE4D8" w:rsidR="00902A4F" w:rsidRPr="00A52D94" w:rsidRDefault="00902A4F" w:rsidP="004E153E">
      <w:pPr>
        <w:ind w:firstLine="576"/>
        <w:rPr>
          <w:rFonts w:ascii="Times New Roman" w:hAnsi="Times New Roman" w:cs="Times New Roman"/>
          <w:sz w:val="26"/>
          <w:szCs w:val="26"/>
        </w:rPr>
      </w:pPr>
      <w:r w:rsidRPr="00A52D94">
        <w:rPr>
          <w:rFonts w:ascii="Times New Roman" w:hAnsi="Times New Roman" w:cs="Times New Roman"/>
          <w:sz w:val="26"/>
          <w:szCs w:val="26"/>
        </w:rPr>
        <w:t>Dự tính Project gồm có các tính năng là : Tìm kiếm khách sạn, Xem danh sách Khách sạn, Xem chi tiết khách sạn, Quản lý người dùng, Quản lý tài khoản, Đặt phòng khách sạn, Quản lý khách sạn, Feedback về khách sạn sau khi đã sử dụng khách sạn.</w:t>
      </w:r>
    </w:p>
    <w:p w14:paraId="2E23685D" w14:textId="552EDD41" w:rsidR="002814C8" w:rsidRPr="00A52D94" w:rsidRDefault="00464FA9" w:rsidP="00E31DB9">
      <w:pPr>
        <w:pStyle w:val="Heading2"/>
        <w:rPr>
          <w:rFonts w:ascii="Times New Roman" w:hAnsi="Times New Roman" w:cs="Times New Roman"/>
        </w:rPr>
      </w:pPr>
      <w:bookmarkStart w:id="15" w:name="_Toc527975137"/>
      <w:r w:rsidRPr="00A52D94">
        <w:rPr>
          <w:rFonts w:ascii="Times New Roman" w:hAnsi="Times New Roman" w:cs="Times New Roman"/>
        </w:rPr>
        <w:t>Ước lượng cách tích hợp hệ thống</w:t>
      </w:r>
      <w:bookmarkEnd w:id="15"/>
    </w:p>
    <w:p w14:paraId="2A4458BA" w14:textId="77777777" w:rsidR="00902A4F" w:rsidRPr="00A52D94" w:rsidRDefault="00902A4F" w:rsidP="00902A4F">
      <w:pPr>
        <w:ind w:firstLine="576"/>
        <w:rPr>
          <w:rFonts w:ascii="Times New Roman" w:hAnsi="Times New Roman" w:cs="Times New Roman"/>
          <w:color w:val="333333"/>
          <w:sz w:val="26"/>
          <w:szCs w:val="26"/>
          <w:shd w:val="clear" w:color="auto" w:fill="FFFFFF"/>
        </w:rPr>
      </w:pPr>
      <w:r w:rsidRPr="00A52D94">
        <w:rPr>
          <w:rFonts w:ascii="Times New Roman" w:hAnsi="Times New Roman" w:cs="Times New Roman"/>
          <w:color w:val="333333"/>
          <w:sz w:val="26"/>
          <w:szCs w:val="26"/>
          <w:shd w:val="clear" w:color="auto" w:fill="FFFFFF"/>
        </w:rPr>
        <w:t>Trong kỹ thuật, hiểu đơn giản, tích hợp hệ thống (System Integration – SI) là kết nối một chuỗi các hệ thống con với những tính năng khác nhau vào một hệ thống lớn, đảm bảo các hệ thống con được  gắn kết chặt chẽ với nhau như một thể thống nhất. Vận hành theo mục đích riêng có của từng doanh nghiệp. Là giải pháp đáp ứng mọi yêu cầu phức tạp nhất về vấn đề công nghệ một cách thông minh, hơn nữa là tùy biến theo nhu cầu.</w:t>
      </w:r>
    </w:p>
    <w:p w14:paraId="01EADD9C" w14:textId="792725B1" w:rsidR="00902A4F" w:rsidRPr="00A52D94" w:rsidRDefault="00902A4F" w:rsidP="004E153E">
      <w:pPr>
        <w:ind w:firstLine="576"/>
        <w:rPr>
          <w:rFonts w:ascii="Times New Roman" w:hAnsi="Times New Roman" w:cs="Times New Roman"/>
          <w:sz w:val="26"/>
          <w:szCs w:val="26"/>
        </w:rPr>
      </w:pPr>
      <w:r w:rsidRPr="00A52D94">
        <w:rPr>
          <w:rFonts w:ascii="Times New Roman" w:hAnsi="Times New Roman" w:cs="Times New Roman"/>
          <w:color w:val="333333"/>
          <w:sz w:val="26"/>
          <w:szCs w:val="26"/>
          <w:shd w:val="clear" w:color="auto" w:fill="FFFFFF"/>
        </w:rPr>
        <w:t>Trong công nghệ thông tin, Tích hợp hệ thống giúp tích hợp các hệ thống con rời rạc, các phần mềm ứng dụng khác nhau bằng việc sử dụng các kỹ thuật kết nối như mạng máy tính, tích hợp ứng dụng, quản lý quy trình, lập trình... Tích hợp hệ thống cũng là quy trình giúp gia tăng giá trị và năng lực của hệ thống mẹ nhờ hợp lực tương tác giữa các hệ thống con.</w:t>
      </w:r>
    </w:p>
    <w:p w14:paraId="7CB60D16" w14:textId="58A2BA24" w:rsidR="002814C8" w:rsidRPr="00A52D94" w:rsidRDefault="002814C8" w:rsidP="00E31DB9">
      <w:pPr>
        <w:pStyle w:val="Heading2"/>
        <w:rPr>
          <w:rFonts w:ascii="Times New Roman" w:hAnsi="Times New Roman" w:cs="Times New Roman"/>
        </w:rPr>
      </w:pPr>
      <w:bookmarkStart w:id="16" w:name="_Toc527975138"/>
      <w:r w:rsidRPr="00A52D94">
        <w:rPr>
          <w:rFonts w:ascii="Times New Roman" w:hAnsi="Times New Roman" w:cs="Times New Roman"/>
        </w:rPr>
        <w:t>Ước lượng thời gian</w:t>
      </w:r>
      <w:bookmarkEnd w:id="16"/>
    </w:p>
    <w:p w14:paraId="2AC23EFD" w14:textId="77777777" w:rsidR="00902A4F" w:rsidRPr="00A52D94" w:rsidRDefault="00902A4F" w:rsidP="00902A4F">
      <w:pPr>
        <w:pStyle w:val="ListParagraph"/>
        <w:numPr>
          <w:ilvl w:val="0"/>
          <w:numId w:val="40"/>
        </w:numPr>
        <w:rPr>
          <w:rFonts w:ascii="Times New Roman" w:hAnsi="Times New Roman" w:cs="Times New Roman"/>
          <w:sz w:val="26"/>
          <w:szCs w:val="26"/>
        </w:rPr>
      </w:pPr>
      <w:r w:rsidRPr="00A52D94">
        <w:rPr>
          <w:rFonts w:ascii="Times New Roman" w:hAnsi="Times New Roman" w:cs="Times New Roman"/>
          <w:sz w:val="26"/>
          <w:szCs w:val="26"/>
        </w:rPr>
        <w:t>Thời gian phân tích yêu cầu: 1 tuần</w:t>
      </w:r>
    </w:p>
    <w:p w14:paraId="78F727E1" w14:textId="77777777" w:rsidR="00902A4F" w:rsidRPr="00A52D94" w:rsidRDefault="00902A4F" w:rsidP="00902A4F">
      <w:pPr>
        <w:pStyle w:val="ListParagraph"/>
        <w:numPr>
          <w:ilvl w:val="0"/>
          <w:numId w:val="40"/>
        </w:numPr>
        <w:rPr>
          <w:rFonts w:ascii="Times New Roman" w:hAnsi="Times New Roman" w:cs="Times New Roman"/>
          <w:sz w:val="26"/>
          <w:szCs w:val="26"/>
        </w:rPr>
      </w:pPr>
      <w:r w:rsidRPr="00A52D94">
        <w:rPr>
          <w:rFonts w:ascii="Times New Roman" w:hAnsi="Times New Roman" w:cs="Times New Roman"/>
          <w:sz w:val="26"/>
          <w:szCs w:val="26"/>
        </w:rPr>
        <w:t>Thời gian thiết kế hệ thống: 3 tuần</w:t>
      </w:r>
    </w:p>
    <w:p w14:paraId="3CC1D6E1" w14:textId="77777777" w:rsidR="00902A4F" w:rsidRPr="00A52D94" w:rsidRDefault="00902A4F" w:rsidP="00902A4F">
      <w:pPr>
        <w:pStyle w:val="ListParagraph"/>
        <w:numPr>
          <w:ilvl w:val="0"/>
          <w:numId w:val="40"/>
        </w:numPr>
        <w:rPr>
          <w:rFonts w:ascii="Times New Roman" w:hAnsi="Times New Roman" w:cs="Times New Roman"/>
          <w:sz w:val="26"/>
          <w:szCs w:val="26"/>
        </w:rPr>
      </w:pPr>
      <w:r w:rsidRPr="00A52D94">
        <w:rPr>
          <w:rFonts w:ascii="Times New Roman" w:hAnsi="Times New Roman" w:cs="Times New Roman"/>
          <w:sz w:val="26"/>
          <w:szCs w:val="26"/>
        </w:rPr>
        <w:t>Thời gian lập trình: 2 tháng</w:t>
      </w:r>
    </w:p>
    <w:p w14:paraId="735D3E31" w14:textId="77777777" w:rsidR="00902A4F" w:rsidRPr="00A52D94" w:rsidRDefault="00902A4F" w:rsidP="00902A4F">
      <w:pPr>
        <w:pStyle w:val="ListParagraph"/>
        <w:numPr>
          <w:ilvl w:val="0"/>
          <w:numId w:val="40"/>
        </w:numPr>
        <w:rPr>
          <w:rFonts w:ascii="Times New Roman" w:hAnsi="Times New Roman" w:cs="Times New Roman"/>
          <w:sz w:val="26"/>
          <w:szCs w:val="26"/>
        </w:rPr>
      </w:pPr>
      <w:r w:rsidRPr="00A52D94">
        <w:rPr>
          <w:rFonts w:ascii="Times New Roman" w:hAnsi="Times New Roman" w:cs="Times New Roman"/>
          <w:sz w:val="26"/>
          <w:szCs w:val="26"/>
        </w:rPr>
        <w:t>Thời gian tích hợp và kiểm thử: 2 tuần</w:t>
      </w:r>
    </w:p>
    <w:p w14:paraId="75CBE94E" w14:textId="77777777" w:rsidR="00902A4F" w:rsidRPr="00A52D94" w:rsidRDefault="00902A4F" w:rsidP="00902A4F">
      <w:pPr>
        <w:rPr>
          <w:rFonts w:ascii="Times New Roman" w:hAnsi="Times New Roman" w:cs="Times New Roman"/>
          <w:sz w:val="26"/>
          <w:szCs w:val="26"/>
        </w:rPr>
      </w:pPr>
    </w:p>
    <w:p w14:paraId="480ADFF8" w14:textId="24BE3034" w:rsidR="00F930E7" w:rsidRPr="00A52D94" w:rsidRDefault="002814C8" w:rsidP="00E31DB9">
      <w:pPr>
        <w:pStyle w:val="Heading2"/>
        <w:rPr>
          <w:rFonts w:ascii="Times New Roman" w:hAnsi="Times New Roman" w:cs="Times New Roman"/>
        </w:rPr>
      </w:pPr>
      <w:bookmarkStart w:id="17" w:name="_Toc527975139"/>
      <w:r w:rsidRPr="00A52D94">
        <w:rPr>
          <w:rFonts w:ascii="Times New Roman" w:hAnsi="Times New Roman" w:cs="Times New Roman"/>
        </w:rPr>
        <w:t>Ước lượng rủi ro</w:t>
      </w:r>
      <w:bookmarkEnd w:id="17"/>
    </w:p>
    <w:p w14:paraId="0F381B7F" w14:textId="77777777" w:rsidR="00902A4F" w:rsidRPr="00A52D94" w:rsidRDefault="00902A4F" w:rsidP="00902A4F">
      <w:pPr>
        <w:ind w:firstLine="360"/>
        <w:rPr>
          <w:rFonts w:ascii="Times New Roman" w:hAnsi="Times New Roman" w:cs="Times New Roman"/>
          <w:sz w:val="26"/>
          <w:szCs w:val="26"/>
        </w:rPr>
      </w:pPr>
      <w:r w:rsidRPr="00A52D94">
        <w:rPr>
          <w:rFonts w:ascii="Times New Roman" w:hAnsi="Times New Roman" w:cs="Times New Roman"/>
          <w:sz w:val="26"/>
          <w:szCs w:val="26"/>
        </w:rPr>
        <w:t>Trong quá trình thực hiện công việc hoàn thiện các chức năng của Project có thể xảy ra một số các rủi ro:</w:t>
      </w:r>
    </w:p>
    <w:p w14:paraId="76838CB5" w14:textId="77777777" w:rsidR="00902A4F" w:rsidRPr="00A52D94" w:rsidRDefault="00902A4F" w:rsidP="00902A4F">
      <w:pPr>
        <w:pStyle w:val="ListParagraph"/>
        <w:numPr>
          <w:ilvl w:val="0"/>
          <w:numId w:val="41"/>
        </w:numPr>
        <w:rPr>
          <w:rFonts w:ascii="Times New Roman" w:hAnsi="Times New Roman" w:cs="Times New Roman"/>
          <w:sz w:val="26"/>
          <w:szCs w:val="26"/>
        </w:rPr>
      </w:pPr>
      <w:r w:rsidRPr="00A52D94">
        <w:rPr>
          <w:rFonts w:ascii="Times New Roman" w:hAnsi="Times New Roman" w:cs="Times New Roman"/>
          <w:sz w:val="26"/>
          <w:szCs w:val="26"/>
        </w:rPr>
        <w:t>Chậm tiến độ, thời gian hoàn thành công việc của mỗi thành viên trì trệ, kéo dài</w:t>
      </w:r>
    </w:p>
    <w:p w14:paraId="2FB9F716" w14:textId="77777777" w:rsidR="00902A4F" w:rsidRPr="00A52D94" w:rsidRDefault="00902A4F" w:rsidP="00902A4F">
      <w:pPr>
        <w:pStyle w:val="ListParagraph"/>
        <w:numPr>
          <w:ilvl w:val="0"/>
          <w:numId w:val="41"/>
        </w:numPr>
        <w:rPr>
          <w:rFonts w:ascii="Times New Roman" w:hAnsi="Times New Roman" w:cs="Times New Roman"/>
          <w:sz w:val="26"/>
          <w:szCs w:val="26"/>
        </w:rPr>
      </w:pPr>
      <w:r w:rsidRPr="00A52D94">
        <w:rPr>
          <w:rFonts w:ascii="Times New Roman" w:hAnsi="Times New Roman" w:cs="Times New Roman"/>
          <w:sz w:val="26"/>
          <w:szCs w:val="26"/>
        </w:rPr>
        <w:t>Thành viên rời nhóm, làm dán đoạn công việc</w:t>
      </w:r>
    </w:p>
    <w:p w14:paraId="2F4BEFB7" w14:textId="719C2ADA" w:rsidR="00902A4F" w:rsidRPr="00A52D94" w:rsidRDefault="00902A4F" w:rsidP="00902A4F">
      <w:pPr>
        <w:pStyle w:val="ListParagraph"/>
        <w:numPr>
          <w:ilvl w:val="0"/>
          <w:numId w:val="41"/>
        </w:numPr>
        <w:rPr>
          <w:rFonts w:ascii="Times New Roman" w:hAnsi="Times New Roman" w:cs="Times New Roman"/>
          <w:sz w:val="26"/>
          <w:szCs w:val="26"/>
        </w:rPr>
      </w:pPr>
      <w:r w:rsidRPr="00A52D94">
        <w:rPr>
          <w:rFonts w:ascii="Times New Roman" w:hAnsi="Times New Roman" w:cs="Times New Roman"/>
          <w:sz w:val="26"/>
          <w:szCs w:val="26"/>
        </w:rPr>
        <w:lastRenderedPageBreak/>
        <w:t>Các thành viên trong nhóm không đồng nhất quan điểm</w:t>
      </w:r>
    </w:p>
    <w:p w14:paraId="03D23F8F" w14:textId="4262D4A4" w:rsidR="00F930E7" w:rsidRPr="00A52D94" w:rsidRDefault="00F930E7" w:rsidP="00E31DB9">
      <w:pPr>
        <w:pStyle w:val="Heading2"/>
        <w:rPr>
          <w:rFonts w:ascii="Times New Roman" w:hAnsi="Times New Roman" w:cs="Times New Roman"/>
        </w:rPr>
      </w:pPr>
      <w:bookmarkStart w:id="18" w:name="_Toc527975140"/>
      <w:r w:rsidRPr="00A52D94">
        <w:rPr>
          <w:rFonts w:ascii="Times New Roman" w:hAnsi="Times New Roman" w:cs="Times New Roman"/>
        </w:rPr>
        <w:t>Xác định các hạng mục kiểm thử</w:t>
      </w:r>
      <w:bookmarkEnd w:id="18"/>
    </w:p>
    <w:p w14:paraId="64846EF1" w14:textId="399FE59B" w:rsidR="00902A4F" w:rsidRPr="00A52D94" w:rsidRDefault="00902A4F" w:rsidP="00617730">
      <w:pPr>
        <w:ind w:firstLine="576"/>
        <w:rPr>
          <w:rFonts w:ascii="Times New Roman" w:hAnsi="Times New Roman" w:cs="Times New Roman"/>
          <w:sz w:val="26"/>
          <w:szCs w:val="26"/>
        </w:rPr>
      </w:pPr>
      <w:r w:rsidRPr="00A52D94">
        <w:rPr>
          <w:rFonts w:ascii="Times New Roman" w:hAnsi="Times New Roman" w:cs="Times New Roman"/>
          <w:sz w:val="26"/>
          <w:szCs w:val="26"/>
        </w:rPr>
        <w:t>Các chức năng được kiểm thử riêng lẻ. Sau khi tích hợp, hệ thống sẽ được kiểm thử theo các testcase đã được xây dựng dựa trên tài liệu trước đó.</w:t>
      </w:r>
    </w:p>
    <w:p w14:paraId="44FE2F08" w14:textId="2F90540D" w:rsidR="001F2E8C" w:rsidRPr="00A52D94" w:rsidRDefault="00947316" w:rsidP="00E31DB9">
      <w:pPr>
        <w:pStyle w:val="Heading2"/>
        <w:rPr>
          <w:rFonts w:ascii="Times New Roman" w:hAnsi="Times New Roman" w:cs="Times New Roman"/>
        </w:rPr>
      </w:pPr>
      <w:bookmarkStart w:id="19" w:name="_Toc527975141"/>
      <w:r w:rsidRPr="00A52D94">
        <w:rPr>
          <w:rFonts w:ascii="Times New Roman" w:hAnsi="Times New Roman" w:cs="Times New Roman"/>
        </w:rPr>
        <w:t>Ước lượng cách thức triển khai/cài đặt</w:t>
      </w:r>
      <w:bookmarkEnd w:id="19"/>
    </w:p>
    <w:p w14:paraId="4EF54F83" w14:textId="68112AC1" w:rsidR="00617730" w:rsidRPr="00A52D94" w:rsidRDefault="00617730" w:rsidP="00617730">
      <w:pPr>
        <w:ind w:left="576"/>
        <w:rPr>
          <w:rFonts w:ascii="Times New Roman" w:hAnsi="Times New Roman" w:cs="Times New Roman"/>
          <w:sz w:val="26"/>
          <w:szCs w:val="26"/>
        </w:rPr>
      </w:pPr>
      <w:r w:rsidRPr="00A52D94">
        <w:rPr>
          <w:rFonts w:ascii="Times New Roman" w:hAnsi="Times New Roman" w:cs="Times New Roman"/>
          <w:sz w:val="26"/>
          <w:szCs w:val="26"/>
        </w:rPr>
        <w:t xml:space="preserve">Bàn giao công ti </w:t>
      </w:r>
      <w:r w:rsidR="00E12CFA" w:rsidRPr="00A52D94">
        <w:rPr>
          <w:rFonts w:ascii="Times New Roman" w:hAnsi="Times New Roman" w:cs="Times New Roman"/>
          <w:sz w:val="26"/>
          <w:szCs w:val="26"/>
        </w:rPr>
        <w:t>trang web, tài khoản admin</w:t>
      </w:r>
      <w:r w:rsidRPr="00A52D94">
        <w:rPr>
          <w:rFonts w:ascii="Times New Roman" w:hAnsi="Times New Roman" w:cs="Times New Roman"/>
          <w:sz w:val="26"/>
          <w:szCs w:val="26"/>
        </w:rPr>
        <w:t>, không bàn giao code.</w:t>
      </w:r>
      <w:r w:rsidR="00E12CFA" w:rsidRPr="00A52D94">
        <w:rPr>
          <w:rFonts w:ascii="Times New Roman" w:hAnsi="Times New Roman" w:cs="Times New Roman"/>
          <w:sz w:val="26"/>
          <w:szCs w:val="26"/>
        </w:rPr>
        <w:t xml:space="preserve"> </w:t>
      </w:r>
    </w:p>
    <w:p w14:paraId="5532CC94" w14:textId="4F7211A5" w:rsidR="00E31DB9" w:rsidRPr="00A52D94" w:rsidRDefault="00E31DB9" w:rsidP="00E31DB9">
      <w:pPr>
        <w:pStyle w:val="Heading1"/>
        <w:rPr>
          <w:rFonts w:ascii="Times New Roman" w:hAnsi="Times New Roman" w:cs="Times New Roman"/>
        </w:rPr>
      </w:pPr>
      <w:bookmarkStart w:id="20" w:name="_Toc527975142"/>
      <w:r w:rsidRPr="00A52D94">
        <w:rPr>
          <w:rFonts w:ascii="Times New Roman" w:hAnsi="Times New Roman" w:cs="Times New Roman"/>
        </w:rPr>
        <w:t>Ước lượng giá thành</w:t>
      </w:r>
      <w:bookmarkEnd w:id="20"/>
    </w:p>
    <w:p w14:paraId="150ECCDC" w14:textId="067DAD44" w:rsidR="003C2146" w:rsidRPr="00A52D94" w:rsidRDefault="00D15FCB" w:rsidP="003D6029">
      <w:pPr>
        <w:rPr>
          <w:rFonts w:ascii="Times New Roman" w:hAnsi="Times New Roman" w:cs="Times New Roman"/>
          <w:sz w:val="26"/>
          <w:szCs w:val="26"/>
        </w:rPr>
      </w:pPr>
      <w:r w:rsidRPr="00A52D94">
        <w:rPr>
          <w:rFonts w:ascii="Times New Roman" w:hAnsi="Times New Roman" w:cs="Times New Roman"/>
          <w:i/>
        </w:rPr>
        <w:t xml:space="preserve"> </w:t>
      </w:r>
      <w:r w:rsidRPr="00A52D94">
        <w:rPr>
          <w:rFonts w:ascii="Times New Roman" w:hAnsi="Times New Roman" w:cs="Times New Roman"/>
          <w:i/>
        </w:rPr>
        <w:tab/>
      </w:r>
      <w:r w:rsidRPr="00A52D94">
        <w:rPr>
          <w:rFonts w:ascii="Times New Roman" w:hAnsi="Times New Roman" w:cs="Times New Roman"/>
          <w:sz w:val="26"/>
          <w:szCs w:val="26"/>
        </w:rPr>
        <w:t>Chi phí phần mềm 140.000.000 đồng. Sau khi bàn giao sẽ được miễn phí 6 tháng báo trì. Từ tháng thứ 7 phí bảo trì 10.000.000 đồng/năm</w:t>
      </w:r>
    </w:p>
    <w:p w14:paraId="512082C5" w14:textId="4F9F0DA8" w:rsidR="00DE0787" w:rsidRPr="00A52D94" w:rsidRDefault="00E31DB9" w:rsidP="00070F61">
      <w:pPr>
        <w:pStyle w:val="Heading1"/>
        <w:rPr>
          <w:rFonts w:ascii="Times New Roman" w:hAnsi="Times New Roman" w:cs="Times New Roman"/>
        </w:rPr>
      </w:pPr>
      <w:bookmarkStart w:id="21" w:name="_Toc527975143"/>
      <w:r w:rsidRPr="00A52D94">
        <w:rPr>
          <w:rFonts w:ascii="Times New Roman" w:hAnsi="Times New Roman" w:cs="Times New Roman"/>
        </w:rPr>
        <w:t>Phân chia các giai đoạn</w:t>
      </w:r>
      <w:r w:rsidR="00F85B49" w:rsidRPr="00A52D94">
        <w:rPr>
          <w:rFonts w:ascii="Times New Roman" w:hAnsi="Times New Roman" w:cs="Times New Roman"/>
        </w:rPr>
        <w:t xml:space="preserve"> chính</w:t>
      </w:r>
      <w:bookmarkEnd w:id="21"/>
    </w:p>
    <w:tbl>
      <w:tblPr>
        <w:tblStyle w:val="TableGrid"/>
        <w:tblW w:w="0" w:type="auto"/>
        <w:tblLook w:val="04A0" w:firstRow="1" w:lastRow="0" w:firstColumn="1" w:lastColumn="0" w:noHBand="0" w:noVBand="1"/>
      </w:tblPr>
      <w:tblGrid>
        <w:gridCol w:w="679"/>
        <w:gridCol w:w="2237"/>
        <w:gridCol w:w="1165"/>
        <w:gridCol w:w="2947"/>
        <w:gridCol w:w="1742"/>
      </w:tblGrid>
      <w:tr w:rsidR="008C58A5" w:rsidRPr="00A52D94" w14:paraId="49AE62B2" w14:textId="77777777" w:rsidTr="008C58A5">
        <w:tc>
          <w:tcPr>
            <w:tcW w:w="625" w:type="dxa"/>
            <w:vAlign w:val="center"/>
          </w:tcPr>
          <w:p w14:paraId="72E4F1E8" w14:textId="1632AC8B" w:rsidR="008C58A5" w:rsidRPr="00A52D94" w:rsidRDefault="008C58A5" w:rsidP="008C58A5">
            <w:pPr>
              <w:jc w:val="center"/>
              <w:rPr>
                <w:rFonts w:ascii="Times New Roman" w:hAnsi="Times New Roman" w:cs="Times New Roman"/>
                <w:sz w:val="26"/>
                <w:szCs w:val="26"/>
              </w:rPr>
            </w:pPr>
            <w:r w:rsidRPr="00A52D94">
              <w:rPr>
                <w:rFonts w:ascii="Times New Roman" w:hAnsi="Times New Roman" w:cs="Times New Roman"/>
                <w:sz w:val="26"/>
                <w:szCs w:val="26"/>
              </w:rPr>
              <w:t>STT</w:t>
            </w:r>
          </w:p>
        </w:tc>
        <w:tc>
          <w:tcPr>
            <w:tcW w:w="2250" w:type="dxa"/>
            <w:vAlign w:val="center"/>
          </w:tcPr>
          <w:p w14:paraId="5421402D" w14:textId="55B22C02" w:rsidR="008C58A5" w:rsidRPr="00A52D94" w:rsidRDefault="008C58A5" w:rsidP="008C58A5">
            <w:pPr>
              <w:jc w:val="center"/>
              <w:rPr>
                <w:rFonts w:ascii="Times New Roman" w:hAnsi="Times New Roman" w:cs="Times New Roman"/>
                <w:sz w:val="26"/>
                <w:szCs w:val="26"/>
              </w:rPr>
            </w:pPr>
            <w:r w:rsidRPr="00A52D94">
              <w:rPr>
                <w:rFonts w:ascii="Times New Roman" w:hAnsi="Times New Roman" w:cs="Times New Roman"/>
                <w:sz w:val="26"/>
                <w:szCs w:val="26"/>
              </w:rPr>
              <w:t>Giai đoạn</w:t>
            </w:r>
          </w:p>
        </w:tc>
        <w:tc>
          <w:tcPr>
            <w:tcW w:w="1170" w:type="dxa"/>
            <w:vAlign w:val="center"/>
          </w:tcPr>
          <w:p w14:paraId="1AA7D198" w14:textId="068DFB82" w:rsidR="008C58A5" w:rsidRPr="00A52D94" w:rsidRDefault="008C58A5" w:rsidP="008C58A5">
            <w:pPr>
              <w:jc w:val="center"/>
              <w:rPr>
                <w:rFonts w:ascii="Times New Roman" w:hAnsi="Times New Roman" w:cs="Times New Roman"/>
                <w:sz w:val="26"/>
                <w:szCs w:val="26"/>
              </w:rPr>
            </w:pPr>
            <w:r w:rsidRPr="00A52D94">
              <w:rPr>
                <w:rFonts w:ascii="Times New Roman" w:hAnsi="Times New Roman" w:cs="Times New Roman"/>
                <w:sz w:val="26"/>
                <w:szCs w:val="26"/>
              </w:rPr>
              <w:t>Thời gian</w:t>
            </w:r>
          </w:p>
        </w:tc>
        <w:tc>
          <w:tcPr>
            <w:tcW w:w="2971" w:type="dxa"/>
            <w:vAlign w:val="center"/>
          </w:tcPr>
          <w:p w14:paraId="3320867E" w14:textId="79ED36E7" w:rsidR="008C58A5" w:rsidRPr="00A52D94" w:rsidRDefault="008C58A5" w:rsidP="008C58A5">
            <w:pPr>
              <w:jc w:val="center"/>
              <w:rPr>
                <w:rFonts w:ascii="Times New Roman" w:hAnsi="Times New Roman" w:cs="Times New Roman"/>
                <w:sz w:val="26"/>
                <w:szCs w:val="26"/>
              </w:rPr>
            </w:pPr>
            <w:r w:rsidRPr="00A52D94">
              <w:rPr>
                <w:rFonts w:ascii="Times New Roman" w:hAnsi="Times New Roman" w:cs="Times New Roman"/>
                <w:sz w:val="26"/>
                <w:szCs w:val="26"/>
              </w:rPr>
              <w:t>Tính năng</w:t>
            </w:r>
          </w:p>
        </w:tc>
        <w:tc>
          <w:tcPr>
            <w:tcW w:w="1754" w:type="dxa"/>
            <w:vAlign w:val="center"/>
          </w:tcPr>
          <w:p w14:paraId="01D45430" w14:textId="0CA79AA9" w:rsidR="008C58A5" w:rsidRPr="00A52D94" w:rsidRDefault="008C58A5" w:rsidP="008C58A5">
            <w:pPr>
              <w:jc w:val="center"/>
              <w:rPr>
                <w:rFonts w:ascii="Times New Roman" w:hAnsi="Times New Roman" w:cs="Times New Roman"/>
                <w:sz w:val="26"/>
                <w:szCs w:val="26"/>
              </w:rPr>
            </w:pPr>
            <w:r w:rsidRPr="00A52D94">
              <w:rPr>
                <w:rFonts w:ascii="Times New Roman" w:hAnsi="Times New Roman" w:cs="Times New Roman"/>
                <w:sz w:val="26"/>
                <w:szCs w:val="26"/>
              </w:rPr>
              <w:t>Tiền</w:t>
            </w:r>
          </w:p>
        </w:tc>
      </w:tr>
      <w:tr w:rsidR="008C58A5" w:rsidRPr="00A52D94" w14:paraId="17D6406F" w14:textId="77777777" w:rsidTr="008C58A5">
        <w:tc>
          <w:tcPr>
            <w:tcW w:w="625" w:type="dxa"/>
          </w:tcPr>
          <w:p w14:paraId="420D156B" w14:textId="72FFBAFE"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1</w:t>
            </w:r>
          </w:p>
        </w:tc>
        <w:tc>
          <w:tcPr>
            <w:tcW w:w="2250" w:type="dxa"/>
          </w:tcPr>
          <w:p w14:paraId="0AFB70AF" w14:textId="453CF6F0"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Khảo sát, đánh giá</w:t>
            </w:r>
          </w:p>
        </w:tc>
        <w:tc>
          <w:tcPr>
            <w:tcW w:w="1170" w:type="dxa"/>
          </w:tcPr>
          <w:p w14:paraId="6B1E8FA3" w14:textId="55034745"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1 tuần</w:t>
            </w:r>
          </w:p>
        </w:tc>
        <w:tc>
          <w:tcPr>
            <w:tcW w:w="2971" w:type="dxa"/>
          </w:tcPr>
          <w:p w14:paraId="0E79448C" w14:textId="5CAC4A9F"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Đến một số khách sạn, người dùng khảo sát tính năng muốn có.</w:t>
            </w:r>
          </w:p>
        </w:tc>
        <w:tc>
          <w:tcPr>
            <w:tcW w:w="1754" w:type="dxa"/>
          </w:tcPr>
          <w:p w14:paraId="5D476ABA" w14:textId="6EF91FC1" w:rsidR="008C58A5" w:rsidRPr="00A52D94" w:rsidRDefault="003B55F8" w:rsidP="008C58A5">
            <w:pPr>
              <w:rPr>
                <w:rFonts w:ascii="Times New Roman" w:hAnsi="Times New Roman" w:cs="Times New Roman"/>
                <w:sz w:val="26"/>
                <w:szCs w:val="26"/>
              </w:rPr>
            </w:pPr>
            <w:r w:rsidRPr="00A52D94">
              <w:rPr>
                <w:rFonts w:ascii="Times New Roman" w:hAnsi="Times New Roman" w:cs="Times New Roman"/>
                <w:sz w:val="26"/>
                <w:szCs w:val="26"/>
              </w:rPr>
              <w:t>Miễn phí</w:t>
            </w:r>
          </w:p>
        </w:tc>
      </w:tr>
      <w:tr w:rsidR="008C58A5" w:rsidRPr="00A52D94" w14:paraId="3E48B9AF" w14:textId="77777777" w:rsidTr="008C58A5">
        <w:tc>
          <w:tcPr>
            <w:tcW w:w="625" w:type="dxa"/>
          </w:tcPr>
          <w:p w14:paraId="11729428" w14:textId="1C6367C3"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2</w:t>
            </w:r>
          </w:p>
        </w:tc>
        <w:tc>
          <w:tcPr>
            <w:tcW w:w="2250" w:type="dxa"/>
          </w:tcPr>
          <w:p w14:paraId="73AA6DFD" w14:textId="5BD6A3D6"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UI/UX database</w:t>
            </w:r>
          </w:p>
        </w:tc>
        <w:tc>
          <w:tcPr>
            <w:tcW w:w="1170" w:type="dxa"/>
          </w:tcPr>
          <w:p w14:paraId="6C4A6A3C" w14:textId="285C0EBF"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2 tuần</w:t>
            </w:r>
          </w:p>
        </w:tc>
        <w:tc>
          <w:tcPr>
            <w:tcW w:w="2971" w:type="dxa"/>
          </w:tcPr>
          <w:p w14:paraId="7DDA6C37" w14:textId="09C1B65C"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Giao diện cần có, cơ sở dữ liệu</w:t>
            </w:r>
          </w:p>
        </w:tc>
        <w:tc>
          <w:tcPr>
            <w:tcW w:w="1754" w:type="dxa"/>
          </w:tcPr>
          <w:p w14:paraId="3F7673E4" w14:textId="7AB8F6B7" w:rsidR="008C58A5" w:rsidRPr="00A52D94" w:rsidRDefault="003B55F8" w:rsidP="008C58A5">
            <w:pPr>
              <w:rPr>
                <w:rFonts w:ascii="Times New Roman" w:hAnsi="Times New Roman" w:cs="Times New Roman"/>
                <w:sz w:val="26"/>
                <w:szCs w:val="26"/>
              </w:rPr>
            </w:pPr>
            <w:r w:rsidRPr="00A52D94">
              <w:rPr>
                <w:rFonts w:ascii="Times New Roman" w:hAnsi="Times New Roman" w:cs="Times New Roman"/>
                <w:sz w:val="26"/>
                <w:szCs w:val="26"/>
              </w:rPr>
              <w:t>10 triệu</w:t>
            </w:r>
          </w:p>
        </w:tc>
      </w:tr>
      <w:tr w:rsidR="008C58A5" w:rsidRPr="00A52D94" w14:paraId="16CCB6E1" w14:textId="77777777" w:rsidTr="008C58A5">
        <w:tc>
          <w:tcPr>
            <w:tcW w:w="625" w:type="dxa"/>
          </w:tcPr>
          <w:p w14:paraId="07084FD6" w14:textId="3660D185"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3</w:t>
            </w:r>
          </w:p>
        </w:tc>
        <w:tc>
          <w:tcPr>
            <w:tcW w:w="2250" w:type="dxa"/>
          </w:tcPr>
          <w:p w14:paraId="64EB6F60" w14:textId="08EC6461"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Xây dựng chức năng 1</w:t>
            </w:r>
          </w:p>
        </w:tc>
        <w:tc>
          <w:tcPr>
            <w:tcW w:w="1170" w:type="dxa"/>
          </w:tcPr>
          <w:p w14:paraId="371C9D47" w14:textId="5F4D193B"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4 tuần</w:t>
            </w:r>
          </w:p>
        </w:tc>
        <w:tc>
          <w:tcPr>
            <w:tcW w:w="2971" w:type="dxa"/>
          </w:tcPr>
          <w:p w14:paraId="5FCA79BE" w14:textId="345F08AF"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Tìm kiếm, quản lí, đặt phòng, thanh toán.</w:t>
            </w:r>
          </w:p>
        </w:tc>
        <w:tc>
          <w:tcPr>
            <w:tcW w:w="1754" w:type="dxa"/>
          </w:tcPr>
          <w:p w14:paraId="75AD5CC4" w14:textId="3A0952E8" w:rsidR="008C58A5" w:rsidRPr="00A52D94" w:rsidRDefault="00CA4540" w:rsidP="008C58A5">
            <w:pPr>
              <w:rPr>
                <w:rFonts w:ascii="Times New Roman" w:hAnsi="Times New Roman" w:cs="Times New Roman"/>
                <w:sz w:val="26"/>
                <w:szCs w:val="26"/>
              </w:rPr>
            </w:pPr>
            <w:r w:rsidRPr="00A52D94">
              <w:rPr>
                <w:rFonts w:ascii="Times New Roman" w:hAnsi="Times New Roman" w:cs="Times New Roman"/>
                <w:sz w:val="26"/>
                <w:szCs w:val="26"/>
              </w:rPr>
              <w:t>50</w:t>
            </w:r>
            <w:r w:rsidR="003B55F8" w:rsidRPr="00A52D94">
              <w:rPr>
                <w:rFonts w:ascii="Times New Roman" w:hAnsi="Times New Roman" w:cs="Times New Roman"/>
                <w:sz w:val="26"/>
                <w:szCs w:val="26"/>
              </w:rPr>
              <w:t xml:space="preserve"> triệu</w:t>
            </w:r>
          </w:p>
        </w:tc>
      </w:tr>
      <w:tr w:rsidR="008C58A5" w:rsidRPr="00A52D94" w14:paraId="644FFE0F" w14:textId="77777777" w:rsidTr="008C58A5">
        <w:tc>
          <w:tcPr>
            <w:tcW w:w="625" w:type="dxa"/>
          </w:tcPr>
          <w:p w14:paraId="469089F7" w14:textId="4972F318"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4</w:t>
            </w:r>
          </w:p>
        </w:tc>
        <w:tc>
          <w:tcPr>
            <w:tcW w:w="2250" w:type="dxa"/>
          </w:tcPr>
          <w:p w14:paraId="3209935C" w14:textId="2A52F7CB"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Xây dựng chức năng 2</w:t>
            </w:r>
          </w:p>
        </w:tc>
        <w:tc>
          <w:tcPr>
            <w:tcW w:w="1170" w:type="dxa"/>
          </w:tcPr>
          <w:p w14:paraId="346706F7" w14:textId="073CAD1D"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4 tuần</w:t>
            </w:r>
          </w:p>
        </w:tc>
        <w:tc>
          <w:tcPr>
            <w:tcW w:w="2971" w:type="dxa"/>
          </w:tcPr>
          <w:p w14:paraId="6F8303B3" w14:textId="2743BF80" w:rsidR="008C58A5" w:rsidRPr="00A52D94" w:rsidRDefault="008C58A5" w:rsidP="008C58A5">
            <w:pPr>
              <w:rPr>
                <w:rFonts w:ascii="Times New Roman" w:hAnsi="Times New Roman" w:cs="Times New Roman"/>
                <w:sz w:val="26"/>
                <w:szCs w:val="26"/>
              </w:rPr>
            </w:pPr>
            <w:r w:rsidRPr="00A52D94">
              <w:rPr>
                <w:rFonts w:ascii="Times New Roman" w:hAnsi="Times New Roman" w:cs="Times New Roman"/>
                <w:sz w:val="26"/>
                <w:szCs w:val="26"/>
              </w:rPr>
              <w:t>Thống kê, đánh giá, bình luận, liên kết mạng xã hội.</w:t>
            </w:r>
          </w:p>
        </w:tc>
        <w:tc>
          <w:tcPr>
            <w:tcW w:w="1754" w:type="dxa"/>
          </w:tcPr>
          <w:p w14:paraId="1031DF4B" w14:textId="71EFC077" w:rsidR="008C58A5" w:rsidRPr="00A52D94" w:rsidRDefault="00CA4540" w:rsidP="00AB6DF4">
            <w:pPr>
              <w:keepNext/>
              <w:rPr>
                <w:rFonts w:ascii="Times New Roman" w:hAnsi="Times New Roman" w:cs="Times New Roman"/>
                <w:sz w:val="26"/>
                <w:szCs w:val="26"/>
              </w:rPr>
            </w:pPr>
            <w:r w:rsidRPr="00A52D94">
              <w:rPr>
                <w:rFonts w:ascii="Times New Roman" w:hAnsi="Times New Roman" w:cs="Times New Roman"/>
                <w:sz w:val="26"/>
                <w:szCs w:val="26"/>
              </w:rPr>
              <w:t>80</w:t>
            </w:r>
            <w:r w:rsidR="003B55F8" w:rsidRPr="00A52D94">
              <w:rPr>
                <w:rFonts w:ascii="Times New Roman" w:hAnsi="Times New Roman" w:cs="Times New Roman"/>
                <w:sz w:val="26"/>
                <w:szCs w:val="26"/>
              </w:rPr>
              <w:t xml:space="preserve"> triệu</w:t>
            </w:r>
          </w:p>
        </w:tc>
      </w:tr>
    </w:tbl>
    <w:p w14:paraId="34FBAC69" w14:textId="57703647" w:rsidR="008C58A5" w:rsidRPr="00A52D94" w:rsidRDefault="00AB6DF4" w:rsidP="00AB6DF4">
      <w:pPr>
        <w:pStyle w:val="Caption"/>
        <w:rPr>
          <w:rFonts w:ascii="Times New Roman" w:hAnsi="Times New Roman" w:cs="Times New Roman"/>
        </w:rPr>
      </w:pPr>
      <w:bookmarkStart w:id="22" w:name="_Toc532302303"/>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3</w:t>
      </w:r>
      <w:r w:rsidRPr="00A52D94">
        <w:rPr>
          <w:rFonts w:ascii="Times New Roman" w:hAnsi="Times New Roman" w:cs="Times New Roman"/>
        </w:rPr>
        <w:fldChar w:fldCharType="end"/>
      </w:r>
      <w:r w:rsidRPr="00A52D94">
        <w:rPr>
          <w:rFonts w:ascii="Times New Roman" w:hAnsi="Times New Roman" w:cs="Times New Roman"/>
        </w:rPr>
        <w:t>: Phân chia giai đoạn</w:t>
      </w:r>
      <w:bookmarkEnd w:id="22"/>
    </w:p>
    <w:p w14:paraId="6C4B20CD" w14:textId="46A1E73E" w:rsidR="00DE0787" w:rsidRPr="00A52D94" w:rsidRDefault="00DE0787" w:rsidP="00DE0787">
      <w:pPr>
        <w:pStyle w:val="Heading1"/>
        <w:rPr>
          <w:rFonts w:ascii="Times New Roman" w:hAnsi="Times New Roman" w:cs="Times New Roman"/>
          <w:b w:val="0"/>
        </w:rPr>
      </w:pPr>
      <w:bookmarkStart w:id="23" w:name="_Toc527975144"/>
      <w:r w:rsidRPr="00A52D94">
        <w:rPr>
          <w:rFonts w:ascii="Times New Roman" w:hAnsi="Times New Roman" w:cs="Times New Roman"/>
          <w:b w:val="0"/>
        </w:rPr>
        <w:t>Phân tích thiết kế</w:t>
      </w:r>
      <w:bookmarkEnd w:id="23"/>
      <w:r w:rsidRPr="00A52D94">
        <w:rPr>
          <w:rFonts w:ascii="Times New Roman" w:hAnsi="Times New Roman" w:cs="Times New Roman"/>
          <w:b w:val="0"/>
        </w:rPr>
        <w:t xml:space="preserve"> </w:t>
      </w:r>
    </w:p>
    <w:p w14:paraId="4870C85E" w14:textId="2F0C47DD" w:rsidR="003F1120" w:rsidRPr="00A52D94" w:rsidRDefault="003F1120" w:rsidP="003F1120">
      <w:pPr>
        <w:pStyle w:val="Heading2"/>
        <w:rPr>
          <w:rFonts w:ascii="Times New Roman" w:hAnsi="Times New Roman" w:cs="Times New Roman"/>
          <w:b w:val="0"/>
          <w:lang w:eastAsia="en-US" w:bidi="ar-SA"/>
        </w:rPr>
      </w:pPr>
      <w:bookmarkStart w:id="24" w:name="_Toc527975145"/>
      <w:r w:rsidRPr="00A52D94">
        <w:rPr>
          <w:rFonts w:ascii="Times New Roman" w:hAnsi="Times New Roman" w:cs="Times New Roman"/>
          <w:b w:val="0"/>
          <w:lang w:eastAsia="en-US" w:bidi="ar-SA"/>
        </w:rPr>
        <w:t>Mô hình tích hợp phần cứng/phần mềm</w:t>
      </w:r>
      <w:bookmarkEnd w:id="24"/>
    </w:p>
    <w:p w14:paraId="052DAC80" w14:textId="21A7447E" w:rsidR="00A53AE7" w:rsidRPr="00A52D94" w:rsidRDefault="00EA00A9" w:rsidP="00EA00A9">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Thuê host và máy chủ. Hệ điều hành: Linux, cơ sở dữ liệu My SQL, framework Laravel.</w:t>
      </w:r>
    </w:p>
    <w:p w14:paraId="29C398E3" w14:textId="77777777" w:rsidR="003F1120" w:rsidRPr="00A52D94" w:rsidRDefault="003F1120" w:rsidP="003F1120">
      <w:pPr>
        <w:pStyle w:val="Heading2"/>
        <w:rPr>
          <w:rFonts w:ascii="Times New Roman" w:hAnsi="Times New Roman" w:cs="Times New Roman"/>
          <w:b w:val="0"/>
          <w:lang w:eastAsia="en-US" w:bidi="ar-SA"/>
        </w:rPr>
      </w:pPr>
      <w:bookmarkStart w:id="25" w:name="_Toc527975146"/>
      <w:r w:rsidRPr="00A52D94">
        <w:rPr>
          <w:rFonts w:ascii="Times New Roman" w:hAnsi="Times New Roman" w:cs="Times New Roman"/>
          <w:b w:val="0"/>
          <w:lang w:eastAsia="en-US" w:bidi="ar-SA"/>
        </w:rPr>
        <w:lastRenderedPageBreak/>
        <w:t>Giao diện</w:t>
      </w:r>
      <w:bookmarkEnd w:id="25"/>
    </w:p>
    <w:p w14:paraId="4FCD1508" w14:textId="0251C48B" w:rsidR="003F1120" w:rsidRPr="00A52D94" w:rsidRDefault="003F1120" w:rsidP="003F1120">
      <w:pPr>
        <w:pStyle w:val="Heading2"/>
        <w:rPr>
          <w:rFonts w:ascii="Times New Roman" w:hAnsi="Times New Roman" w:cs="Times New Roman"/>
          <w:b w:val="0"/>
          <w:lang w:eastAsia="en-US" w:bidi="ar-SA"/>
        </w:rPr>
      </w:pPr>
      <w:bookmarkStart w:id="26" w:name="_Toc527975147"/>
      <w:r w:rsidRPr="00A52D94">
        <w:rPr>
          <w:rFonts w:ascii="Times New Roman" w:hAnsi="Times New Roman" w:cs="Times New Roman"/>
          <w:b w:val="0"/>
          <w:lang w:eastAsia="en-US" w:bidi="ar-SA"/>
        </w:rPr>
        <w:t>Cơ sở dữ liệu</w:t>
      </w:r>
      <w:bookmarkEnd w:id="26"/>
    </w:p>
    <w:p w14:paraId="381381D2" w14:textId="4CD6EC74" w:rsidR="008C58A5" w:rsidRPr="00A52D94" w:rsidRDefault="008C58A5" w:rsidP="008C58A5">
      <w:pPr>
        <w:pStyle w:val="Heading1"/>
        <w:keepLines/>
        <w:widowControl/>
        <w:numPr>
          <w:ilvl w:val="2"/>
          <w:numId w:val="36"/>
        </w:numPr>
        <w:pBdr>
          <w:bottom w:val="none" w:sz="0" w:space="0" w:color="auto"/>
        </w:pBdr>
        <w:suppressAutoHyphens w:val="0"/>
        <w:spacing w:after="0" w:line="256" w:lineRule="auto"/>
        <w:rPr>
          <w:rFonts w:ascii="Times New Roman" w:eastAsiaTheme="majorEastAsia" w:hAnsi="Times New Roman" w:cs="Times New Roman"/>
          <w:b w:val="0"/>
          <w:sz w:val="26"/>
          <w:szCs w:val="26"/>
          <w:lang w:eastAsia="en-US" w:bidi="ar-SA"/>
        </w:rPr>
      </w:pPr>
      <w:bookmarkStart w:id="27" w:name="_Toc527226117"/>
      <w:r w:rsidRPr="00A52D94">
        <w:rPr>
          <w:rFonts w:ascii="Times New Roman" w:hAnsi="Times New Roman" w:cs="Times New Roman"/>
          <w:b w:val="0"/>
          <w:sz w:val="26"/>
          <w:szCs w:val="26"/>
        </w:rPr>
        <w:t xml:space="preserve">. </w:t>
      </w:r>
      <w:r w:rsidR="00274A9F" w:rsidRPr="00A52D94">
        <w:rPr>
          <w:rFonts w:ascii="Times New Roman" w:hAnsi="Times New Roman" w:cs="Times New Roman"/>
          <w:b w:val="0"/>
          <w:sz w:val="26"/>
          <w:szCs w:val="26"/>
        </w:rPr>
        <w:t xml:space="preserve">   </w:t>
      </w:r>
      <w:r w:rsidRPr="00A52D94">
        <w:rPr>
          <w:rFonts w:ascii="Times New Roman" w:hAnsi="Times New Roman" w:cs="Times New Roman"/>
          <w:b w:val="0"/>
          <w:sz w:val="26"/>
          <w:szCs w:val="26"/>
        </w:rPr>
        <w:t>Mô hình quan hệ</w:t>
      </w:r>
      <w:bookmarkEnd w:id="27"/>
    </w:p>
    <w:p w14:paraId="5E0B41A6" w14:textId="2F9BA1C0" w:rsidR="00873FAB" w:rsidRPr="00A52D94" w:rsidRDefault="008C58A5" w:rsidP="00873FAB">
      <w:pPr>
        <w:keepNext/>
        <w:rPr>
          <w:rFonts w:ascii="Times New Roman" w:hAnsi="Times New Roman" w:cs="Times New Roman"/>
        </w:rPr>
      </w:pPr>
      <w:r w:rsidRPr="00A52D94">
        <w:rPr>
          <w:rFonts w:ascii="Times New Roman" w:hAnsi="Times New Roman" w:cs="Times New Roman"/>
          <w:noProof/>
          <w:lang w:eastAsia="en-US" w:bidi="ar-SA"/>
        </w:rPr>
        <w:drawing>
          <wp:inline distT="0" distB="0" distL="0" distR="0" wp14:anchorId="5888D956" wp14:editId="2B06DB71">
            <wp:extent cx="5943600" cy="670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705600"/>
                    </a:xfrm>
                    <a:prstGeom prst="rect">
                      <a:avLst/>
                    </a:prstGeom>
                    <a:noFill/>
                    <a:ln>
                      <a:noFill/>
                    </a:ln>
                  </pic:spPr>
                </pic:pic>
              </a:graphicData>
            </a:graphic>
          </wp:inline>
        </w:drawing>
      </w:r>
    </w:p>
    <w:p w14:paraId="1A14A75E" w14:textId="7483CC39" w:rsidR="008C58A5" w:rsidRPr="00A52D94" w:rsidRDefault="00873FAB" w:rsidP="000E0DB5">
      <w:pPr>
        <w:pStyle w:val="Caption"/>
        <w:rPr>
          <w:rFonts w:ascii="Times New Roman" w:hAnsi="Times New Roman" w:cs="Times New Roman"/>
          <w:b w:val="0"/>
          <w:color w:val="1F497D" w:themeColor="text2"/>
        </w:rPr>
      </w:pPr>
      <w:r w:rsidRPr="00A52D94">
        <w:rPr>
          <w:rFonts w:ascii="Times New Roman" w:hAnsi="Times New Roman" w:cs="Times New Roman"/>
          <w:color w:val="1F497D" w:themeColor="text2"/>
        </w:rPr>
        <w:t xml:space="preserve">Hình  </w:t>
      </w:r>
      <w:r w:rsidRPr="00A52D94">
        <w:rPr>
          <w:rFonts w:ascii="Times New Roman" w:hAnsi="Times New Roman" w:cs="Times New Roman"/>
          <w:color w:val="1F497D" w:themeColor="text2"/>
        </w:rPr>
        <w:fldChar w:fldCharType="begin"/>
      </w:r>
      <w:r w:rsidRPr="00A52D94">
        <w:rPr>
          <w:rFonts w:ascii="Times New Roman" w:hAnsi="Times New Roman" w:cs="Times New Roman"/>
          <w:color w:val="1F497D" w:themeColor="text2"/>
        </w:rPr>
        <w:instrText xml:space="preserve"> SEQ Hình_ \* ARABIC </w:instrText>
      </w:r>
      <w:r w:rsidRPr="00A52D94">
        <w:rPr>
          <w:rFonts w:ascii="Times New Roman" w:hAnsi="Times New Roman" w:cs="Times New Roman"/>
          <w:color w:val="1F497D" w:themeColor="text2"/>
        </w:rPr>
        <w:fldChar w:fldCharType="separate"/>
      </w:r>
      <w:r w:rsidRPr="00A52D94">
        <w:rPr>
          <w:rFonts w:ascii="Times New Roman" w:hAnsi="Times New Roman" w:cs="Times New Roman"/>
          <w:noProof/>
          <w:color w:val="1F497D" w:themeColor="text2"/>
        </w:rPr>
        <w:t>1</w:t>
      </w:r>
      <w:r w:rsidRPr="00A52D94">
        <w:rPr>
          <w:rFonts w:ascii="Times New Roman" w:hAnsi="Times New Roman" w:cs="Times New Roman"/>
          <w:color w:val="1F497D" w:themeColor="text2"/>
        </w:rPr>
        <w:fldChar w:fldCharType="end"/>
      </w:r>
      <w:r w:rsidRPr="00A52D94">
        <w:rPr>
          <w:rFonts w:ascii="Times New Roman" w:hAnsi="Times New Roman" w:cs="Times New Roman"/>
          <w:color w:val="1F497D" w:themeColor="text2"/>
        </w:rPr>
        <w:t>: Cơ sở dữ liệu</w:t>
      </w:r>
    </w:p>
    <w:p w14:paraId="293FB86E" w14:textId="77777777" w:rsidR="00274A9F" w:rsidRPr="00A52D94" w:rsidRDefault="00274A9F">
      <w:pPr>
        <w:widowControl/>
        <w:suppressAutoHyphens w:val="0"/>
        <w:spacing w:after="0" w:line="240" w:lineRule="auto"/>
        <w:jc w:val="left"/>
        <w:rPr>
          <w:rFonts w:ascii="Times New Roman" w:eastAsia="MS Gothic" w:hAnsi="Times New Roman" w:cs="Times New Roman"/>
          <w:b/>
          <w:color w:val="951B13"/>
          <w:sz w:val="24"/>
          <w:szCs w:val="24"/>
        </w:rPr>
      </w:pPr>
      <w:bookmarkStart w:id="28" w:name="_Toc527226118"/>
      <w:r w:rsidRPr="00A52D94">
        <w:rPr>
          <w:rFonts w:ascii="Times New Roman" w:hAnsi="Times New Roman" w:cs="Times New Roman"/>
        </w:rPr>
        <w:br w:type="page"/>
      </w:r>
    </w:p>
    <w:p w14:paraId="256592D2" w14:textId="6E400654" w:rsidR="008C58A5" w:rsidRPr="00A52D94" w:rsidRDefault="008C58A5" w:rsidP="00274A9F">
      <w:pPr>
        <w:pStyle w:val="Heading3"/>
        <w:keepLines/>
        <w:widowControl/>
        <w:numPr>
          <w:ilvl w:val="2"/>
          <w:numId w:val="37"/>
        </w:numPr>
        <w:suppressAutoHyphens w:val="0"/>
        <w:spacing w:after="0" w:line="256" w:lineRule="auto"/>
        <w:rPr>
          <w:rFonts w:ascii="Times New Roman" w:hAnsi="Times New Roman"/>
        </w:rPr>
      </w:pPr>
      <w:r w:rsidRPr="00A52D94">
        <w:rPr>
          <w:rFonts w:ascii="Times New Roman" w:hAnsi="Times New Roman"/>
        </w:rPr>
        <w:lastRenderedPageBreak/>
        <w:t>Thiết kế chi tiết các bảng dữ liệu</w:t>
      </w:r>
      <w:bookmarkEnd w:id="28"/>
    </w:p>
    <w:p w14:paraId="44BE5BAE" w14:textId="1B601A51" w:rsidR="008C58A5" w:rsidRPr="00A52D94"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rPr>
      </w:pPr>
      <w:r w:rsidRPr="00A52D94">
        <w:rPr>
          <w:rFonts w:ascii="Times New Roman" w:hAnsi="Times New Roman" w:cs="Times New Roman"/>
        </w:rPr>
        <w:t>Hotels</w:t>
      </w:r>
    </w:p>
    <w:tbl>
      <w:tblPr>
        <w:tblStyle w:val="TableGrid"/>
        <w:tblW w:w="0" w:type="auto"/>
        <w:tblLook w:val="04A0" w:firstRow="1" w:lastRow="0" w:firstColumn="1" w:lastColumn="0" w:noHBand="0" w:noVBand="1"/>
      </w:tblPr>
      <w:tblGrid>
        <w:gridCol w:w="713"/>
        <w:gridCol w:w="2166"/>
        <w:gridCol w:w="1513"/>
        <w:gridCol w:w="680"/>
        <w:gridCol w:w="1067"/>
        <w:gridCol w:w="2631"/>
      </w:tblGrid>
      <w:tr w:rsidR="008C58A5" w:rsidRPr="00A52D94" w14:paraId="531DDD93"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55CFF06F"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STT</w:t>
            </w:r>
          </w:p>
        </w:tc>
        <w:tc>
          <w:tcPr>
            <w:tcW w:w="2166" w:type="dxa"/>
            <w:tcBorders>
              <w:top w:val="single" w:sz="4" w:space="0" w:color="auto"/>
              <w:left w:val="single" w:sz="4" w:space="0" w:color="auto"/>
              <w:bottom w:val="single" w:sz="4" w:space="0" w:color="auto"/>
              <w:right w:val="single" w:sz="4" w:space="0" w:color="auto"/>
            </w:tcBorders>
            <w:hideMark/>
          </w:tcPr>
          <w:p w14:paraId="2547C471"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Items</w:t>
            </w:r>
          </w:p>
        </w:tc>
        <w:tc>
          <w:tcPr>
            <w:tcW w:w="1513" w:type="dxa"/>
            <w:tcBorders>
              <w:top w:val="single" w:sz="4" w:space="0" w:color="auto"/>
              <w:left w:val="single" w:sz="4" w:space="0" w:color="auto"/>
              <w:bottom w:val="single" w:sz="4" w:space="0" w:color="auto"/>
              <w:right w:val="single" w:sz="4" w:space="0" w:color="auto"/>
            </w:tcBorders>
            <w:hideMark/>
          </w:tcPr>
          <w:p w14:paraId="4D47EF07"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Type</w:t>
            </w:r>
          </w:p>
        </w:tc>
        <w:tc>
          <w:tcPr>
            <w:tcW w:w="680" w:type="dxa"/>
            <w:tcBorders>
              <w:top w:val="single" w:sz="4" w:space="0" w:color="auto"/>
              <w:left w:val="single" w:sz="4" w:space="0" w:color="auto"/>
              <w:bottom w:val="single" w:sz="4" w:space="0" w:color="auto"/>
              <w:right w:val="single" w:sz="4" w:space="0" w:color="auto"/>
            </w:tcBorders>
            <w:hideMark/>
          </w:tcPr>
          <w:p w14:paraId="5BA9C06D"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NA</w:t>
            </w:r>
          </w:p>
        </w:tc>
        <w:tc>
          <w:tcPr>
            <w:tcW w:w="1067" w:type="dxa"/>
            <w:tcBorders>
              <w:top w:val="single" w:sz="4" w:space="0" w:color="auto"/>
              <w:left w:val="single" w:sz="4" w:space="0" w:color="auto"/>
              <w:bottom w:val="single" w:sz="4" w:space="0" w:color="auto"/>
              <w:right w:val="single" w:sz="4" w:space="0" w:color="auto"/>
            </w:tcBorders>
            <w:hideMark/>
          </w:tcPr>
          <w:p w14:paraId="1A47EA1F"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Key</w:t>
            </w:r>
          </w:p>
        </w:tc>
        <w:tc>
          <w:tcPr>
            <w:tcW w:w="2631" w:type="dxa"/>
            <w:tcBorders>
              <w:top w:val="single" w:sz="4" w:space="0" w:color="auto"/>
              <w:left w:val="single" w:sz="4" w:space="0" w:color="auto"/>
              <w:bottom w:val="single" w:sz="4" w:space="0" w:color="auto"/>
              <w:right w:val="single" w:sz="4" w:space="0" w:color="auto"/>
            </w:tcBorders>
            <w:hideMark/>
          </w:tcPr>
          <w:p w14:paraId="53ED568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shd w:val="clear" w:color="auto" w:fill="FFFFFF"/>
              </w:rPr>
              <w:t>Description</w:t>
            </w:r>
          </w:p>
        </w:tc>
      </w:tr>
      <w:tr w:rsidR="008C58A5" w:rsidRPr="00A52D94" w14:paraId="1543089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3BCA2A6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w:t>
            </w:r>
          </w:p>
        </w:tc>
        <w:tc>
          <w:tcPr>
            <w:tcW w:w="2166" w:type="dxa"/>
            <w:tcBorders>
              <w:top w:val="single" w:sz="4" w:space="0" w:color="auto"/>
              <w:left w:val="single" w:sz="4" w:space="0" w:color="auto"/>
              <w:bottom w:val="single" w:sz="4" w:space="0" w:color="auto"/>
              <w:right w:val="single" w:sz="4" w:space="0" w:color="auto"/>
            </w:tcBorders>
            <w:hideMark/>
          </w:tcPr>
          <w:p w14:paraId="55C91DF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shd w:val="clear" w:color="auto" w:fill="FFFFFF"/>
              </w:rPr>
              <w:t>id</w:t>
            </w:r>
          </w:p>
        </w:tc>
        <w:tc>
          <w:tcPr>
            <w:tcW w:w="1513" w:type="dxa"/>
            <w:tcBorders>
              <w:top w:val="single" w:sz="4" w:space="0" w:color="auto"/>
              <w:left w:val="single" w:sz="4" w:space="0" w:color="auto"/>
              <w:bottom w:val="single" w:sz="4" w:space="0" w:color="auto"/>
              <w:right w:val="single" w:sz="4" w:space="0" w:color="auto"/>
            </w:tcBorders>
            <w:hideMark/>
          </w:tcPr>
          <w:p w14:paraId="1F8E515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680" w:type="dxa"/>
            <w:tcBorders>
              <w:top w:val="single" w:sz="4" w:space="0" w:color="auto"/>
              <w:left w:val="single" w:sz="4" w:space="0" w:color="auto"/>
              <w:bottom w:val="single" w:sz="4" w:space="0" w:color="auto"/>
              <w:right w:val="single" w:sz="4" w:space="0" w:color="auto"/>
            </w:tcBorders>
            <w:hideMark/>
          </w:tcPr>
          <w:p w14:paraId="31D31F3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hideMark/>
          </w:tcPr>
          <w:p w14:paraId="0B616C0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primary</w:t>
            </w:r>
          </w:p>
        </w:tc>
        <w:tc>
          <w:tcPr>
            <w:tcW w:w="2631" w:type="dxa"/>
            <w:tcBorders>
              <w:top w:val="single" w:sz="4" w:space="0" w:color="auto"/>
              <w:left w:val="single" w:sz="4" w:space="0" w:color="auto"/>
              <w:bottom w:val="single" w:sz="4" w:space="0" w:color="auto"/>
              <w:right w:val="single" w:sz="4" w:space="0" w:color="auto"/>
            </w:tcBorders>
            <w:hideMark/>
          </w:tcPr>
          <w:p w14:paraId="337B1E3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Mã khách sạn</w:t>
            </w:r>
          </w:p>
        </w:tc>
      </w:tr>
      <w:tr w:rsidR="008C58A5" w:rsidRPr="00A52D94" w14:paraId="76DD5C51"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47AE205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w:t>
            </w:r>
          </w:p>
        </w:tc>
        <w:tc>
          <w:tcPr>
            <w:tcW w:w="2166" w:type="dxa"/>
            <w:tcBorders>
              <w:top w:val="single" w:sz="4" w:space="0" w:color="auto"/>
              <w:left w:val="single" w:sz="4" w:space="0" w:color="auto"/>
              <w:bottom w:val="single" w:sz="4" w:space="0" w:color="auto"/>
              <w:right w:val="single" w:sz="4" w:space="0" w:color="auto"/>
            </w:tcBorders>
            <w:hideMark/>
          </w:tcPr>
          <w:p w14:paraId="7E1B710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name</w:t>
            </w:r>
          </w:p>
        </w:tc>
        <w:tc>
          <w:tcPr>
            <w:tcW w:w="1513" w:type="dxa"/>
            <w:tcBorders>
              <w:top w:val="single" w:sz="4" w:space="0" w:color="auto"/>
              <w:left w:val="single" w:sz="4" w:space="0" w:color="auto"/>
              <w:bottom w:val="single" w:sz="4" w:space="0" w:color="auto"/>
              <w:right w:val="single" w:sz="4" w:space="0" w:color="auto"/>
            </w:tcBorders>
            <w:hideMark/>
          </w:tcPr>
          <w:p w14:paraId="7DCB5DE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7DDE2A4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4F08CB05"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1F6167F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Tên khách sạn</w:t>
            </w:r>
          </w:p>
        </w:tc>
      </w:tr>
      <w:tr w:rsidR="008C58A5" w:rsidRPr="00A52D94" w14:paraId="29EC677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252B927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3</w:t>
            </w:r>
          </w:p>
        </w:tc>
        <w:tc>
          <w:tcPr>
            <w:tcW w:w="2166" w:type="dxa"/>
            <w:tcBorders>
              <w:top w:val="single" w:sz="4" w:space="0" w:color="auto"/>
              <w:left w:val="single" w:sz="4" w:space="0" w:color="auto"/>
              <w:bottom w:val="single" w:sz="4" w:space="0" w:color="auto"/>
              <w:right w:val="single" w:sz="4" w:space="0" w:color="auto"/>
            </w:tcBorders>
            <w:hideMark/>
          </w:tcPr>
          <w:p w14:paraId="139F205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description</w:t>
            </w:r>
          </w:p>
        </w:tc>
        <w:tc>
          <w:tcPr>
            <w:tcW w:w="1513" w:type="dxa"/>
            <w:tcBorders>
              <w:top w:val="single" w:sz="4" w:space="0" w:color="auto"/>
              <w:left w:val="single" w:sz="4" w:space="0" w:color="auto"/>
              <w:bottom w:val="single" w:sz="4" w:space="0" w:color="auto"/>
              <w:right w:val="single" w:sz="4" w:space="0" w:color="auto"/>
            </w:tcBorders>
            <w:hideMark/>
          </w:tcPr>
          <w:p w14:paraId="5AA7C70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718A235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B7AA05D"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0A66EF0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Mô tả</w:t>
            </w:r>
          </w:p>
        </w:tc>
      </w:tr>
      <w:tr w:rsidR="008C58A5" w:rsidRPr="00A52D94" w14:paraId="43EFA3B2"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6D4AE3A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4</w:t>
            </w:r>
          </w:p>
        </w:tc>
        <w:tc>
          <w:tcPr>
            <w:tcW w:w="2166" w:type="dxa"/>
            <w:tcBorders>
              <w:top w:val="single" w:sz="4" w:space="0" w:color="auto"/>
              <w:left w:val="single" w:sz="4" w:space="0" w:color="auto"/>
              <w:bottom w:val="single" w:sz="4" w:space="0" w:color="auto"/>
              <w:right w:val="single" w:sz="4" w:space="0" w:color="auto"/>
            </w:tcBorders>
            <w:hideMark/>
          </w:tcPr>
          <w:p w14:paraId="6D0B5A5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city</w:t>
            </w:r>
          </w:p>
        </w:tc>
        <w:tc>
          <w:tcPr>
            <w:tcW w:w="1513" w:type="dxa"/>
            <w:tcBorders>
              <w:top w:val="single" w:sz="4" w:space="0" w:color="auto"/>
              <w:left w:val="single" w:sz="4" w:space="0" w:color="auto"/>
              <w:bottom w:val="single" w:sz="4" w:space="0" w:color="auto"/>
              <w:right w:val="single" w:sz="4" w:space="0" w:color="auto"/>
            </w:tcBorders>
            <w:hideMark/>
          </w:tcPr>
          <w:p w14:paraId="6794FCE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59B68F7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4BAAC3DD"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128C3E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Thành phố</w:t>
            </w:r>
          </w:p>
        </w:tc>
      </w:tr>
      <w:tr w:rsidR="008C58A5" w:rsidRPr="00A52D94" w14:paraId="232961E1"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5B67C16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5</w:t>
            </w:r>
          </w:p>
        </w:tc>
        <w:tc>
          <w:tcPr>
            <w:tcW w:w="2166" w:type="dxa"/>
            <w:tcBorders>
              <w:top w:val="single" w:sz="4" w:space="0" w:color="auto"/>
              <w:left w:val="single" w:sz="4" w:space="0" w:color="auto"/>
              <w:bottom w:val="single" w:sz="4" w:space="0" w:color="auto"/>
              <w:right w:val="single" w:sz="4" w:space="0" w:color="auto"/>
            </w:tcBorders>
            <w:hideMark/>
          </w:tcPr>
          <w:p w14:paraId="367348D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address</w:t>
            </w:r>
          </w:p>
        </w:tc>
        <w:tc>
          <w:tcPr>
            <w:tcW w:w="1513" w:type="dxa"/>
            <w:tcBorders>
              <w:top w:val="single" w:sz="4" w:space="0" w:color="auto"/>
              <w:left w:val="single" w:sz="4" w:space="0" w:color="auto"/>
              <w:bottom w:val="single" w:sz="4" w:space="0" w:color="auto"/>
              <w:right w:val="single" w:sz="4" w:space="0" w:color="auto"/>
            </w:tcBorders>
            <w:hideMark/>
          </w:tcPr>
          <w:p w14:paraId="7FBD167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141401A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E90AB33"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6F04B89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Địa chỉ</w:t>
            </w:r>
          </w:p>
        </w:tc>
      </w:tr>
      <w:tr w:rsidR="008C58A5" w:rsidRPr="00A52D94" w14:paraId="4335A54F"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59CA81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6</w:t>
            </w:r>
          </w:p>
        </w:tc>
        <w:tc>
          <w:tcPr>
            <w:tcW w:w="2166" w:type="dxa"/>
            <w:tcBorders>
              <w:top w:val="single" w:sz="4" w:space="0" w:color="auto"/>
              <w:left w:val="single" w:sz="4" w:space="0" w:color="auto"/>
              <w:bottom w:val="single" w:sz="4" w:space="0" w:color="auto"/>
              <w:right w:val="single" w:sz="4" w:space="0" w:color="auto"/>
            </w:tcBorders>
            <w:hideMark/>
          </w:tcPr>
          <w:p w14:paraId="65E857E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distance_to_center</w:t>
            </w:r>
          </w:p>
        </w:tc>
        <w:tc>
          <w:tcPr>
            <w:tcW w:w="1513" w:type="dxa"/>
            <w:tcBorders>
              <w:top w:val="single" w:sz="4" w:space="0" w:color="auto"/>
              <w:left w:val="single" w:sz="4" w:space="0" w:color="auto"/>
              <w:bottom w:val="single" w:sz="4" w:space="0" w:color="auto"/>
              <w:right w:val="single" w:sz="4" w:space="0" w:color="auto"/>
            </w:tcBorders>
            <w:hideMark/>
          </w:tcPr>
          <w:p w14:paraId="1D81674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DOUBLE</w:t>
            </w:r>
          </w:p>
        </w:tc>
        <w:tc>
          <w:tcPr>
            <w:tcW w:w="680" w:type="dxa"/>
            <w:tcBorders>
              <w:top w:val="single" w:sz="4" w:space="0" w:color="auto"/>
              <w:left w:val="single" w:sz="4" w:space="0" w:color="auto"/>
              <w:bottom w:val="single" w:sz="4" w:space="0" w:color="auto"/>
              <w:right w:val="single" w:sz="4" w:space="0" w:color="auto"/>
            </w:tcBorders>
            <w:hideMark/>
          </w:tcPr>
          <w:p w14:paraId="0863DC4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7A0615DC"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56818E1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Khoảng cách tới trung tâm</w:t>
            </w:r>
          </w:p>
        </w:tc>
      </w:tr>
      <w:tr w:rsidR="008C58A5" w:rsidRPr="00A52D94" w14:paraId="5427F4A3"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C13991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7</w:t>
            </w:r>
          </w:p>
        </w:tc>
        <w:tc>
          <w:tcPr>
            <w:tcW w:w="2166" w:type="dxa"/>
            <w:tcBorders>
              <w:top w:val="single" w:sz="4" w:space="0" w:color="auto"/>
              <w:left w:val="single" w:sz="4" w:space="0" w:color="auto"/>
              <w:bottom w:val="single" w:sz="4" w:space="0" w:color="auto"/>
              <w:right w:val="single" w:sz="4" w:space="0" w:color="auto"/>
            </w:tcBorders>
            <w:hideMark/>
          </w:tcPr>
          <w:p w14:paraId="16E42B6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wifi</w:t>
            </w:r>
          </w:p>
        </w:tc>
        <w:tc>
          <w:tcPr>
            <w:tcW w:w="1513" w:type="dxa"/>
            <w:tcBorders>
              <w:top w:val="single" w:sz="4" w:space="0" w:color="auto"/>
              <w:left w:val="single" w:sz="4" w:space="0" w:color="auto"/>
              <w:bottom w:val="single" w:sz="4" w:space="0" w:color="auto"/>
              <w:right w:val="single" w:sz="4" w:space="0" w:color="auto"/>
            </w:tcBorders>
            <w:hideMark/>
          </w:tcPr>
          <w:p w14:paraId="4A6286A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0D4AC4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39E10F8F"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0A1EA18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Mạng wifi</w:t>
            </w:r>
          </w:p>
        </w:tc>
      </w:tr>
      <w:tr w:rsidR="008C58A5" w:rsidRPr="00A52D94" w14:paraId="0CE82B99"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BE0F25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8</w:t>
            </w:r>
          </w:p>
        </w:tc>
        <w:tc>
          <w:tcPr>
            <w:tcW w:w="2166" w:type="dxa"/>
            <w:tcBorders>
              <w:top w:val="single" w:sz="4" w:space="0" w:color="auto"/>
              <w:left w:val="single" w:sz="4" w:space="0" w:color="auto"/>
              <w:bottom w:val="single" w:sz="4" w:space="0" w:color="auto"/>
              <w:right w:val="single" w:sz="4" w:space="0" w:color="auto"/>
            </w:tcBorders>
            <w:hideMark/>
          </w:tcPr>
          <w:p w14:paraId="1FBD1D3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park</w:t>
            </w:r>
          </w:p>
        </w:tc>
        <w:tc>
          <w:tcPr>
            <w:tcW w:w="1513" w:type="dxa"/>
            <w:tcBorders>
              <w:top w:val="single" w:sz="4" w:space="0" w:color="auto"/>
              <w:left w:val="single" w:sz="4" w:space="0" w:color="auto"/>
              <w:bottom w:val="single" w:sz="4" w:space="0" w:color="auto"/>
              <w:right w:val="single" w:sz="4" w:space="0" w:color="auto"/>
            </w:tcBorders>
            <w:hideMark/>
          </w:tcPr>
          <w:p w14:paraId="3516904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3DA9268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D3871EC"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197732E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Công viên</w:t>
            </w:r>
          </w:p>
        </w:tc>
      </w:tr>
      <w:tr w:rsidR="008C58A5" w:rsidRPr="00A52D94" w14:paraId="1EECE85F"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41DD4D1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9</w:t>
            </w:r>
          </w:p>
        </w:tc>
        <w:tc>
          <w:tcPr>
            <w:tcW w:w="2166" w:type="dxa"/>
            <w:tcBorders>
              <w:top w:val="single" w:sz="4" w:space="0" w:color="auto"/>
              <w:left w:val="single" w:sz="4" w:space="0" w:color="auto"/>
              <w:bottom w:val="single" w:sz="4" w:space="0" w:color="auto"/>
              <w:right w:val="single" w:sz="4" w:space="0" w:color="auto"/>
            </w:tcBorders>
            <w:hideMark/>
          </w:tcPr>
          <w:p w14:paraId="61E37A9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elevator</w:t>
            </w:r>
          </w:p>
        </w:tc>
        <w:tc>
          <w:tcPr>
            <w:tcW w:w="1513" w:type="dxa"/>
            <w:tcBorders>
              <w:top w:val="single" w:sz="4" w:space="0" w:color="auto"/>
              <w:left w:val="single" w:sz="4" w:space="0" w:color="auto"/>
              <w:bottom w:val="single" w:sz="4" w:space="0" w:color="auto"/>
              <w:right w:val="single" w:sz="4" w:space="0" w:color="auto"/>
            </w:tcBorders>
            <w:hideMark/>
          </w:tcPr>
          <w:p w14:paraId="6EE3E4A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37C6B72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D6E064C"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60F4805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Thang máy</w:t>
            </w:r>
          </w:p>
        </w:tc>
      </w:tr>
      <w:tr w:rsidR="008C58A5" w:rsidRPr="00A52D94" w14:paraId="7040C05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19B38A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10</w:t>
            </w:r>
          </w:p>
        </w:tc>
        <w:tc>
          <w:tcPr>
            <w:tcW w:w="2166" w:type="dxa"/>
            <w:tcBorders>
              <w:top w:val="single" w:sz="4" w:space="0" w:color="auto"/>
              <w:left w:val="single" w:sz="4" w:space="0" w:color="auto"/>
              <w:bottom w:val="single" w:sz="4" w:space="0" w:color="auto"/>
              <w:right w:val="single" w:sz="4" w:space="0" w:color="auto"/>
            </w:tcBorders>
            <w:hideMark/>
          </w:tcPr>
          <w:p w14:paraId="3AD9956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restaurant</w:t>
            </w:r>
          </w:p>
        </w:tc>
        <w:tc>
          <w:tcPr>
            <w:tcW w:w="1513" w:type="dxa"/>
            <w:tcBorders>
              <w:top w:val="single" w:sz="4" w:space="0" w:color="auto"/>
              <w:left w:val="single" w:sz="4" w:space="0" w:color="auto"/>
              <w:bottom w:val="single" w:sz="4" w:space="0" w:color="auto"/>
              <w:right w:val="single" w:sz="4" w:space="0" w:color="auto"/>
            </w:tcBorders>
            <w:hideMark/>
          </w:tcPr>
          <w:p w14:paraId="4846048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128D8D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7132DC8"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15D039A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Nhà hàng</w:t>
            </w:r>
          </w:p>
        </w:tc>
      </w:tr>
      <w:tr w:rsidR="008C58A5" w:rsidRPr="00A52D94" w14:paraId="5ED34C44"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F20A3E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11</w:t>
            </w:r>
          </w:p>
        </w:tc>
        <w:tc>
          <w:tcPr>
            <w:tcW w:w="2166" w:type="dxa"/>
            <w:tcBorders>
              <w:top w:val="single" w:sz="4" w:space="0" w:color="auto"/>
              <w:left w:val="single" w:sz="4" w:space="0" w:color="auto"/>
              <w:bottom w:val="single" w:sz="4" w:space="0" w:color="auto"/>
              <w:right w:val="single" w:sz="4" w:space="0" w:color="auto"/>
            </w:tcBorders>
            <w:hideMark/>
          </w:tcPr>
          <w:p w14:paraId="223D838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coffee</w:t>
            </w:r>
          </w:p>
        </w:tc>
        <w:tc>
          <w:tcPr>
            <w:tcW w:w="1513" w:type="dxa"/>
            <w:tcBorders>
              <w:top w:val="single" w:sz="4" w:space="0" w:color="auto"/>
              <w:left w:val="single" w:sz="4" w:space="0" w:color="auto"/>
              <w:bottom w:val="single" w:sz="4" w:space="0" w:color="auto"/>
              <w:right w:val="single" w:sz="4" w:space="0" w:color="auto"/>
            </w:tcBorders>
            <w:hideMark/>
          </w:tcPr>
          <w:p w14:paraId="2CECAAF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0E66968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0AA5F24"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310993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Cà phê</w:t>
            </w:r>
          </w:p>
        </w:tc>
      </w:tr>
      <w:tr w:rsidR="008C58A5" w:rsidRPr="00A52D94" w14:paraId="2A3103E4"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6B21B2D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12</w:t>
            </w:r>
          </w:p>
        </w:tc>
        <w:tc>
          <w:tcPr>
            <w:tcW w:w="2166" w:type="dxa"/>
            <w:tcBorders>
              <w:top w:val="single" w:sz="4" w:space="0" w:color="auto"/>
              <w:left w:val="single" w:sz="4" w:space="0" w:color="auto"/>
              <w:bottom w:val="single" w:sz="4" w:space="0" w:color="auto"/>
              <w:right w:val="single" w:sz="4" w:space="0" w:color="auto"/>
            </w:tcBorders>
            <w:hideMark/>
          </w:tcPr>
          <w:p w14:paraId="06D65EF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bar</w:t>
            </w:r>
          </w:p>
        </w:tc>
        <w:tc>
          <w:tcPr>
            <w:tcW w:w="1513" w:type="dxa"/>
            <w:tcBorders>
              <w:top w:val="single" w:sz="4" w:space="0" w:color="auto"/>
              <w:left w:val="single" w:sz="4" w:space="0" w:color="auto"/>
              <w:bottom w:val="single" w:sz="4" w:space="0" w:color="auto"/>
              <w:right w:val="single" w:sz="4" w:space="0" w:color="auto"/>
            </w:tcBorders>
            <w:hideMark/>
          </w:tcPr>
          <w:p w14:paraId="6905C53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1D6C355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B45FF79"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2766B4C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Quán bar</w:t>
            </w:r>
          </w:p>
        </w:tc>
      </w:tr>
      <w:tr w:rsidR="008C58A5" w:rsidRPr="00A52D94" w14:paraId="16CFC57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356F090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13</w:t>
            </w:r>
          </w:p>
        </w:tc>
        <w:tc>
          <w:tcPr>
            <w:tcW w:w="2166" w:type="dxa"/>
            <w:tcBorders>
              <w:top w:val="single" w:sz="4" w:space="0" w:color="auto"/>
              <w:left w:val="single" w:sz="4" w:space="0" w:color="auto"/>
              <w:bottom w:val="single" w:sz="4" w:space="0" w:color="auto"/>
              <w:right w:val="single" w:sz="4" w:space="0" w:color="auto"/>
            </w:tcBorders>
            <w:hideMark/>
          </w:tcPr>
          <w:p w14:paraId="7FB980F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swimming_pool</w:t>
            </w:r>
          </w:p>
        </w:tc>
        <w:tc>
          <w:tcPr>
            <w:tcW w:w="1513" w:type="dxa"/>
            <w:tcBorders>
              <w:top w:val="single" w:sz="4" w:space="0" w:color="auto"/>
              <w:left w:val="single" w:sz="4" w:space="0" w:color="auto"/>
              <w:bottom w:val="single" w:sz="4" w:space="0" w:color="auto"/>
              <w:right w:val="single" w:sz="4" w:space="0" w:color="auto"/>
            </w:tcBorders>
            <w:hideMark/>
          </w:tcPr>
          <w:p w14:paraId="0A96865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BAD5B7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49A376C"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3B4D129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Bể bơi</w:t>
            </w:r>
          </w:p>
        </w:tc>
      </w:tr>
      <w:tr w:rsidR="008C58A5" w:rsidRPr="00A52D94" w14:paraId="62EB8127"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3BD8059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14</w:t>
            </w:r>
          </w:p>
        </w:tc>
        <w:tc>
          <w:tcPr>
            <w:tcW w:w="2166" w:type="dxa"/>
            <w:tcBorders>
              <w:top w:val="single" w:sz="4" w:space="0" w:color="auto"/>
              <w:left w:val="single" w:sz="4" w:space="0" w:color="auto"/>
              <w:bottom w:val="single" w:sz="4" w:space="0" w:color="auto"/>
              <w:right w:val="single" w:sz="4" w:space="0" w:color="auto"/>
            </w:tcBorders>
            <w:hideMark/>
          </w:tcPr>
          <w:p w14:paraId="695AEF4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Spa</w:t>
            </w:r>
          </w:p>
        </w:tc>
        <w:tc>
          <w:tcPr>
            <w:tcW w:w="1513" w:type="dxa"/>
            <w:tcBorders>
              <w:top w:val="single" w:sz="4" w:space="0" w:color="auto"/>
              <w:left w:val="single" w:sz="4" w:space="0" w:color="auto"/>
              <w:bottom w:val="single" w:sz="4" w:space="0" w:color="auto"/>
              <w:right w:val="single" w:sz="4" w:space="0" w:color="auto"/>
            </w:tcBorders>
            <w:hideMark/>
          </w:tcPr>
          <w:p w14:paraId="609B7CC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80F627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1407C12"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1E46B0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Làm đẹp</w:t>
            </w:r>
          </w:p>
        </w:tc>
      </w:tr>
      <w:tr w:rsidR="008C58A5" w:rsidRPr="00A52D94" w14:paraId="12EF6E1A"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FC68E4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15</w:t>
            </w:r>
          </w:p>
        </w:tc>
        <w:tc>
          <w:tcPr>
            <w:tcW w:w="2166" w:type="dxa"/>
            <w:tcBorders>
              <w:top w:val="single" w:sz="4" w:space="0" w:color="auto"/>
              <w:left w:val="single" w:sz="4" w:space="0" w:color="auto"/>
              <w:bottom w:val="single" w:sz="4" w:space="0" w:color="auto"/>
              <w:right w:val="single" w:sz="4" w:space="0" w:color="auto"/>
            </w:tcBorders>
            <w:hideMark/>
          </w:tcPr>
          <w:p w14:paraId="7F4C52B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gym</w:t>
            </w:r>
          </w:p>
        </w:tc>
        <w:tc>
          <w:tcPr>
            <w:tcW w:w="1513" w:type="dxa"/>
            <w:tcBorders>
              <w:top w:val="single" w:sz="4" w:space="0" w:color="auto"/>
              <w:left w:val="single" w:sz="4" w:space="0" w:color="auto"/>
              <w:bottom w:val="single" w:sz="4" w:space="0" w:color="auto"/>
              <w:right w:val="single" w:sz="4" w:space="0" w:color="auto"/>
            </w:tcBorders>
            <w:hideMark/>
          </w:tcPr>
          <w:p w14:paraId="2E0D2C8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4A7274B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23F35383"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48D79EA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 xml:space="preserve">Phòng tập thể hình </w:t>
            </w:r>
          </w:p>
        </w:tc>
      </w:tr>
      <w:tr w:rsidR="008C58A5" w:rsidRPr="00A52D94" w14:paraId="36CDD9D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65F9CB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16</w:t>
            </w:r>
          </w:p>
        </w:tc>
        <w:tc>
          <w:tcPr>
            <w:tcW w:w="2166" w:type="dxa"/>
            <w:tcBorders>
              <w:top w:val="single" w:sz="4" w:space="0" w:color="auto"/>
              <w:left w:val="single" w:sz="4" w:space="0" w:color="auto"/>
              <w:bottom w:val="single" w:sz="4" w:space="0" w:color="auto"/>
              <w:right w:val="single" w:sz="4" w:space="0" w:color="auto"/>
            </w:tcBorders>
            <w:hideMark/>
          </w:tcPr>
          <w:p w14:paraId="1D0BAD9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pets</w:t>
            </w:r>
          </w:p>
        </w:tc>
        <w:tc>
          <w:tcPr>
            <w:tcW w:w="1513" w:type="dxa"/>
            <w:tcBorders>
              <w:top w:val="single" w:sz="4" w:space="0" w:color="auto"/>
              <w:left w:val="single" w:sz="4" w:space="0" w:color="auto"/>
              <w:bottom w:val="single" w:sz="4" w:space="0" w:color="auto"/>
              <w:right w:val="single" w:sz="4" w:space="0" w:color="auto"/>
            </w:tcBorders>
            <w:hideMark/>
          </w:tcPr>
          <w:p w14:paraId="64101C0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680" w:type="dxa"/>
            <w:tcBorders>
              <w:top w:val="single" w:sz="4" w:space="0" w:color="auto"/>
              <w:left w:val="single" w:sz="4" w:space="0" w:color="auto"/>
              <w:bottom w:val="single" w:sz="4" w:space="0" w:color="auto"/>
              <w:right w:val="single" w:sz="4" w:space="0" w:color="auto"/>
            </w:tcBorders>
            <w:hideMark/>
          </w:tcPr>
          <w:p w14:paraId="59110B8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7DF3BD43"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0AB0AC4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Thú nuôi</w:t>
            </w:r>
          </w:p>
        </w:tc>
      </w:tr>
      <w:tr w:rsidR="008C58A5" w:rsidRPr="00A52D94" w14:paraId="59EDFE0A"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22BC45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17</w:t>
            </w:r>
          </w:p>
        </w:tc>
        <w:tc>
          <w:tcPr>
            <w:tcW w:w="2166" w:type="dxa"/>
            <w:tcBorders>
              <w:top w:val="single" w:sz="4" w:space="0" w:color="auto"/>
              <w:left w:val="single" w:sz="4" w:space="0" w:color="auto"/>
              <w:bottom w:val="single" w:sz="4" w:space="0" w:color="auto"/>
              <w:right w:val="single" w:sz="4" w:space="0" w:color="auto"/>
            </w:tcBorders>
            <w:hideMark/>
          </w:tcPr>
          <w:p w14:paraId="3418C56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lowest_price</w:t>
            </w:r>
          </w:p>
        </w:tc>
        <w:tc>
          <w:tcPr>
            <w:tcW w:w="1513" w:type="dxa"/>
            <w:tcBorders>
              <w:top w:val="single" w:sz="4" w:space="0" w:color="auto"/>
              <w:left w:val="single" w:sz="4" w:space="0" w:color="auto"/>
              <w:bottom w:val="single" w:sz="4" w:space="0" w:color="auto"/>
              <w:right w:val="single" w:sz="4" w:space="0" w:color="auto"/>
            </w:tcBorders>
            <w:hideMark/>
          </w:tcPr>
          <w:p w14:paraId="355AD5C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DOUBLE</w:t>
            </w:r>
          </w:p>
        </w:tc>
        <w:tc>
          <w:tcPr>
            <w:tcW w:w="680" w:type="dxa"/>
            <w:tcBorders>
              <w:top w:val="single" w:sz="4" w:space="0" w:color="auto"/>
              <w:left w:val="single" w:sz="4" w:space="0" w:color="auto"/>
              <w:bottom w:val="single" w:sz="4" w:space="0" w:color="auto"/>
              <w:right w:val="single" w:sz="4" w:space="0" w:color="auto"/>
            </w:tcBorders>
            <w:hideMark/>
          </w:tcPr>
          <w:p w14:paraId="78C8958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421C37A7"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4F8FC7B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Giá tối thiểu</w:t>
            </w:r>
          </w:p>
        </w:tc>
      </w:tr>
      <w:tr w:rsidR="008C58A5" w:rsidRPr="00A52D94" w14:paraId="48D652C5"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A37ACD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18</w:t>
            </w:r>
          </w:p>
        </w:tc>
        <w:tc>
          <w:tcPr>
            <w:tcW w:w="2166" w:type="dxa"/>
            <w:tcBorders>
              <w:top w:val="single" w:sz="4" w:space="0" w:color="auto"/>
              <w:left w:val="single" w:sz="4" w:space="0" w:color="auto"/>
              <w:bottom w:val="single" w:sz="4" w:space="0" w:color="auto"/>
              <w:right w:val="single" w:sz="4" w:space="0" w:color="auto"/>
            </w:tcBorders>
            <w:hideMark/>
          </w:tcPr>
          <w:p w14:paraId="64ED5F9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stars</w:t>
            </w:r>
          </w:p>
        </w:tc>
        <w:tc>
          <w:tcPr>
            <w:tcW w:w="1513" w:type="dxa"/>
            <w:tcBorders>
              <w:top w:val="single" w:sz="4" w:space="0" w:color="auto"/>
              <w:left w:val="single" w:sz="4" w:space="0" w:color="auto"/>
              <w:bottom w:val="single" w:sz="4" w:space="0" w:color="auto"/>
              <w:right w:val="single" w:sz="4" w:space="0" w:color="auto"/>
            </w:tcBorders>
            <w:hideMark/>
          </w:tcPr>
          <w:p w14:paraId="0179B86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680" w:type="dxa"/>
            <w:tcBorders>
              <w:top w:val="single" w:sz="4" w:space="0" w:color="auto"/>
              <w:left w:val="single" w:sz="4" w:space="0" w:color="auto"/>
              <w:bottom w:val="single" w:sz="4" w:space="0" w:color="auto"/>
              <w:right w:val="single" w:sz="4" w:space="0" w:color="auto"/>
            </w:tcBorders>
            <w:hideMark/>
          </w:tcPr>
          <w:p w14:paraId="35A4A50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085CEF2B"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705004D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Sao</w:t>
            </w:r>
          </w:p>
        </w:tc>
      </w:tr>
      <w:tr w:rsidR="008C58A5" w:rsidRPr="00A52D94" w14:paraId="7F0C7DC6"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61321EE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19</w:t>
            </w:r>
          </w:p>
        </w:tc>
        <w:tc>
          <w:tcPr>
            <w:tcW w:w="2166" w:type="dxa"/>
            <w:tcBorders>
              <w:top w:val="single" w:sz="4" w:space="0" w:color="auto"/>
              <w:left w:val="single" w:sz="4" w:space="0" w:color="auto"/>
              <w:bottom w:val="single" w:sz="4" w:space="0" w:color="auto"/>
              <w:right w:val="single" w:sz="4" w:space="0" w:color="auto"/>
            </w:tcBorders>
            <w:hideMark/>
          </w:tcPr>
          <w:p w14:paraId="5AD8DE8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type</w:t>
            </w:r>
          </w:p>
        </w:tc>
        <w:tc>
          <w:tcPr>
            <w:tcW w:w="1513" w:type="dxa"/>
            <w:tcBorders>
              <w:top w:val="single" w:sz="4" w:space="0" w:color="auto"/>
              <w:left w:val="single" w:sz="4" w:space="0" w:color="auto"/>
              <w:bottom w:val="single" w:sz="4" w:space="0" w:color="auto"/>
              <w:right w:val="single" w:sz="4" w:space="0" w:color="auto"/>
            </w:tcBorders>
            <w:hideMark/>
          </w:tcPr>
          <w:p w14:paraId="4CDEEED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hideMark/>
          </w:tcPr>
          <w:p w14:paraId="1F7D6E3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29FB2CF2"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23F8136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Loại</w:t>
            </w:r>
          </w:p>
        </w:tc>
      </w:tr>
      <w:tr w:rsidR="008C58A5" w:rsidRPr="00A52D94" w14:paraId="1F0E81FD"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1D4219B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20</w:t>
            </w:r>
          </w:p>
        </w:tc>
        <w:tc>
          <w:tcPr>
            <w:tcW w:w="2166" w:type="dxa"/>
            <w:tcBorders>
              <w:top w:val="single" w:sz="4" w:space="0" w:color="auto"/>
              <w:left w:val="single" w:sz="4" w:space="0" w:color="auto"/>
              <w:bottom w:val="single" w:sz="4" w:space="0" w:color="auto"/>
              <w:right w:val="single" w:sz="4" w:space="0" w:color="auto"/>
            </w:tcBorders>
            <w:hideMark/>
          </w:tcPr>
          <w:p w14:paraId="0BE0E32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rate</w:t>
            </w:r>
          </w:p>
        </w:tc>
        <w:tc>
          <w:tcPr>
            <w:tcW w:w="1513" w:type="dxa"/>
            <w:tcBorders>
              <w:top w:val="single" w:sz="4" w:space="0" w:color="auto"/>
              <w:left w:val="single" w:sz="4" w:space="0" w:color="auto"/>
              <w:bottom w:val="single" w:sz="4" w:space="0" w:color="auto"/>
              <w:right w:val="single" w:sz="4" w:space="0" w:color="auto"/>
            </w:tcBorders>
            <w:hideMark/>
          </w:tcPr>
          <w:p w14:paraId="4D7679E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DOUBLE</w:t>
            </w:r>
          </w:p>
        </w:tc>
        <w:tc>
          <w:tcPr>
            <w:tcW w:w="680" w:type="dxa"/>
            <w:tcBorders>
              <w:top w:val="single" w:sz="4" w:space="0" w:color="auto"/>
              <w:left w:val="single" w:sz="4" w:space="0" w:color="auto"/>
              <w:bottom w:val="single" w:sz="4" w:space="0" w:color="auto"/>
              <w:right w:val="single" w:sz="4" w:space="0" w:color="auto"/>
            </w:tcBorders>
            <w:hideMark/>
          </w:tcPr>
          <w:p w14:paraId="552F51A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135B8EF8"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3A886EC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Tỉ lệ</w:t>
            </w:r>
          </w:p>
        </w:tc>
      </w:tr>
      <w:tr w:rsidR="008C58A5" w:rsidRPr="00A52D94" w14:paraId="23E73030"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0A9D9B8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21</w:t>
            </w:r>
          </w:p>
        </w:tc>
        <w:tc>
          <w:tcPr>
            <w:tcW w:w="2166" w:type="dxa"/>
            <w:tcBorders>
              <w:top w:val="single" w:sz="4" w:space="0" w:color="auto"/>
              <w:left w:val="single" w:sz="4" w:space="0" w:color="auto"/>
              <w:bottom w:val="single" w:sz="4" w:space="0" w:color="auto"/>
              <w:right w:val="single" w:sz="4" w:space="0" w:color="auto"/>
            </w:tcBorders>
            <w:hideMark/>
          </w:tcPr>
          <w:p w14:paraId="5B63807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number_of_rate</w:t>
            </w:r>
          </w:p>
        </w:tc>
        <w:tc>
          <w:tcPr>
            <w:tcW w:w="1513" w:type="dxa"/>
            <w:tcBorders>
              <w:top w:val="single" w:sz="4" w:space="0" w:color="auto"/>
              <w:left w:val="single" w:sz="4" w:space="0" w:color="auto"/>
              <w:bottom w:val="single" w:sz="4" w:space="0" w:color="auto"/>
              <w:right w:val="single" w:sz="4" w:space="0" w:color="auto"/>
            </w:tcBorders>
            <w:hideMark/>
          </w:tcPr>
          <w:p w14:paraId="13448F4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680" w:type="dxa"/>
            <w:tcBorders>
              <w:top w:val="single" w:sz="4" w:space="0" w:color="auto"/>
              <w:left w:val="single" w:sz="4" w:space="0" w:color="auto"/>
              <w:bottom w:val="single" w:sz="4" w:space="0" w:color="auto"/>
              <w:right w:val="single" w:sz="4" w:space="0" w:color="auto"/>
            </w:tcBorders>
            <w:hideMark/>
          </w:tcPr>
          <w:p w14:paraId="4839712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67" w:type="dxa"/>
            <w:tcBorders>
              <w:top w:val="single" w:sz="4" w:space="0" w:color="auto"/>
              <w:left w:val="single" w:sz="4" w:space="0" w:color="auto"/>
              <w:bottom w:val="single" w:sz="4" w:space="0" w:color="auto"/>
              <w:right w:val="single" w:sz="4" w:space="0" w:color="auto"/>
            </w:tcBorders>
          </w:tcPr>
          <w:p w14:paraId="5EB6E79E"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29E07B4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Số lượng</w:t>
            </w:r>
          </w:p>
        </w:tc>
      </w:tr>
      <w:tr w:rsidR="008C58A5" w:rsidRPr="00A52D94" w14:paraId="495489B2" w14:textId="77777777" w:rsidTr="00274A9F">
        <w:tc>
          <w:tcPr>
            <w:tcW w:w="713" w:type="dxa"/>
            <w:tcBorders>
              <w:top w:val="single" w:sz="4" w:space="0" w:color="auto"/>
              <w:left w:val="single" w:sz="4" w:space="0" w:color="auto"/>
              <w:bottom w:val="single" w:sz="4" w:space="0" w:color="auto"/>
              <w:right w:val="single" w:sz="4" w:space="0" w:color="auto"/>
            </w:tcBorders>
            <w:hideMark/>
          </w:tcPr>
          <w:p w14:paraId="7730548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22</w:t>
            </w:r>
          </w:p>
        </w:tc>
        <w:tc>
          <w:tcPr>
            <w:tcW w:w="2166" w:type="dxa"/>
            <w:tcBorders>
              <w:top w:val="single" w:sz="4" w:space="0" w:color="auto"/>
              <w:left w:val="single" w:sz="4" w:space="0" w:color="auto"/>
              <w:bottom w:val="single" w:sz="4" w:space="0" w:color="auto"/>
              <w:right w:val="single" w:sz="4" w:space="0" w:color="auto"/>
            </w:tcBorders>
            <w:hideMark/>
          </w:tcPr>
          <w:p w14:paraId="1428075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img</w:t>
            </w:r>
          </w:p>
        </w:tc>
        <w:tc>
          <w:tcPr>
            <w:tcW w:w="1513" w:type="dxa"/>
            <w:tcBorders>
              <w:top w:val="single" w:sz="4" w:space="0" w:color="auto"/>
              <w:left w:val="single" w:sz="4" w:space="0" w:color="auto"/>
              <w:bottom w:val="single" w:sz="4" w:space="0" w:color="auto"/>
              <w:right w:val="single" w:sz="4" w:space="0" w:color="auto"/>
            </w:tcBorders>
            <w:hideMark/>
          </w:tcPr>
          <w:p w14:paraId="5EADE93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680" w:type="dxa"/>
            <w:tcBorders>
              <w:top w:val="single" w:sz="4" w:space="0" w:color="auto"/>
              <w:left w:val="single" w:sz="4" w:space="0" w:color="auto"/>
              <w:bottom w:val="single" w:sz="4" w:space="0" w:color="auto"/>
              <w:right w:val="single" w:sz="4" w:space="0" w:color="auto"/>
            </w:tcBorders>
          </w:tcPr>
          <w:p w14:paraId="50D90307"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1067" w:type="dxa"/>
            <w:tcBorders>
              <w:top w:val="single" w:sz="4" w:space="0" w:color="auto"/>
              <w:left w:val="single" w:sz="4" w:space="0" w:color="auto"/>
              <w:bottom w:val="single" w:sz="4" w:space="0" w:color="auto"/>
              <w:right w:val="single" w:sz="4" w:space="0" w:color="auto"/>
            </w:tcBorders>
          </w:tcPr>
          <w:p w14:paraId="3055FCC9"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631" w:type="dxa"/>
            <w:tcBorders>
              <w:top w:val="single" w:sz="4" w:space="0" w:color="auto"/>
              <w:left w:val="single" w:sz="4" w:space="0" w:color="auto"/>
              <w:bottom w:val="single" w:sz="4" w:space="0" w:color="auto"/>
              <w:right w:val="single" w:sz="4" w:space="0" w:color="auto"/>
            </w:tcBorders>
            <w:hideMark/>
          </w:tcPr>
          <w:p w14:paraId="6DCF6B4E" w14:textId="77777777" w:rsidR="008C58A5" w:rsidRPr="00A52D94" w:rsidRDefault="008C58A5" w:rsidP="000E0DB5">
            <w:pPr>
              <w:keepNext/>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link hình ảnh</w:t>
            </w:r>
          </w:p>
        </w:tc>
      </w:tr>
    </w:tbl>
    <w:p w14:paraId="4A27D8BD" w14:textId="77192AD5" w:rsidR="000E0DB5" w:rsidRPr="00A52D94" w:rsidRDefault="000E0DB5">
      <w:pPr>
        <w:pStyle w:val="Caption"/>
        <w:rPr>
          <w:rFonts w:ascii="Times New Roman" w:hAnsi="Times New Roman" w:cs="Times New Roman"/>
        </w:rPr>
      </w:pPr>
      <w:bookmarkStart w:id="29" w:name="_Toc532302304"/>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4</w:t>
      </w:r>
      <w:r w:rsidRPr="00A52D94">
        <w:rPr>
          <w:rFonts w:ascii="Times New Roman" w:hAnsi="Times New Roman" w:cs="Times New Roman"/>
        </w:rPr>
        <w:fldChar w:fldCharType="end"/>
      </w:r>
      <w:r w:rsidR="00904BA8" w:rsidRPr="00A52D94">
        <w:rPr>
          <w:rFonts w:ascii="Times New Roman" w:hAnsi="Times New Roman" w:cs="Times New Roman"/>
        </w:rPr>
        <w:t>: Table Hotels</w:t>
      </w:r>
      <w:bookmarkEnd w:id="29"/>
    </w:p>
    <w:p w14:paraId="698EAA9E" w14:textId="77777777" w:rsidR="00274A9F" w:rsidRPr="00A52D94" w:rsidRDefault="00274A9F">
      <w:pPr>
        <w:rPr>
          <w:rFonts w:ascii="Times New Roman" w:hAnsi="Times New Roman" w:cs="Times New Roman"/>
        </w:rPr>
      </w:pPr>
      <w:r w:rsidRPr="00A52D94">
        <w:rPr>
          <w:rFonts w:ascii="Times New Roman" w:hAnsi="Times New Roman" w:cs="Times New Roman"/>
        </w:rPr>
        <w:br w:type="page"/>
      </w:r>
    </w:p>
    <w:p w14:paraId="18941657" w14:textId="36F55935" w:rsidR="008C58A5" w:rsidRPr="00A52D94" w:rsidRDefault="008C58A5" w:rsidP="00274A9F">
      <w:pPr>
        <w:pStyle w:val="Heading1"/>
        <w:numPr>
          <w:ilvl w:val="3"/>
          <w:numId w:val="38"/>
        </w:numPr>
        <w:rPr>
          <w:rFonts w:ascii="Times New Roman" w:hAnsi="Times New Roman" w:cs="Times New Roman"/>
          <w:color w:val="365F91" w:themeColor="accent1" w:themeShade="BF"/>
          <w:sz w:val="26"/>
          <w:szCs w:val="26"/>
        </w:rPr>
      </w:pPr>
      <w:r w:rsidRPr="00A52D94">
        <w:rPr>
          <w:rFonts w:ascii="Times New Roman" w:hAnsi="Times New Roman" w:cs="Times New Roman"/>
          <w:sz w:val="26"/>
          <w:szCs w:val="26"/>
        </w:rPr>
        <w:lastRenderedPageBreak/>
        <w:t>Room</w:t>
      </w:r>
    </w:p>
    <w:tbl>
      <w:tblPr>
        <w:tblStyle w:val="TableGrid"/>
        <w:tblW w:w="0" w:type="auto"/>
        <w:tblLook w:val="04A0" w:firstRow="1" w:lastRow="0" w:firstColumn="1" w:lastColumn="0" w:noHBand="0" w:noVBand="1"/>
      </w:tblPr>
      <w:tblGrid>
        <w:gridCol w:w="714"/>
        <w:gridCol w:w="2096"/>
        <w:gridCol w:w="1521"/>
        <w:gridCol w:w="693"/>
        <w:gridCol w:w="1071"/>
        <w:gridCol w:w="2675"/>
      </w:tblGrid>
      <w:tr w:rsidR="008C58A5" w:rsidRPr="00A52D94" w14:paraId="6F0E2930"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429C0D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STT</w:t>
            </w:r>
          </w:p>
        </w:tc>
        <w:tc>
          <w:tcPr>
            <w:tcW w:w="2160" w:type="dxa"/>
            <w:tcBorders>
              <w:top w:val="single" w:sz="4" w:space="0" w:color="auto"/>
              <w:left w:val="single" w:sz="4" w:space="0" w:color="auto"/>
              <w:bottom w:val="single" w:sz="4" w:space="0" w:color="auto"/>
              <w:right w:val="single" w:sz="4" w:space="0" w:color="auto"/>
            </w:tcBorders>
            <w:hideMark/>
          </w:tcPr>
          <w:p w14:paraId="50D83C5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Items</w:t>
            </w:r>
          </w:p>
        </w:tc>
        <w:tc>
          <w:tcPr>
            <w:tcW w:w="1530" w:type="dxa"/>
            <w:tcBorders>
              <w:top w:val="single" w:sz="4" w:space="0" w:color="auto"/>
              <w:left w:val="single" w:sz="4" w:space="0" w:color="auto"/>
              <w:bottom w:val="single" w:sz="4" w:space="0" w:color="auto"/>
              <w:right w:val="single" w:sz="4" w:space="0" w:color="auto"/>
            </w:tcBorders>
            <w:hideMark/>
          </w:tcPr>
          <w:p w14:paraId="128FCAF2"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31696AA0"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NA</w:t>
            </w:r>
          </w:p>
        </w:tc>
        <w:tc>
          <w:tcPr>
            <w:tcW w:w="1080" w:type="dxa"/>
            <w:tcBorders>
              <w:top w:val="single" w:sz="4" w:space="0" w:color="auto"/>
              <w:left w:val="single" w:sz="4" w:space="0" w:color="auto"/>
              <w:bottom w:val="single" w:sz="4" w:space="0" w:color="auto"/>
              <w:right w:val="single" w:sz="4" w:space="0" w:color="auto"/>
            </w:tcBorders>
            <w:hideMark/>
          </w:tcPr>
          <w:p w14:paraId="342C4542"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Key</w:t>
            </w:r>
          </w:p>
        </w:tc>
        <w:tc>
          <w:tcPr>
            <w:tcW w:w="3145" w:type="dxa"/>
            <w:tcBorders>
              <w:top w:val="single" w:sz="4" w:space="0" w:color="auto"/>
              <w:left w:val="single" w:sz="4" w:space="0" w:color="auto"/>
              <w:bottom w:val="single" w:sz="4" w:space="0" w:color="auto"/>
              <w:right w:val="single" w:sz="4" w:space="0" w:color="auto"/>
            </w:tcBorders>
            <w:hideMark/>
          </w:tcPr>
          <w:p w14:paraId="2169B33F"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Mô tả</w:t>
            </w:r>
          </w:p>
        </w:tc>
      </w:tr>
      <w:tr w:rsidR="008C58A5" w:rsidRPr="00A52D94" w14:paraId="30A0DAFD"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D4F043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w:t>
            </w:r>
          </w:p>
        </w:tc>
        <w:tc>
          <w:tcPr>
            <w:tcW w:w="2160" w:type="dxa"/>
            <w:tcBorders>
              <w:top w:val="single" w:sz="4" w:space="0" w:color="auto"/>
              <w:left w:val="single" w:sz="4" w:space="0" w:color="auto"/>
              <w:bottom w:val="single" w:sz="4" w:space="0" w:color="auto"/>
              <w:right w:val="single" w:sz="4" w:space="0" w:color="auto"/>
            </w:tcBorders>
            <w:hideMark/>
          </w:tcPr>
          <w:p w14:paraId="2B61432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id</w:t>
            </w:r>
          </w:p>
        </w:tc>
        <w:tc>
          <w:tcPr>
            <w:tcW w:w="1530" w:type="dxa"/>
            <w:tcBorders>
              <w:top w:val="single" w:sz="4" w:space="0" w:color="auto"/>
              <w:left w:val="single" w:sz="4" w:space="0" w:color="auto"/>
              <w:bottom w:val="single" w:sz="4" w:space="0" w:color="auto"/>
              <w:right w:val="single" w:sz="4" w:space="0" w:color="auto"/>
            </w:tcBorders>
            <w:hideMark/>
          </w:tcPr>
          <w:p w14:paraId="4D59866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7E8624C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7B3F220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primary</w:t>
            </w:r>
          </w:p>
        </w:tc>
        <w:tc>
          <w:tcPr>
            <w:tcW w:w="3145" w:type="dxa"/>
            <w:tcBorders>
              <w:top w:val="single" w:sz="4" w:space="0" w:color="auto"/>
              <w:left w:val="single" w:sz="4" w:space="0" w:color="auto"/>
              <w:bottom w:val="single" w:sz="4" w:space="0" w:color="auto"/>
              <w:right w:val="single" w:sz="4" w:space="0" w:color="auto"/>
            </w:tcBorders>
            <w:hideMark/>
          </w:tcPr>
          <w:p w14:paraId="4008E75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Mã phòng</w:t>
            </w:r>
          </w:p>
        </w:tc>
      </w:tr>
      <w:tr w:rsidR="008C58A5" w:rsidRPr="00A52D94" w14:paraId="7E363728"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5FDED9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w:t>
            </w:r>
          </w:p>
        </w:tc>
        <w:tc>
          <w:tcPr>
            <w:tcW w:w="2160" w:type="dxa"/>
            <w:tcBorders>
              <w:top w:val="single" w:sz="4" w:space="0" w:color="auto"/>
              <w:left w:val="single" w:sz="4" w:space="0" w:color="auto"/>
              <w:bottom w:val="single" w:sz="4" w:space="0" w:color="auto"/>
              <w:right w:val="single" w:sz="4" w:space="0" w:color="auto"/>
            </w:tcBorders>
            <w:hideMark/>
          </w:tcPr>
          <w:p w14:paraId="1990468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hotel_id</w:t>
            </w:r>
          </w:p>
        </w:tc>
        <w:tc>
          <w:tcPr>
            <w:tcW w:w="1530" w:type="dxa"/>
            <w:tcBorders>
              <w:top w:val="single" w:sz="4" w:space="0" w:color="auto"/>
              <w:left w:val="single" w:sz="4" w:space="0" w:color="auto"/>
              <w:bottom w:val="single" w:sz="4" w:space="0" w:color="auto"/>
              <w:right w:val="single" w:sz="4" w:space="0" w:color="auto"/>
            </w:tcBorders>
            <w:hideMark/>
          </w:tcPr>
          <w:p w14:paraId="4EEE2A8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21E2E24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180E7D3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foreign</w:t>
            </w:r>
          </w:p>
        </w:tc>
        <w:tc>
          <w:tcPr>
            <w:tcW w:w="3145" w:type="dxa"/>
            <w:tcBorders>
              <w:top w:val="single" w:sz="4" w:space="0" w:color="auto"/>
              <w:left w:val="single" w:sz="4" w:space="0" w:color="auto"/>
              <w:bottom w:val="single" w:sz="4" w:space="0" w:color="auto"/>
              <w:right w:val="single" w:sz="4" w:space="0" w:color="auto"/>
            </w:tcBorders>
            <w:hideMark/>
          </w:tcPr>
          <w:p w14:paraId="7EE6FAF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Mã khách sạn</w:t>
            </w:r>
          </w:p>
        </w:tc>
      </w:tr>
      <w:tr w:rsidR="008C58A5" w:rsidRPr="00A52D94" w14:paraId="513654E2"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0EEF58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3</w:t>
            </w:r>
          </w:p>
        </w:tc>
        <w:tc>
          <w:tcPr>
            <w:tcW w:w="2160" w:type="dxa"/>
            <w:tcBorders>
              <w:top w:val="single" w:sz="4" w:space="0" w:color="auto"/>
              <w:left w:val="single" w:sz="4" w:space="0" w:color="auto"/>
              <w:bottom w:val="single" w:sz="4" w:space="0" w:color="auto"/>
              <w:right w:val="single" w:sz="4" w:space="0" w:color="auto"/>
            </w:tcBorders>
            <w:hideMark/>
          </w:tcPr>
          <w:p w14:paraId="6A4E7A4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quality</w:t>
            </w:r>
          </w:p>
        </w:tc>
        <w:tc>
          <w:tcPr>
            <w:tcW w:w="1530" w:type="dxa"/>
            <w:tcBorders>
              <w:top w:val="single" w:sz="4" w:space="0" w:color="auto"/>
              <w:left w:val="single" w:sz="4" w:space="0" w:color="auto"/>
              <w:bottom w:val="single" w:sz="4" w:space="0" w:color="auto"/>
              <w:right w:val="single" w:sz="4" w:space="0" w:color="auto"/>
            </w:tcBorders>
            <w:hideMark/>
          </w:tcPr>
          <w:p w14:paraId="5FB6237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697BE64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513DD4EF"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4C1EB5E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Chất lượng</w:t>
            </w:r>
          </w:p>
        </w:tc>
      </w:tr>
      <w:tr w:rsidR="008C58A5" w:rsidRPr="00A52D94" w14:paraId="3B031FBA"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C6351B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4</w:t>
            </w:r>
          </w:p>
        </w:tc>
        <w:tc>
          <w:tcPr>
            <w:tcW w:w="2160" w:type="dxa"/>
            <w:tcBorders>
              <w:top w:val="single" w:sz="4" w:space="0" w:color="auto"/>
              <w:left w:val="single" w:sz="4" w:space="0" w:color="auto"/>
              <w:bottom w:val="single" w:sz="4" w:space="0" w:color="auto"/>
              <w:right w:val="single" w:sz="4" w:space="0" w:color="auto"/>
            </w:tcBorders>
            <w:hideMark/>
          </w:tcPr>
          <w:p w14:paraId="7943D89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capacity</w:t>
            </w:r>
          </w:p>
        </w:tc>
        <w:tc>
          <w:tcPr>
            <w:tcW w:w="1530" w:type="dxa"/>
            <w:tcBorders>
              <w:top w:val="single" w:sz="4" w:space="0" w:color="auto"/>
              <w:left w:val="single" w:sz="4" w:space="0" w:color="auto"/>
              <w:bottom w:val="single" w:sz="4" w:space="0" w:color="auto"/>
              <w:right w:val="single" w:sz="4" w:space="0" w:color="auto"/>
            </w:tcBorders>
            <w:hideMark/>
          </w:tcPr>
          <w:p w14:paraId="3AD8E84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2E53DA5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1EB05D4"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04B7CE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Sức chứa</w:t>
            </w:r>
          </w:p>
        </w:tc>
      </w:tr>
      <w:tr w:rsidR="008C58A5" w:rsidRPr="00A52D94" w14:paraId="354E3B9D" w14:textId="77777777" w:rsidTr="008C58A5">
        <w:tc>
          <w:tcPr>
            <w:tcW w:w="715" w:type="dxa"/>
            <w:tcBorders>
              <w:top w:val="single" w:sz="4" w:space="0" w:color="auto"/>
              <w:left w:val="single" w:sz="4" w:space="0" w:color="auto"/>
              <w:bottom w:val="single" w:sz="4" w:space="0" w:color="auto"/>
              <w:right w:val="single" w:sz="4" w:space="0" w:color="auto"/>
            </w:tcBorders>
          </w:tcPr>
          <w:p w14:paraId="01E507C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5</w:t>
            </w:r>
          </w:p>
          <w:p w14:paraId="4A690629"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hideMark/>
          </w:tcPr>
          <w:p w14:paraId="3A1E1FB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type_of_bed</w:t>
            </w:r>
          </w:p>
        </w:tc>
        <w:tc>
          <w:tcPr>
            <w:tcW w:w="1530" w:type="dxa"/>
            <w:tcBorders>
              <w:top w:val="single" w:sz="4" w:space="0" w:color="auto"/>
              <w:left w:val="single" w:sz="4" w:space="0" w:color="auto"/>
              <w:bottom w:val="single" w:sz="4" w:space="0" w:color="auto"/>
              <w:right w:val="single" w:sz="4" w:space="0" w:color="auto"/>
            </w:tcBorders>
            <w:hideMark/>
          </w:tcPr>
          <w:p w14:paraId="30B2E77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5A66F7C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3B3D746D"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3FA8443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Loại giường</w:t>
            </w:r>
          </w:p>
        </w:tc>
      </w:tr>
      <w:tr w:rsidR="008C58A5" w:rsidRPr="00A52D94" w14:paraId="3D9384E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551C80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6</w:t>
            </w:r>
          </w:p>
        </w:tc>
        <w:tc>
          <w:tcPr>
            <w:tcW w:w="2160" w:type="dxa"/>
            <w:tcBorders>
              <w:top w:val="single" w:sz="4" w:space="0" w:color="auto"/>
              <w:left w:val="single" w:sz="4" w:space="0" w:color="auto"/>
              <w:bottom w:val="single" w:sz="4" w:space="0" w:color="auto"/>
              <w:right w:val="single" w:sz="4" w:space="0" w:color="auto"/>
            </w:tcBorders>
            <w:hideMark/>
          </w:tcPr>
          <w:p w14:paraId="7D72C39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amount</w:t>
            </w:r>
          </w:p>
        </w:tc>
        <w:tc>
          <w:tcPr>
            <w:tcW w:w="1530" w:type="dxa"/>
            <w:tcBorders>
              <w:top w:val="single" w:sz="4" w:space="0" w:color="auto"/>
              <w:left w:val="single" w:sz="4" w:space="0" w:color="auto"/>
              <w:bottom w:val="single" w:sz="4" w:space="0" w:color="auto"/>
              <w:right w:val="single" w:sz="4" w:space="0" w:color="auto"/>
            </w:tcBorders>
            <w:hideMark/>
          </w:tcPr>
          <w:p w14:paraId="36C7B53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268065B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6C9CED5"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2710763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Số lượng phòng</w:t>
            </w:r>
          </w:p>
        </w:tc>
      </w:tr>
      <w:tr w:rsidR="008C58A5" w:rsidRPr="00A52D94" w14:paraId="3DA8328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F5E6DD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7</w:t>
            </w:r>
          </w:p>
        </w:tc>
        <w:tc>
          <w:tcPr>
            <w:tcW w:w="2160" w:type="dxa"/>
            <w:tcBorders>
              <w:top w:val="single" w:sz="4" w:space="0" w:color="auto"/>
              <w:left w:val="single" w:sz="4" w:space="0" w:color="auto"/>
              <w:bottom w:val="single" w:sz="4" w:space="0" w:color="auto"/>
              <w:right w:val="single" w:sz="4" w:space="0" w:color="auto"/>
            </w:tcBorders>
            <w:hideMark/>
          </w:tcPr>
          <w:p w14:paraId="44A93F8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internet</w:t>
            </w:r>
          </w:p>
        </w:tc>
        <w:tc>
          <w:tcPr>
            <w:tcW w:w="1530" w:type="dxa"/>
            <w:tcBorders>
              <w:top w:val="single" w:sz="4" w:space="0" w:color="auto"/>
              <w:left w:val="single" w:sz="4" w:space="0" w:color="auto"/>
              <w:bottom w:val="single" w:sz="4" w:space="0" w:color="auto"/>
              <w:right w:val="single" w:sz="4" w:space="0" w:color="auto"/>
            </w:tcBorders>
            <w:hideMark/>
          </w:tcPr>
          <w:p w14:paraId="2BF6F72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3C73AC1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3C9CE46A"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69F380F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Mạng</w:t>
            </w:r>
          </w:p>
        </w:tc>
      </w:tr>
      <w:tr w:rsidR="008C58A5" w:rsidRPr="00A52D94" w14:paraId="0C31773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8A6CC2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8</w:t>
            </w:r>
          </w:p>
        </w:tc>
        <w:tc>
          <w:tcPr>
            <w:tcW w:w="2160" w:type="dxa"/>
            <w:tcBorders>
              <w:top w:val="single" w:sz="4" w:space="0" w:color="auto"/>
              <w:left w:val="single" w:sz="4" w:space="0" w:color="auto"/>
              <w:bottom w:val="single" w:sz="4" w:space="0" w:color="auto"/>
              <w:right w:val="single" w:sz="4" w:space="0" w:color="auto"/>
            </w:tcBorders>
            <w:hideMark/>
          </w:tcPr>
          <w:p w14:paraId="31F35BC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air</w:t>
            </w:r>
          </w:p>
        </w:tc>
        <w:tc>
          <w:tcPr>
            <w:tcW w:w="1530" w:type="dxa"/>
            <w:tcBorders>
              <w:top w:val="single" w:sz="4" w:space="0" w:color="auto"/>
              <w:left w:val="single" w:sz="4" w:space="0" w:color="auto"/>
              <w:bottom w:val="single" w:sz="4" w:space="0" w:color="auto"/>
              <w:right w:val="single" w:sz="4" w:space="0" w:color="auto"/>
            </w:tcBorders>
            <w:hideMark/>
          </w:tcPr>
          <w:p w14:paraId="60147FC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0D773F7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32C9FB2A"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09B552A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Điều hoà</w:t>
            </w:r>
          </w:p>
        </w:tc>
      </w:tr>
      <w:tr w:rsidR="008C58A5" w:rsidRPr="00A52D94" w14:paraId="6B1C1C0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0B72D9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9</w:t>
            </w:r>
          </w:p>
        </w:tc>
        <w:tc>
          <w:tcPr>
            <w:tcW w:w="2160" w:type="dxa"/>
            <w:tcBorders>
              <w:top w:val="single" w:sz="4" w:space="0" w:color="auto"/>
              <w:left w:val="single" w:sz="4" w:space="0" w:color="auto"/>
              <w:bottom w:val="single" w:sz="4" w:space="0" w:color="auto"/>
              <w:right w:val="single" w:sz="4" w:space="0" w:color="auto"/>
            </w:tcBorders>
            <w:hideMark/>
          </w:tcPr>
          <w:p w14:paraId="6E5C743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hairdryer</w:t>
            </w:r>
          </w:p>
        </w:tc>
        <w:tc>
          <w:tcPr>
            <w:tcW w:w="1530" w:type="dxa"/>
            <w:tcBorders>
              <w:top w:val="single" w:sz="4" w:space="0" w:color="auto"/>
              <w:left w:val="single" w:sz="4" w:space="0" w:color="auto"/>
              <w:bottom w:val="single" w:sz="4" w:space="0" w:color="auto"/>
              <w:right w:val="single" w:sz="4" w:space="0" w:color="auto"/>
            </w:tcBorders>
            <w:hideMark/>
          </w:tcPr>
          <w:p w14:paraId="6BE40A1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266434E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D4F4BD3"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61CD4C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Máy sấy tóc</w:t>
            </w:r>
          </w:p>
        </w:tc>
      </w:tr>
      <w:tr w:rsidR="008C58A5" w:rsidRPr="00A52D94" w14:paraId="7A895559"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306C1FC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10</w:t>
            </w:r>
          </w:p>
        </w:tc>
        <w:tc>
          <w:tcPr>
            <w:tcW w:w="2160" w:type="dxa"/>
            <w:tcBorders>
              <w:top w:val="single" w:sz="4" w:space="0" w:color="auto"/>
              <w:left w:val="single" w:sz="4" w:space="0" w:color="auto"/>
              <w:bottom w:val="single" w:sz="4" w:space="0" w:color="auto"/>
              <w:right w:val="single" w:sz="4" w:space="0" w:color="auto"/>
            </w:tcBorders>
            <w:hideMark/>
          </w:tcPr>
          <w:p w14:paraId="3F0C944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tv</w:t>
            </w:r>
          </w:p>
        </w:tc>
        <w:tc>
          <w:tcPr>
            <w:tcW w:w="1530" w:type="dxa"/>
            <w:tcBorders>
              <w:top w:val="single" w:sz="4" w:space="0" w:color="auto"/>
              <w:left w:val="single" w:sz="4" w:space="0" w:color="auto"/>
              <w:bottom w:val="single" w:sz="4" w:space="0" w:color="auto"/>
              <w:right w:val="single" w:sz="4" w:space="0" w:color="auto"/>
            </w:tcBorders>
            <w:hideMark/>
          </w:tcPr>
          <w:p w14:paraId="60A11FF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20550F9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A43F628"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C4768B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 vi</w:t>
            </w:r>
          </w:p>
        </w:tc>
      </w:tr>
      <w:tr w:rsidR="008C58A5" w:rsidRPr="00A52D94" w14:paraId="7D0E781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19C36D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11</w:t>
            </w:r>
          </w:p>
        </w:tc>
        <w:tc>
          <w:tcPr>
            <w:tcW w:w="2160" w:type="dxa"/>
            <w:tcBorders>
              <w:top w:val="single" w:sz="4" w:space="0" w:color="auto"/>
              <w:left w:val="single" w:sz="4" w:space="0" w:color="auto"/>
              <w:bottom w:val="single" w:sz="4" w:space="0" w:color="auto"/>
              <w:right w:val="single" w:sz="4" w:space="0" w:color="auto"/>
            </w:tcBorders>
            <w:hideMark/>
          </w:tcPr>
          <w:p w14:paraId="60F175C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fridge</w:t>
            </w:r>
          </w:p>
        </w:tc>
        <w:tc>
          <w:tcPr>
            <w:tcW w:w="1530" w:type="dxa"/>
            <w:tcBorders>
              <w:top w:val="single" w:sz="4" w:space="0" w:color="auto"/>
              <w:left w:val="single" w:sz="4" w:space="0" w:color="auto"/>
              <w:bottom w:val="single" w:sz="4" w:space="0" w:color="auto"/>
              <w:right w:val="single" w:sz="4" w:space="0" w:color="auto"/>
            </w:tcBorders>
            <w:hideMark/>
          </w:tcPr>
          <w:p w14:paraId="2A3F532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5A6666B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57E9ED8"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05A098B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Tủ lạnh</w:t>
            </w:r>
          </w:p>
        </w:tc>
      </w:tr>
      <w:tr w:rsidR="008C58A5" w:rsidRPr="00A52D94" w14:paraId="05AD2F1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F21261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12</w:t>
            </w:r>
          </w:p>
        </w:tc>
        <w:tc>
          <w:tcPr>
            <w:tcW w:w="2160" w:type="dxa"/>
            <w:tcBorders>
              <w:top w:val="single" w:sz="4" w:space="0" w:color="auto"/>
              <w:left w:val="single" w:sz="4" w:space="0" w:color="auto"/>
              <w:bottom w:val="single" w:sz="4" w:space="0" w:color="auto"/>
              <w:right w:val="single" w:sz="4" w:space="0" w:color="auto"/>
            </w:tcBorders>
            <w:hideMark/>
          </w:tcPr>
          <w:p w14:paraId="25BF8C1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microwave</w:t>
            </w:r>
          </w:p>
        </w:tc>
        <w:tc>
          <w:tcPr>
            <w:tcW w:w="1530" w:type="dxa"/>
            <w:tcBorders>
              <w:top w:val="single" w:sz="4" w:space="0" w:color="auto"/>
              <w:left w:val="single" w:sz="4" w:space="0" w:color="auto"/>
              <w:bottom w:val="single" w:sz="4" w:space="0" w:color="auto"/>
              <w:right w:val="single" w:sz="4" w:space="0" w:color="auto"/>
            </w:tcBorders>
            <w:hideMark/>
          </w:tcPr>
          <w:p w14:paraId="406DFD4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5699C1F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3B202C8"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3F21906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Lò vi sóng</w:t>
            </w:r>
          </w:p>
        </w:tc>
      </w:tr>
      <w:tr w:rsidR="008C58A5" w:rsidRPr="00A52D94" w14:paraId="1CB4F5C9"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FF421E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13</w:t>
            </w:r>
          </w:p>
        </w:tc>
        <w:tc>
          <w:tcPr>
            <w:tcW w:w="2160" w:type="dxa"/>
            <w:tcBorders>
              <w:top w:val="single" w:sz="4" w:space="0" w:color="auto"/>
              <w:left w:val="single" w:sz="4" w:space="0" w:color="auto"/>
              <w:bottom w:val="single" w:sz="4" w:space="0" w:color="auto"/>
              <w:right w:val="single" w:sz="4" w:space="0" w:color="auto"/>
            </w:tcBorders>
            <w:hideMark/>
          </w:tcPr>
          <w:p w14:paraId="33C57CA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roomservice</w:t>
            </w:r>
          </w:p>
        </w:tc>
        <w:tc>
          <w:tcPr>
            <w:tcW w:w="1530" w:type="dxa"/>
            <w:tcBorders>
              <w:top w:val="single" w:sz="4" w:space="0" w:color="auto"/>
              <w:left w:val="single" w:sz="4" w:space="0" w:color="auto"/>
              <w:bottom w:val="single" w:sz="4" w:space="0" w:color="auto"/>
              <w:right w:val="single" w:sz="4" w:space="0" w:color="auto"/>
            </w:tcBorders>
            <w:hideMark/>
          </w:tcPr>
          <w:p w14:paraId="3A4ADA9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64AFE1B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4A72F8AE"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37BB04D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Dịch vụ phòng</w:t>
            </w:r>
          </w:p>
        </w:tc>
      </w:tr>
      <w:tr w:rsidR="008C58A5" w:rsidRPr="00A52D94" w14:paraId="525A383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545DF6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14</w:t>
            </w:r>
          </w:p>
        </w:tc>
        <w:tc>
          <w:tcPr>
            <w:tcW w:w="2160" w:type="dxa"/>
            <w:tcBorders>
              <w:top w:val="single" w:sz="4" w:space="0" w:color="auto"/>
              <w:left w:val="single" w:sz="4" w:space="0" w:color="auto"/>
              <w:bottom w:val="single" w:sz="4" w:space="0" w:color="auto"/>
              <w:right w:val="single" w:sz="4" w:space="0" w:color="auto"/>
            </w:tcBorders>
            <w:hideMark/>
          </w:tcPr>
          <w:p w14:paraId="44988C3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cancellation</w:t>
            </w:r>
          </w:p>
        </w:tc>
        <w:tc>
          <w:tcPr>
            <w:tcW w:w="1530" w:type="dxa"/>
            <w:tcBorders>
              <w:top w:val="single" w:sz="4" w:space="0" w:color="auto"/>
              <w:left w:val="single" w:sz="4" w:space="0" w:color="auto"/>
              <w:bottom w:val="single" w:sz="4" w:space="0" w:color="auto"/>
              <w:right w:val="single" w:sz="4" w:space="0" w:color="auto"/>
            </w:tcBorders>
            <w:hideMark/>
          </w:tcPr>
          <w:p w14:paraId="2B49233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2FD8655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1BB3D60E"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5D2793B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Huỷ bỏ</w:t>
            </w:r>
          </w:p>
        </w:tc>
      </w:tr>
      <w:tr w:rsidR="008C58A5" w:rsidRPr="00A52D94" w14:paraId="1927EC5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A2B1E9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15</w:t>
            </w:r>
          </w:p>
        </w:tc>
        <w:tc>
          <w:tcPr>
            <w:tcW w:w="2160" w:type="dxa"/>
            <w:tcBorders>
              <w:top w:val="single" w:sz="4" w:space="0" w:color="auto"/>
              <w:left w:val="single" w:sz="4" w:space="0" w:color="auto"/>
              <w:bottom w:val="single" w:sz="4" w:space="0" w:color="auto"/>
              <w:right w:val="single" w:sz="4" w:space="0" w:color="auto"/>
            </w:tcBorders>
            <w:hideMark/>
          </w:tcPr>
          <w:p w14:paraId="1341A92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breakfast</w:t>
            </w:r>
          </w:p>
        </w:tc>
        <w:tc>
          <w:tcPr>
            <w:tcW w:w="1530" w:type="dxa"/>
            <w:tcBorders>
              <w:top w:val="single" w:sz="4" w:space="0" w:color="auto"/>
              <w:left w:val="single" w:sz="4" w:space="0" w:color="auto"/>
              <w:bottom w:val="single" w:sz="4" w:space="0" w:color="auto"/>
              <w:right w:val="single" w:sz="4" w:space="0" w:color="auto"/>
            </w:tcBorders>
            <w:hideMark/>
          </w:tcPr>
          <w:p w14:paraId="5903014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TINYINT</w:t>
            </w:r>
          </w:p>
        </w:tc>
        <w:tc>
          <w:tcPr>
            <w:tcW w:w="720" w:type="dxa"/>
            <w:tcBorders>
              <w:top w:val="single" w:sz="4" w:space="0" w:color="auto"/>
              <w:left w:val="single" w:sz="4" w:space="0" w:color="auto"/>
              <w:bottom w:val="single" w:sz="4" w:space="0" w:color="auto"/>
              <w:right w:val="single" w:sz="4" w:space="0" w:color="auto"/>
            </w:tcBorders>
            <w:hideMark/>
          </w:tcPr>
          <w:p w14:paraId="6354DEE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49F82327"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4F6963D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Bữa sáng</w:t>
            </w:r>
          </w:p>
        </w:tc>
      </w:tr>
      <w:tr w:rsidR="008C58A5" w:rsidRPr="00A52D94" w14:paraId="05302F0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BA1EEF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16</w:t>
            </w:r>
          </w:p>
        </w:tc>
        <w:tc>
          <w:tcPr>
            <w:tcW w:w="2160" w:type="dxa"/>
            <w:tcBorders>
              <w:top w:val="single" w:sz="4" w:space="0" w:color="auto"/>
              <w:left w:val="single" w:sz="4" w:space="0" w:color="auto"/>
              <w:bottom w:val="single" w:sz="4" w:space="0" w:color="auto"/>
              <w:right w:val="single" w:sz="4" w:space="0" w:color="auto"/>
            </w:tcBorders>
            <w:hideMark/>
          </w:tcPr>
          <w:p w14:paraId="7E5A3AA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price_per_night</w:t>
            </w:r>
          </w:p>
        </w:tc>
        <w:tc>
          <w:tcPr>
            <w:tcW w:w="1530" w:type="dxa"/>
            <w:tcBorders>
              <w:top w:val="single" w:sz="4" w:space="0" w:color="auto"/>
              <w:left w:val="single" w:sz="4" w:space="0" w:color="auto"/>
              <w:bottom w:val="single" w:sz="4" w:space="0" w:color="auto"/>
              <w:right w:val="single" w:sz="4" w:space="0" w:color="auto"/>
            </w:tcBorders>
            <w:hideMark/>
          </w:tcPr>
          <w:p w14:paraId="6688CAD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28DB9B7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0BE7DE87"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5950A0A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Giá mỗi đêm</w:t>
            </w:r>
          </w:p>
        </w:tc>
      </w:tr>
      <w:tr w:rsidR="008C58A5" w:rsidRPr="00A52D94" w14:paraId="3F0ECF5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4895C9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17</w:t>
            </w:r>
          </w:p>
        </w:tc>
        <w:tc>
          <w:tcPr>
            <w:tcW w:w="2160" w:type="dxa"/>
            <w:tcBorders>
              <w:top w:val="single" w:sz="4" w:space="0" w:color="auto"/>
              <w:left w:val="single" w:sz="4" w:space="0" w:color="auto"/>
              <w:bottom w:val="single" w:sz="4" w:space="0" w:color="auto"/>
              <w:right w:val="single" w:sz="4" w:space="0" w:color="auto"/>
            </w:tcBorders>
            <w:hideMark/>
          </w:tcPr>
          <w:p w14:paraId="44B1CB0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img</w:t>
            </w:r>
          </w:p>
        </w:tc>
        <w:tc>
          <w:tcPr>
            <w:tcW w:w="1530" w:type="dxa"/>
            <w:tcBorders>
              <w:top w:val="single" w:sz="4" w:space="0" w:color="auto"/>
              <w:left w:val="single" w:sz="4" w:space="0" w:color="auto"/>
              <w:bottom w:val="single" w:sz="4" w:space="0" w:color="auto"/>
              <w:right w:val="single" w:sz="4" w:space="0" w:color="auto"/>
            </w:tcBorders>
            <w:hideMark/>
          </w:tcPr>
          <w:p w14:paraId="73C75C0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tcPr>
          <w:p w14:paraId="422376FA"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1080" w:type="dxa"/>
            <w:tcBorders>
              <w:top w:val="single" w:sz="4" w:space="0" w:color="auto"/>
              <w:left w:val="single" w:sz="4" w:space="0" w:color="auto"/>
              <w:bottom w:val="single" w:sz="4" w:space="0" w:color="auto"/>
              <w:right w:val="single" w:sz="4" w:space="0" w:color="auto"/>
            </w:tcBorders>
          </w:tcPr>
          <w:p w14:paraId="65983241"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45" w:type="dxa"/>
            <w:tcBorders>
              <w:top w:val="single" w:sz="4" w:space="0" w:color="auto"/>
              <w:left w:val="single" w:sz="4" w:space="0" w:color="auto"/>
              <w:bottom w:val="single" w:sz="4" w:space="0" w:color="auto"/>
              <w:right w:val="single" w:sz="4" w:space="0" w:color="auto"/>
            </w:tcBorders>
            <w:hideMark/>
          </w:tcPr>
          <w:p w14:paraId="1ACCD4DC" w14:textId="77777777" w:rsidR="008C58A5" w:rsidRPr="00A52D94" w:rsidRDefault="008C58A5" w:rsidP="00904BA8">
            <w:pPr>
              <w:keepNext/>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link hình ảnh</w:t>
            </w:r>
          </w:p>
        </w:tc>
      </w:tr>
    </w:tbl>
    <w:p w14:paraId="363436A2" w14:textId="4CDF0CDE" w:rsidR="008C58A5" w:rsidRPr="00A52D94" w:rsidRDefault="00904BA8" w:rsidP="00904BA8">
      <w:pPr>
        <w:pStyle w:val="Caption"/>
        <w:rPr>
          <w:rFonts w:ascii="Times New Roman" w:hAnsi="Times New Roman" w:cs="Times New Roman"/>
          <w:b w:val="0"/>
          <w:color w:val="000000" w:themeColor="text1"/>
          <w:sz w:val="24"/>
          <w:szCs w:val="24"/>
        </w:rPr>
      </w:pPr>
      <w:bookmarkStart w:id="30" w:name="_Toc532302305"/>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5</w:t>
      </w:r>
      <w:r w:rsidRPr="00A52D94">
        <w:rPr>
          <w:rFonts w:ascii="Times New Roman" w:hAnsi="Times New Roman" w:cs="Times New Roman"/>
        </w:rPr>
        <w:fldChar w:fldCharType="end"/>
      </w:r>
      <w:r w:rsidRPr="00A52D94">
        <w:rPr>
          <w:rFonts w:ascii="Times New Roman" w:hAnsi="Times New Roman" w:cs="Times New Roman"/>
        </w:rPr>
        <w:t>: Table Room</w:t>
      </w:r>
      <w:bookmarkEnd w:id="30"/>
    </w:p>
    <w:p w14:paraId="0C20C763" w14:textId="78887CFF" w:rsidR="008C58A5" w:rsidRPr="00A52D94" w:rsidRDefault="008C58A5" w:rsidP="00274A9F">
      <w:pPr>
        <w:pStyle w:val="Heading1"/>
        <w:numPr>
          <w:ilvl w:val="3"/>
          <w:numId w:val="38"/>
        </w:numPr>
        <w:rPr>
          <w:rFonts w:ascii="Times New Roman" w:hAnsi="Times New Roman" w:cs="Times New Roman"/>
          <w:b w:val="0"/>
          <w:color w:val="365F91" w:themeColor="accent1" w:themeShade="BF"/>
          <w:sz w:val="26"/>
          <w:szCs w:val="26"/>
        </w:rPr>
      </w:pPr>
      <w:r w:rsidRPr="00A52D94">
        <w:rPr>
          <w:rFonts w:ascii="Times New Roman" w:hAnsi="Times New Roman" w:cs="Times New Roman"/>
          <w:sz w:val="26"/>
          <w:szCs w:val="26"/>
        </w:rPr>
        <w:t>User</w:t>
      </w:r>
    </w:p>
    <w:tbl>
      <w:tblPr>
        <w:tblStyle w:val="TableGrid"/>
        <w:tblW w:w="9445" w:type="dxa"/>
        <w:tblLook w:val="04A0" w:firstRow="1" w:lastRow="0" w:firstColumn="1" w:lastColumn="0" w:noHBand="0" w:noVBand="1"/>
      </w:tblPr>
      <w:tblGrid>
        <w:gridCol w:w="715"/>
        <w:gridCol w:w="2160"/>
        <w:gridCol w:w="1530"/>
        <w:gridCol w:w="720"/>
        <w:gridCol w:w="1170"/>
        <w:gridCol w:w="3150"/>
      </w:tblGrid>
      <w:tr w:rsidR="008C58A5" w:rsidRPr="00A52D94" w14:paraId="28188BD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08DCEF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STT</w:t>
            </w:r>
          </w:p>
        </w:tc>
        <w:tc>
          <w:tcPr>
            <w:tcW w:w="2160" w:type="dxa"/>
            <w:tcBorders>
              <w:top w:val="single" w:sz="4" w:space="0" w:color="auto"/>
              <w:left w:val="single" w:sz="4" w:space="0" w:color="auto"/>
              <w:bottom w:val="single" w:sz="4" w:space="0" w:color="auto"/>
              <w:right w:val="single" w:sz="4" w:space="0" w:color="auto"/>
            </w:tcBorders>
            <w:hideMark/>
          </w:tcPr>
          <w:p w14:paraId="3B49EE2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Items</w:t>
            </w:r>
          </w:p>
        </w:tc>
        <w:tc>
          <w:tcPr>
            <w:tcW w:w="1530" w:type="dxa"/>
            <w:tcBorders>
              <w:top w:val="single" w:sz="4" w:space="0" w:color="auto"/>
              <w:left w:val="single" w:sz="4" w:space="0" w:color="auto"/>
              <w:bottom w:val="single" w:sz="4" w:space="0" w:color="auto"/>
              <w:right w:val="single" w:sz="4" w:space="0" w:color="auto"/>
            </w:tcBorders>
            <w:hideMark/>
          </w:tcPr>
          <w:p w14:paraId="1E42949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7B4ACB00"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NA</w:t>
            </w:r>
          </w:p>
        </w:tc>
        <w:tc>
          <w:tcPr>
            <w:tcW w:w="1170" w:type="dxa"/>
            <w:tcBorders>
              <w:top w:val="single" w:sz="4" w:space="0" w:color="auto"/>
              <w:left w:val="single" w:sz="4" w:space="0" w:color="auto"/>
              <w:bottom w:val="single" w:sz="4" w:space="0" w:color="auto"/>
              <w:right w:val="single" w:sz="4" w:space="0" w:color="auto"/>
            </w:tcBorders>
            <w:hideMark/>
          </w:tcPr>
          <w:p w14:paraId="7F5ACC0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Key</w:t>
            </w:r>
          </w:p>
        </w:tc>
        <w:tc>
          <w:tcPr>
            <w:tcW w:w="3150" w:type="dxa"/>
            <w:tcBorders>
              <w:top w:val="single" w:sz="4" w:space="0" w:color="auto"/>
              <w:left w:val="single" w:sz="4" w:space="0" w:color="auto"/>
              <w:bottom w:val="single" w:sz="4" w:space="0" w:color="auto"/>
              <w:right w:val="single" w:sz="4" w:space="0" w:color="auto"/>
            </w:tcBorders>
            <w:hideMark/>
          </w:tcPr>
          <w:p w14:paraId="59518999"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Mô tả</w:t>
            </w:r>
          </w:p>
        </w:tc>
      </w:tr>
      <w:tr w:rsidR="008C58A5" w:rsidRPr="00A52D94" w14:paraId="4F14E8A4" w14:textId="77777777" w:rsidTr="008C58A5">
        <w:trPr>
          <w:trHeight w:val="530"/>
        </w:trPr>
        <w:tc>
          <w:tcPr>
            <w:tcW w:w="715" w:type="dxa"/>
            <w:tcBorders>
              <w:top w:val="single" w:sz="4" w:space="0" w:color="auto"/>
              <w:left w:val="single" w:sz="4" w:space="0" w:color="auto"/>
              <w:bottom w:val="single" w:sz="4" w:space="0" w:color="auto"/>
              <w:right w:val="single" w:sz="4" w:space="0" w:color="auto"/>
            </w:tcBorders>
            <w:hideMark/>
          </w:tcPr>
          <w:p w14:paraId="50B8DDF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w:t>
            </w:r>
          </w:p>
        </w:tc>
        <w:tc>
          <w:tcPr>
            <w:tcW w:w="2160" w:type="dxa"/>
            <w:tcBorders>
              <w:top w:val="single" w:sz="4" w:space="0" w:color="auto"/>
              <w:left w:val="single" w:sz="4" w:space="0" w:color="auto"/>
              <w:bottom w:val="single" w:sz="4" w:space="0" w:color="auto"/>
              <w:right w:val="single" w:sz="4" w:space="0" w:color="auto"/>
            </w:tcBorders>
            <w:hideMark/>
          </w:tcPr>
          <w:p w14:paraId="5F273A8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id</w:t>
            </w:r>
          </w:p>
        </w:tc>
        <w:tc>
          <w:tcPr>
            <w:tcW w:w="1530" w:type="dxa"/>
            <w:tcBorders>
              <w:top w:val="single" w:sz="4" w:space="0" w:color="auto"/>
              <w:left w:val="single" w:sz="4" w:space="0" w:color="auto"/>
              <w:bottom w:val="single" w:sz="4" w:space="0" w:color="auto"/>
              <w:right w:val="single" w:sz="4" w:space="0" w:color="auto"/>
            </w:tcBorders>
            <w:hideMark/>
          </w:tcPr>
          <w:p w14:paraId="7EFDD81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B57ABE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hideMark/>
          </w:tcPr>
          <w:p w14:paraId="1D6B2DD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primary</w:t>
            </w:r>
          </w:p>
        </w:tc>
        <w:tc>
          <w:tcPr>
            <w:tcW w:w="3150" w:type="dxa"/>
            <w:tcBorders>
              <w:top w:val="single" w:sz="4" w:space="0" w:color="auto"/>
              <w:left w:val="single" w:sz="4" w:space="0" w:color="auto"/>
              <w:bottom w:val="single" w:sz="4" w:space="0" w:color="auto"/>
              <w:right w:val="single" w:sz="4" w:space="0" w:color="auto"/>
            </w:tcBorders>
            <w:hideMark/>
          </w:tcPr>
          <w:p w14:paraId="33C95D8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Mã người dùng</w:t>
            </w:r>
          </w:p>
        </w:tc>
      </w:tr>
      <w:tr w:rsidR="008C58A5" w:rsidRPr="00A52D94" w14:paraId="0DCA45A2"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02DC00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w:t>
            </w:r>
          </w:p>
        </w:tc>
        <w:tc>
          <w:tcPr>
            <w:tcW w:w="2160" w:type="dxa"/>
            <w:tcBorders>
              <w:top w:val="single" w:sz="4" w:space="0" w:color="auto"/>
              <w:left w:val="single" w:sz="4" w:space="0" w:color="auto"/>
              <w:bottom w:val="single" w:sz="4" w:space="0" w:color="auto"/>
              <w:right w:val="single" w:sz="4" w:space="0" w:color="auto"/>
            </w:tcBorders>
            <w:hideMark/>
          </w:tcPr>
          <w:p w14:paraId="262DC92E" w14:textId="0B05F379"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w:t>
            </w:r>
            <w:r w:rsidR="008C58A5" w:rsidRPr="00A52D94">
              <w:rPr>
                <w:rFonts w:ascii="Times New Roman" w:hAnsi="Times New Roman" w:cs="Times New Roman"/>
                <w:color w:val="000000" w:themeColor="text1"/>
                <w:sz w:val="26"/>
                <w:szCs w:val="26"/>
              </w:rPr>
              <w:t>ame</w:t>
            </w:r>
          </w:p>
        </w:tc>
        <w:tc>
          <w:tcPr>
            <w:tcW w:w="1530" w:type="dxa"/>
            <w:tcBorders>
              <w:top w:val="single" w:sz="4" w:space="0" w:color="auto"/>
              <w:left w:val="single" w:sz="4" w:space="0" w:color="auto"/>
              <w:bottom w:val="single" w:sz="4" w:space="0" w:color="auto"/>
              <w:right w:val="single" w:sz="4" w:space="0" w:color="auto"/>
            </w:tcBorders>
            <w:hideMark/>
          </w:tcPr>
          <w:p w14:paraId="458BB95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1C52DB7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31BAEE74"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B5A99C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Tên người dùng</w:t>
            </w:r>
          </w:p>
        </w:tc>
      </w:tr>
      <w:tr w:rsidR="008C58A5" w:rsidRPr="00A52D94" w14:paraId="7B624AB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3DDFF5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3</w:t>
            </w:r>
          </w:p>
        </w:tc>
        <w:tc>
          <w:tcPr>
            <w:tcW w:w="2160" w:type="dxa"/>
            <w:tcBorders>
              <w:top w:val="single" w:sz="4" w:space="0" w:color="auto"/>
              <w:left w:val="single" w:sz="4" w:space="0" w:color="auto"/>
              <w:bottom w:val="single" w:sz="4" w:space="0" w:color="auto"/>
              <w:right w:val="single" w:sz="4" w:space="0" w:color="auto"/>
            </w:tcBorders>
            <w:hideMark/>
          </w:tcPr>
          <w:p w14:paraId="16997BE2" w14:textId="66282EF2"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U</w:t>
            </w:r>
            <w:r w:rsidR="008C58A5" w:rsidRPr="00A52D94">
              <w:rPr>
                <w:rFonts w:ascii="Times New Roman" w:hAnsi="Times New Roman" w:cs="Times New Roman"/>
                <w:color w:val="000000" w:themeColor="text1"/>
                <w:sz w:val="26"/>
                <w:szCs w:val="26"/>
              </w:rPr>
              <w:t>sername</w:t>
            </w:r>
          </w:p>
        </w:tc>
        <w:tc>
          <w:tcPr>
            <w:tcW w:w="1530" w:type="dxa"/>
            <w:tcBorders>
              <w:top w:val="single" w:sz="4" w:space="0" w:color="auto"/>
              <w:left w:val="single" w:sz="4" w:space="0" w:color="auto"/>
              <w:bottom w:val="single" w:sz="4" w:space="0" w:color="auto"/>
              <w:right w:val="single" w:sz="4" w:space="0" w:color="auto"/>
            </w:tcBorders>
            <w:hideMark/>
          </w:tcPr>
          <w:p w14:paraId="1932475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38E6F3C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0F23BF3D"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96C50B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Tên đăng nhập</w:t>
            </w:r>
          </w:p>
        </w:tc>
      </w:tr>
      <w:tr w:rsidR="008C58A5" w:rsidRPr="00A52D94" w14:paraId="3F4CFB4C"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4D9F39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4</w:t>
            </w:r>
          </w:p>
        </w:tc>
        <w:tc>
          <w:tcPr>
            <w:tcW w:w="2160" w:type="dxa"/>
            <w:tcBorders>
              <w:top w:val="single" w:sz="4" w:space="0" w:color="auto"/>
              <w:left w:val="single" w:sz="4" w:space="0" w:color="auto"/>
              <w:bottom w:val="single" w:sz="4" w:space="0" w:color="auto"/>
              <w:right w:val="single" w:sz="4" w:space="0" w:color="auto"/>
            </w:tcBorders>
            <w:hideMark/>
          </w:tcPr>
          <w:p w14:paraId="3863249A" w14:textId="75260DF7"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w:t>
            </w:r>
            <w:r w:rsidR="008C58A5" w:rsidRPr="00A52D94">
              <w:rPr>
                <w:rFonts w:ascii="Times New Roman" w:hAnsi="Times New Roman" w:cs="Times New Roman"/>
                <w:color w:val="000000" w:themeColor="text1"/>
                <w:sz w:val="26"/>
                <w:szCs w:val="26"/>
              </w:rPr>
              <w:t>assword</w:t>
            </w:r>
          </w:p>
        </w:tc>
        <w:tc>
          <w:tcPr>
            <w:tcW w:w="1530" w:type="dxa"/>
            <w:tcBorders>
              <w:top w:val="single" w:sz="4" w:space="0" w:color="auto"/>
              <w:left w:val="single" w:sz="4" w:space="0" w:color="auto"/>
              <w:bottom w:val="single" w:sz="4" w:space="0" w:color="auto"/>
              <w:right w:val="single" w:sz="4" w:space="0" w:color="auto"/>
            </w:tcBorders>
            <w:hideMark/>
          </w:tcPr>
          <w:p w14:paraId="4E7FF0A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1D3F0B4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16A19FBB"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1798E1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Mật khẩu</w:t>
            </w:r>
          </w:p>
        </w:tc>
      </w:tr>
      <w:tr w:rsidR="008C58A5" w:rsidRPr="00A52D94" w14:paraId="1992529F"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7515E8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5</w:t>
            </w:r>
          </w:p>
        </w:tc>
        <w:tc>
          <w:tcPr>
            <w:tcW w:w="2160" w:type="dxa"/>
            <w:tcBorders>
              <w:top w:val="single" w:sz="4" w:space="0" w:color="auto"/>
              <w:left w:val="single" w:sz="4" w:space="0" w:color="auto"/>
              <w:bottom w:val="single" w:sz="4" w:space="0" w:color="auto"/>
              <w:right w:val="single" w:sz="4" w:space="0" w:color="auto"/>
            </w:tcBorders>
            <w:hideMark/>
          </w:tcPr>
          <w:p w14:paraId="57A3A181" w14:textId="5BC41E1A"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A</w:t>
            </w:r>
            <w:r w:rsidR="008C58A5" w:rsidRPr="00A52D94">
              <w:rPr>
                <w:rFonts w:ascii="Times New Roman" w:hAnsi="Times New Roman" w:cs="Times New Roman"/>
                <w:color w:val="000000" w:themeColor="text1"/>
                <w:sz w:val="26"/>
                <w:szCs w:val="26"/>
              </w:rPr>
              <w:t>dmin</w:t>
            </w:r>
          </w:p>
        </w:tc>
        <w:tc>
          <w:tcPr>
            <w:tcW w:w="1530" w:type="dxa"/>
            <w:tcBorders>
              <w:top w:val="single" w:sz="4" w:space="0" w:color="auto"/>
              <w:left w:val="single" w:sz="4" w:space="0" w:color="auto"/>
              <w:bottom w:val="single" w:sz="4" w:space="0" w:color="auto"/>
              <w:right w:val="single" w:sz="4" w:space="0" w:color="auto"/>
            </w:tcBorders>
            <w:hideMark/>
          </w:tcPr>
          <w:p w14:paraId="3B77AA8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TINYINY</w:t>
            </w:r>
          </w:p>
        </w:tc>
        <w:tc>
          <w:tcPr>
            <w:tcW w:w="720" w:type="dxa"/>
            <w:tcBorders>
              <w:top w:val="single" w:sz="4" w:space="0" w:color="auto"/>
              <w:left w:val="single" w:sz="4" w:space="0" w:color="auto"/>
              <w:bottom w:val="single" w:sz="4" w:space="0" w:color="auto"/>
              <w:right w:val="single" w:sz="4" w:space="0" w:color="auto"/>
            </w:tcBorders>
            <w:hideMark/>
          </w:tcPr>
          <w:p w14:paraId="78D4EC2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1B73A2F4"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3E3F32F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Quyền admin</w:t>
            </w:r>
          </w:p>
        </w:tc>
      </w:tr>
      <w:tr w:rsidR="008C58A5" w:rsidRPr="00A52D94" w14:paraId="6475911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D78560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6</w:t>
            </w:r>
          </w:p>
        </w:tc>
        <w:tc>
          <w:tcPr>
            <w:tcW w:w="2160" w:type="dxa"/>
            <w:tcBorders>
              <w:top w:val="single" w:sz="4" w:space="0" w:color="auto"/>
              <w:left w:val="single" w:sz="4" w:space="0" w:color="auto"/>
              <w:bottom w:val="single" w:sz="4" w:space="0" w:color="auto"/>
              <w:right w:val="single" w:sz="4" w:space="0" w:color="auto"/>
            </w:tcBorders>
            <w:hideMark/>
          </w:tcPr>
          <w:p w14:paraId="2C895A8F" w14:textId="29C53A57"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w:t>
            </w:r>
            <w:r w:rsidR="008C58A5" w:rsidRPr="00A52D94">
              <w:rPr>
                <w:rFonts w:ascii="Times New Roman" w:hAnsi="Times New Roman" w:cs="Times New Roman"/>
                <w:color w:val="000000" w:themeColor="text1"/>
                <w:sz w:val="26"/>
                <w:szCs w:val="26"/>
              </w:rPr>
              <w:t>ex</w:t>
            </w:r>
          </w:p>
        </w:tc>
        <w:tc>
          <w:tcPr>
            <w:tcW w:w="1530" w:type="dxa"/>
            <w:tcBorders>
              <w:top w:val="single" w:sz="4" w:space="0" w:color="auto"/>
              <w:left w:val="single" w:sz="4" w:space="0" w:color="auto"/>
              <w:bottom w:val="single" w:sz="4" w:space="0" w:color="auto"/>
              <w:right w:val="single" w:sz="4" w:space="0" w:color="auto"/>
            </w:tcBorders>
            <w:hideMark/>
          </w:tcPr>
          <w:p w14:paraId="2C63D7C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D5986C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3E94041D"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F6EB07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Giới tính</w:t>
            </w:r>
          </w:p>
        </w:tc>
      </w:tr>
      <w:tr w:rsidR="008C58A5" w:rsidRPr="00A52D94" w14:paraId="7DA5FF6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D4BE57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7</w:t>
            </w:r>
          </w:p>
        </w:tc>
        <w:tc>
          <w:tcPr>
            <w:tcW w:w="2160" w:type="dxa"/>
            <w:tcBorders>
              <w:top w:val="single" w:sz="4" w:space="0" w:color="auto"/>
              <w:left w:val="single" w:sz="4" w:space="0" w:color="auto"/>
              <w:bottom w:val="single" w:sz="4" w:space="0" w:color="auto"/>
              <w:right w:val="single" w:sz="4" w:space="0" w:color="auto"/>
            </w:tcBorders>
            <w:hideMark/>
          </w:tcPr>
          <w:p w14:paraId="33AFC6DA" w14:textId="471BBDF5"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E</w:t>
            </w:r>
            <w:r w:rsidR="008C58A5" w:rsidRPr="00A52D94">
              <w:rPr>
                <w:rFonts w:ascii="Times New Roman" w:hAnsi="Times New Roman" w:cs="Times New Roman"/>
                <w:color w:val="000000" w:themeColor="text1"/>
                <w:sz w:val="26"/>
                <w:szCs w:val="26"/>
              </w:rPr>
              <w:t>mail</w:t>
            </w:r>
          </w:p>
        </w:tc>
        <w:tc>
          <w:tcPr>
            <w:tcW w:w="1530" w:type="dxa"/>
            <w:tcBorders>
              <w:top w:val="single" w:sz="4" w:space="0" w:color="auto"/>
              <w:left w:val="single" w:sz="4" w:space="0" w:color="auto"/>
              <w:bottom w:val="single" w:sz="4" w:space="0" w:color="auto"/>
              <w:right w:val="single" w:sz="4" w:space="0" w:color="auto"/>
            </w:tcBorders>
            <w:hideMark/>
          </w:tcPr>
          <w:p w14:paraId="796C55E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4C27C44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2CA09C8C"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28A283C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Email</w:t>
            </w:r>
          </w:p>
        </w:tc>
      </w:tr>
      <w:tr w:rsidR="008C58A5" w:rsidRPr="00A52D94" w14:paraId="6A037A69"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443B5E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8</w:t>
            </w:r>
          </w:p>
        </w:tc>
        <w:tc>
          <w:tcPr>
            <w:tcW w:w="2160" w:type="dxa"/>
            <w:tcBorders>
              <w:top w:val="single" w:sz="4" w:space="0" w:color="auto"/>
              <w:left w:val="single" w:sz="4" w:space="0" w:color="auto"/>
              <w:bottom w:val="single" w:sz="4" w:space="0" w:color="auto"/>
              <w:right w:val="single" w:sz="4" w:space="0" w:color="auto"/>
            </w:tcBorders>
            <w:hideMark/>
          </w:tcPr>
          <w:p w14:paraId="14A76F90" w14:textId="36ED68FD"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P</w:t>
            </w:r>
            <w:r w:rsidR="008C58A5" w:rsidRPr="00A52D94">
              <w:rPr>
                <w:rFonts w:ascii="Times New Roman" w:hAnsi="Times New Roman" w:cs="Times New Roman"/>
                <w:color w:val="000000" w:themeColor="text1"/>
                <w:sz w:val="26"/>
                <w:szCs w:val="26"/>
              </w:rPr>
              <w:t>hone</w:t>
            </w:r>
          </w:p>
        </w:tc>
        <w:tc>
          <w:tcPr>
            <w:tcW w:w="1530" w:type="dxa"/>
            <w:tcBorders>
              <w:top w:val="single" w:sz="4" w:space="0" w:color="auto"/>
              <w:left w:val="single" w:sz="4" w:space="0" w:color="auto"/>
              <w:bottom w:val="single" w:sz="4" w:space="0" w:color="auto"/>
              <w:right w:val="single" w:sz="4" w:space="0" w:color="auto"/>
            </w:tcBorders>
            <w:hideMark/>
          </w:tcPr>
          <w:p w14:paraId="766FA3B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33E819A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6A2D7089"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C43398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Số điện thoại</w:t>
            </w:r>
          </w:p>
        </w:tc>
      </w:tr>
      <w:tr w:rsidR="008C58A5" w:rsidRPr="00A52D94" w14:paraId="52CFAA1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27C042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9</w:t>
            </w:r>
          </w:p>
        </w:tc>
        <w:tc>
          <w:tcPr>
            <w:tcW w:w="2160" w:type="dxa"/>
            <w:tcBorders>
              <w:top w:val="single" w:sz="4" w:space="0" w:color="auto"/>
              <w:left w:val="single" w:sz="4" w:space="0" w:color="auto"/>
              <w:bottom w:val="single" w:sz="4" w:space="0" w:color="auto"/>
              <w:right w:val="single" w:sz="4" w:space="0" w:color="auto"/>
            </w:tcBorders>
            <w:hideMark/>
          </w:tcPr>
          <w:p w14:paraId="0AB84F99" w14:textId="51253CEC" w:rsidR="008C58A5" w:rsidRPr="00A52D94" w:rsidRDefault="00F62D2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A</w:t>
            </w:r>
            <w:r w:rsidR="008C58A5" w:rsidRPr="00A52D94">
              <w:rPr>
                <w:rFonts w:ascii="Times New Roman" w:hAnsi="Times New Roman" w:cs="Times New Roman"/>
                <w:color w:val="000000" w:themeColor="text1"/>
                <w:sz w:val="26"/>
                <w:szCs w:val="26"/>
              </w:rPr>
              <w:t>ddress</w:t>
            </w:r>
          </w:p>
        </w:tc>
        <w:tc>
          <w:tcPr>
            <w:tcW w:w="1530" w:type="dxa"/>
            <w:tcBorders>
              <w:top w:val="single" w:sz="4" w:space="0" w:color="auto"/>
              <w:left w:val="single" w:sz="4" w:space="0" w:color="auto"/>
              <w:bottom w:val="single" w:sz="4" w:space="0" w:color="auto"/>
              <w:right w:val="single" w:sz="4" w:space="0" w:color="auto"/>
            </w:tcBorders>
            <w:hideMark/>
          </w:tcPr>
          <w:p w14:paraId="5BD2449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hideMark/>
          </w:tcPr>
          <w:p w14:paraId="2C9F6FC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170" w:type="dxa"/>
            <w:tcBorders>
              <w:top w:val="single" w:sz="4" w:space="0" w:color="auto"/>
              <w:left w:val="single" w:sz="4" w:space="0" w:color="auto"/>
              <w:bottom w:val="single" w:sz="4" w:space="0" w:color="auto"/>
              <w:right w:val="single" w:sz="4" w:space="0" w:color="auto"/>
            </w:tcBorders>
          </w:tcPr>
          <w:p w14:paraId="7B8F6A2C"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7E90E20" w14:textId="77777777" w:rsidR="008C58A5" w:rsidRPr="00A52D94" w:rsidRDefault="008C58A5" w:rsidP="00904BA8">
            <w:pPr>
              <w:keepNext/>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Địa chỉ</w:t>
            </w:r>
          </w:p>
        </w:tc>
      </w:tr>
    </w:tbl>
    <w:p w14:paraId="03BCB3E9" w14:textId="357855C6" w:rsidR="008C58A5" w:rsidRPr="00A52D94" w:rsidRDefault="00904BA8" w:rsidP="00904BA8">
      <w:pPr>
        <w:pStyle w:val="Caption"/>
        <w:rPr>
          <w:rFonts w:ascii="Times New Roman" w:hAnsi="Times New Roman" w:cs="Times New Roman"/>
          <w:b w:val="0"/>
          <w:color w:val="000000" w:themeColor="text1"/>
          <w:sz w:val="24"/>
          <w:szCs w:val="24"/>
        </w:rPr>
      </w:pPr>
      <w:bookmarkStart w:id="31" w:name="_Toc532302306"/>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6</w:t>
      </w:r>
      <w:r w:rsidRPr="00A52D94">
        <w:rPr>
          <w:rFonts w:ascii="Times New Roman" w:hAnsi="Times New Roman" w:cs="Times New Roman"/>
        </w:rPr>
        <w:fldChar w:fldCharType="end"/>
      </w:r>
      <w:r w:rsidRPr="00A52D94">
        <w:rPr>
          <w:rFonts w:ascii="Times New Roman" w:hAnsi="Times New Roman" w:cs="Times New Roman"/>
        </w:rPr>
        <w:t>: Table User</w:t>
      </w:r>
      <w:bookmarkEnd w:id="31"/>
    </w:p>
    <w:p w14:paraId="794EA1AC" w14:textId="77777777" w:rsidR="008C58A5" w:rsidRPr="00A52D94" w:rsidRDefault="008C58A5" w:rsidP="008C58A5">
      <w:pPr>
        <w:ind w:firstLine="720"/>
        <w:rPr>
          <w:rFonts w:ascii="Times New Roman" w:hAnsi="Times New Roman" w:cs="Times New Roman"/>
          <w:b/>
          <w:color w:val="000000" w:themeColor="text1"/>
          <w:sz w:val="24"/>
          <w:szCs w:val="24"/>
        </w:rPr>
      </w:pPr>
    </w:p>
    <w:p w14:paraId="589D2DE2" w14:textId="77777777" w:rsidR="008C58A5" w:rsidRPr="00A52D94" w:rsidRDefault="008C58A5" w:rsidP="008C58A5">
      <w:pPr>
        <w:ind w:firstLine="720"/>
        <w:rPr>
          <w:rFonts w:ascii="Times New Roman" w:hAnsi="Times New Roman" w:cs="Times New Roman"/>
          <w:b/>
          <w:color w:val="000000" w:themeColor="text1"/>
          <w:sz w:val="24"/>
          <w:szCs w:val="24"/>
        </w:rPr>
      </w:pPr>
    </w:p>
    <w:p w14:paraId="20F60E3F" w14:textId="77777777" w:rsidR="008C58A5" w:rsidRPr="00A52D94" w:rsidRDefault="008C58A5" w:rsidP="008C58A5">
      <w:pPr>
        <w:ind w:firstLine="720"/>
        <w:rPr>
          <w:rFonts w:ascii="Times New Roman" w:hAnsi="Times New Roman" w:cs="Times New Roman"/>
          <w:b/>
          <w:color w:val="000000" w:themeColor="text1"/>
          <w:sz w:val="24"/>
          <w:szCs w:val="24"/>
        </w:rPr>
      </w:pPr>
    </w:p>
    <w:p w14:paraId="4EDCE2AA" w14:textId="77777777" w:rsidR="00274A9F" w:rsidRPr="00A52D94" w:rsidRDefault="00274A9F">
      <w:pPr>
        <w:widowControl/>
        <w:suppressAutoHyphens w:val="0"/>
        <w:spacing w:after="0" w:line="240" w:lineRule="auto"/>
        <w:jc w:val="left"/>
        <w:rPr>
          <w:rFonts w:ascii="Times New Roman" w:eastAsia="MS Gothic" w:hAnsi="Times New Roman" w:cs="Times New Roman"/>
          <w:b/>
          <w:color w:val="951B13"/>
          <w:sz w:val="26"/>
          <w:szCs w:val="26"/>
        </w:rPr>
      </w:pPr>
      <w:r w:rsidRPr="00A52D94">
        <w:rPr>
          <w:rFonts w:ascii="Times New Roman" w:hAnsi="Times New Roman" w:cs="Times New Roman"/>
        </w:rPr>
        <w:br w:type="page"/>
      </w:r>
    </w:p>
    <w:p w14:paraId="1A8D43E2" w14:textId="772B2FFD" w:rsidR="008C58A5" w:rsidRPr="00A52D94"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b w:val="0"/>
          <w:color w:val="365F91" w:themeColor="accent1" w:themeShade="BF"/>
        </w:rPr>
      </w:pPr>
      <w:r w:rsidRPr="00A52D94">
        <w:rPr>
          <w:rFonts w:ascii="Times New Roman" w:hAnsi="Times New Roman" w:cs="Times New Roman"/>
        </w:rPr>
        <w:lastRenderedPageBreak/>
        <w:t>Book</w:t>
      </w:r>
    </w:p>
    <w:tbl>
      <w:tblPr>
        <w:tblStyle w:val="TableGrid"/>
        <w:tblW w:w="0" w:type="auto"/>
        <w:tblLook w:val="04A0" w:firstRow="1" w:lastRow="0" w:firstColumn="1" w:lastColumn="0" w:noHBand="0" w:noVBand="1"/>
      </w:tblPr>
      <w:tblGrid>
        <w:gridCol w:w="715"/>
        <w:gridCol w:w="1340"/>
        <w:gridCol w:w="978"/>
        <w:gridCol w:w="701"/>
        <w:gridCol w:w="1228"/>
        <w:gridCol w:w="3808"/>
      </w:tblGrid>
      <w:tr w:rsidR="008C58A5" w:rsidRPr="00A52D94" w14:paraId="6CCF734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3871E309"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STT</w:t>
            </w:r>
          </w:p>
        </w:tc>
        <w:tc>
          <w:tcPr>
            <w:tcW w:w="1350" w:type="dxa"/>
            <w:tcBorders>
              <w:top w:val="single" w:sz="4" w:space="0" w:color="auto"/>
              <w:left w:val="single" w:sz="4" w:space="0" w:color="auto"/>
              <w:bottom w:val="single" w:sz="4" w:space="0" w:color="auto"/>
              <w:right w:val="single" w:sz="4" w:space="0" w:color="auto"/>
            </w:tcBorders>
            <w:hideMark/>
          </w:tcPr>
          <w:p w14:paraId="041F910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Items</w:t>
            </w:r>
          </w:p>
        </w:tc>
        <w:tc>
          <w:tcPr>
            <w:tcW w:w="990" w:type="dxa"/>
            <w:tcBorders>
              <w:top w:val="single" w:sz="4" w:space="0" w:color="auto"/>
              <w:left w:val="single" w:sz="4" w:space="0" w:color="auto"/>
              <w:bottom w:val="single" w:sz="4" w:space="0" w:color="auto"/>
              <w:right w:val="single" w:sz="4" w:space="0" w:color="auto"/>
            </w:tcBorders>
            <w:hideMark/>
          </w:tcPr>
          <w:p w14:paraId="4A0AD12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1C07377D"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NA</w:t>
            </w:r>
          </w:p>
        </w:tc>
        <w:tc>
          <w:tcPr>
            <w:tcW w:w="1260" w:type="dxa"/>
            <w:tcBorders>
              <w:top w:val="single" w:sz="4" w:space="0" w:color="auto"/>
              <w:left w:val="single" w:sz="4" w:space="0" w:color="auto"/>
              <w:bottom w:val="single" w:sz="4" w:space="0" w:color="auto"/>
              <w:right w:val="single" w:sz="4" w:space="0" w:color="auto"/>
            </w:tcBorders>
            <w:hideMark/>
          </w:tcPr>
          <w:p w14:paraId="5BE87A3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Key</w:t>
            </w:r>
          </w:p>
        </w:tc>
        <w:tc>
          <w:tcPr>
            <w:tcW w:w="4315" w:type="dxa"/>
            <w:tcBorders>
              <w:top w:val="single" w:sz="4" w:space="0" w:color="auto"/>
              <w:left w:val="single" w:sz="4" w:space="0" w:color="auto"/>
              <w:bottom w:val="single" w:sz="4" w:space="0" w:color="auto"/>
              <w:right w:val="single" w:sz="4" w:space="0" w:color="auto"/>
            </w:tcBorders>
            <w:hideMark/>
          </w:tcPr>
          <w:p w14:paraId="00A59EF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Mô tả</w:t>
            </w:r>
          </w:p>
        </w:tc>
      </w:tr>
      <w:tr w:rsidR="008C58A5" w:rsidRPr="00A52D94" w14:paraId="2CCB071E"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D85F13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w:t>
            </w:r>
          </w:p>
        </w:tc>
        <w:tc>
          <w:tcPr>
            <w:tcW w:w="1350" w:type="dxa"/>
            <w:tcBorders>
              <w:top w:val="single" w:sz="4" w:space="0" w:color="auto"/>
              <w:left w:val="single" w:sz="4" w:space="0" w:color="auto"/>
              <w:bottom w:val="single" w:sz="4" w:space="0" w:color="auto"/>
              <w:right w:val="single" w:sz="4" w:space="0" w:color="auto"/>
            </w:tcBorders>
            <w:hideMark/>
          </w:tcPr>
          <w:p w14:paraId="46848801"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id</w:t>
            </w:r>
          </w:p>
        </w:tc>
        <w:tc>
          <w:tcPr>
            <w:tcW w:w="990" w:type="dxa"/>
            <w:tcBorders>
              <w:top w:val="single" w:sz="4" w:space="0" w:color="auto"/>
              <w:left w:val="single" w:sz="4" w:space="0" w:color="auto"/>
              <w:bottom w:val="single" w:sz="4" w:space="0" w:color="auto"/>
              <w:right w:val="single" w:sz="4" w:space="0" w:color="auto"/>
            </w:tcBorders>
            <w:hideMark/>
          </w:tcPr>
          <w:p w14:paraId="656255E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887041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3EB5D461"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primary</w:t>
            </w:r>
          </w:p>
        </w:tc>
        <w:tc>
          <w:tcPr>
            <w:tcW w:w="4315" w:type="dxa"/>
            <w:tcBorders>
              <w:top w:val="single" w:sz="4" w:space="0" w:color="auto"/>
              <w:left w:val="single" w:sz="4" w:space="0" w:color="auto"/>
              <w:bottom w:val="single" w:sz="4" w:space="0" w:color="auto"/>
              <w:right w:val="single" w:sz="4" w:space="0" w:color="auto"/>
            </w:tcBorders>
            <w:hideMark/>
          </w:tcPr>
          <w:p w14:paraId="60A17324"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 số</w:t>
            </w:r>
          </w:p>
        </w:tc>
      </w:tr>
      <w:tr w:rsidR="008C58A5" w:rsidRPr="00A52D94" w14:paraId="652C6757"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3DCD7F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w:t>
            </w:r>
          </w:p>
        </w:tc>
        <w:tc>
          <w:tcPr>
            <w:tcW w:w="1350" w:type="dxa"/>
            <w:tcBorders>
              <w:top w:val="single" w:sz="4" w:space="0" w:color="auto"/>
              <w:left w:val="single" w:sz="4" w:space="0" w:color="auto"/>
              <w:bottom w:val="single" w:sz="4" w:space="0" w:color="auto"/>
              <w:right w:val="single" w:sz="4" w:space="0" w:color="auto"/>
            </w:tcBorders>
            <w:hideMark/>
          </w:tcPr>
          <w:p w14:paraId="4A564FA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user_id</w:t>
            </w:r>
          </w:p>
        </w:tc>
        <w:tc>
          <w:tcPr>
            <w:tcW w:w="990" w:type="dxa"/>
            <w:tcBorders>
              <w:top w:val="single" w:sz="4" w:space="0" w:color="auto"/>
              <w:left w:val="single" w:sz="4" w:space="0" w:color="auto"/>
              <w:bottom w:val="single" w:sz="4" w:space="0" w:color="auto"/>
              <w:right w:val="single" w:sz="4" w:space="0" w:color="auto"/>
            </w:tcBorders>
            <w:hideMark/>
          </w:tcPr>
          <w:p w14:paraId="6C39F46F"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663267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24C7322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08DB6E8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 người dùng</w:t>
            </w:r>
          </w:p>
        </w:tc>
      </w:tr>
      <w:tr w:rsidR="008C58A5" w:rsidRPr="00A52D94" w14:paraId="3919326D"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385722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3</w:t>
            </w:r>
          </w:p>
        </w:tc>
        <w:tc>
          <w:tcPr>
            <w:tcW w:w="1350" w:type="dxa"/>
            <w:tcBorders>
              <w:top w:val="single" w:sz="4" w:space="0" w:color="auto"/>
              <w:left w:val="single" w:sz="4" w:space="0" w:color="auto"/>
              <w:bottom w:val="single" w:sz="4" w:space="0" w:color="auto"/>
              <w:right w:val="single" w:sz="4" w:space="0" w:color="auto"/>
            </w:tcBorders>
            <w:hideMark/>
          </w:tcPr>
          <w:p w14:paraId="617A5F6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room_id</w:t>
            </w:r>
          </w:p>
        </w:tc>
        <w:tc>
          <w:tcPr>
            <w:tcW w:w="990" w:type="dxa"/>
            <w:tcBorders>
              <w:top w:val="single" w:sz="4" w:space="0" w:color="auto"/>
              <w:left w:val="single" w:sz="4" w:space="0" w:color="auto"/>
              <w:bottom w:val="single" w:sz="4" w:space="0" w:color="auto"/>
              <w:right w:val="single" w:sz="4" w:space="0" w:color="auto"/>
            </w:tcBorders>
            <w:hideMark/>
          </w:tcPr>
          <w:p w14:paraId="2EAA9C4E"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23B246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11F0ECAC"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62B4471E"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 phòng</w:t>
            </w:r>
          </w:p>
        </w:tc>
      </w:tr>
      <w:tr w:rsidR="008C58A5" w:rsidRPr="00A52D94" w14:paraId="24FBB02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6B041F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4</w:t>
            </w:r>
          </w:p>
        </w:tc>
        <w:tc>
          <w:tcPr>
            <w:tcW w:w="1350" w:type="dxa"/>
            <w:tcBorders>
              <w:top w:val="single" w:sz="4" w:space="0" w:color="auto"/>
              <w:left w:val="single" w:sz="4" w:space="0" w:color="auto"/>
              <w:bottom w:val="single" w:sz="4" w:space="0" w:color="auto"/>
              <w:right w:val="single" w:sz="4" w:space="0" w:color="auto"/>
            </w:tcBorders>
            <w:hideMark/>
          </w:tcPr>
          <w:p w14:paraId="02E037D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check_in</w:t>
            </w:r>
          </w:p>
        </w:tc>
        <w:tc>
          <w:tcPr>
            <w:tcW w:w="990" w:type="dxa"/>
            <w:tcBorders>
              <w:top w:val="single" w:sz="4" w:space="0" w:color="auto"/>
              <w:left w:val="single" w:sz="4" w:space="0" w:color="auto"/>
              <w:bottom w:val="single" w:sz="4" w:space="0" w:color="auto"/>
              <w:right w:val="single" w:sz="4" w:space="0" w:color="auto"/>
            </w:tcBorders>
            <w:hideMark/>
          </w:tcPr>
          <w:p w14:paraId="6ECAFE0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DATE</w:t>
            </w:r>
          </w:p>
        </w:tc>
        <w:tc>
          <w:tcPr>
            <w:tcW w:w="720" w:type="dxa"/>
            <w:tcBorders>
              <w:top w:val="single" w:sz="4" w:space="0" w:color="auto"/>
              <w:left w:val="single" w:sz="4" w:space="0" w:color="auto"/>
              <w:bottom w:val="single" w:sz="4" w:space="0" w:color="auto"/>
              <w:right w:val="single" w:sz="4" w:space="0" w:color="auto"/>
            </w:tcBorders>
            <w:hideMark/>
          </w:tcPr>
          <w:p w14:paraId="7C806B5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tcPr>
          <w:p w14:paraId="65A227A4"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4315" w:type="dxa"/>
            <w:tcBorders>
              <w:top w:val="single" w:sz="4" w:space="0" w:color="auto"/>
              <w:left w:val="single" w:sz="4" w:space="0" w:color="auto"/>
              <w:bottom w:val="single" w:sz="4" w:space="0" w:color="auto"/>
              <w:right w:val="single" w:sz="4" w:space="0" w:color="auto"/>
            </w:tcBorders>
            <w:hideMark/>
          </w:tcPr>
          <w:p w14:paraId="18D7AC5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Ngày thuê phòng</w:t>
            </w:r>
          </w:p>
        </w:tc>
      </w:tr>
      <w:tr w:rsidR="008C58A5" w:rsidRPr="00A52D94" w14:paraId="38F5ADF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66A13EC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5</w:t>
            </w:r>
          </w:p>
        </w:tc>
        <w:tc>
          <w:tcPr>
            <w:tcW w:w="1350" w:type="dxa"/>
            <w:tcBorders>
              <w:top w:val="single" w:sz="4" w:space="0" w:color="auto"/>
              <w:left w:val="single" w:sz="4" w:space="0" w:color="auto"/>
              <w:bottom w:val="single" w:sz="4" w:space="0" w:color="auto"/>
              <w:right w:val="single" w:sz="4" w:space="0" w:color="auto"/>
            </w:tcBorders>
            <w:hideMark/>
          </w:tcPr>
          <w:p w14:paraId="52F323A0"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check_out</w:t>
            </w:r>
          </w:p>
        </w:tc>
        <w:tc>
          <w:tcPr>
            <w:tcW w:w="990" w:type="dxa"/>
            <w:tcBorders>
              <w:top w:val="single" w:sz="4" w:space="0" w:color="auto"/>
              <w:left w:val="single" w:sz="4" w:space="0" w:color="auto"/>
              <w:bottom w:val="single" w:sz="4" w:space="0" w:color="auto"/>
              <w:right w:val="single" w:sz="4" w:space="0" w:color="auto"/>
            </w:tcBorders>
            <w:hideMark/>
          </w:tcPr>
          <w:p w14:paraId="54AA933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DATE</w:t>
            </w:r>
          </w:p>
        </w:tc>
        <w:tc>
          <w:tcPr>
            <w:tcW w:w="720" w:type="dxa"/>
            <w:tcBorders>
              <w:top w:val="single" w:sz="4" w:space="0" w:color="auto"/>
              <w:left w:val="single" w:sz="4" w:space="0" w:color="auto"/>
              <w:bottom w:val="single" w:sz="4" w:space="0" w:color="auto"/>
              <w:right w:val="single" w:sz="4" w:space="0" w:color="auto"/>
            </w:tcBorders>
            <w:hideMark/>
          </w:tcPr>
          <w:p w14:paraId="2EDE292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tcPr>
          <w:p w14:paraId="1BDE83C8"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4315" w:type="dxa"/>
            <w:tcBorders>
              <w:top w:val="single" w:sz="4" w:space="0" w:color="auto"/>
              <w:left w:val="single" w:sz="4" w:space="0" w:color="auto"/>
              <w:bottom w:val="single" w:sz="4" w:space="0" w:color="auto"/>
              <w:right w:val="single" w:sz="4" w:space="0" w:color="auto"/>
            </w:tcBorders>
            <w:hideMark/>
          </w:tcPr>
          <w:p w14:paraId="427260BB" w14:textId="77777777" w:rsidR="008C58A5" w:rsidRPr="00A52D94" w:rsidRDefault="008C58A5" w:rsidP="004E1613">
            <w:pPr>
              <w:keepNext/>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Ngày trả phòng</w:t>
            </w:r>
          </w:p>
        </w:tc>
      </w:tr>
    </w:tbl>
    <w:p w14:paraId="441EBF62" w14:textId="3CAEA4A8" w:rsidR="008C58A5" w:rsidRPr="00A52D94" w:rsidRDefault="004E1613" w:rsidP="004E1613">
      <w:pPr>
        <w:pStyle w:val="Caption"/>
        <w:rPr>
          <w:rFonts w:ascii="Times New Roman" w:hAnsi="Times New Roman" w:cs="Times New Roman"/>
          <w:b w:val="0"/>
          <w:color w:val="000000" w:themeColor="text1"/>
          <w:sz w:val="24"/>
          <w:szCs w:val="24"/>
        </w:rPr>
      </w:pPr>
      <w:bookmarkStart w:id="32" w:name="_Toc532302307"/>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7</w:t>
      </w:r>
      <w:r w:rsidRPr="00A52D94">
        <w:rPr>
          <w:rFonts w:ascii="Times New Roman" w:hAnsi="Times New Roman" w:cs="Times New Roman"/>
        </w:rPr>
        <w:fldChar w:fldCharType="end"/>
      </w:r>
      <w:r w:rsidRPr="00A52D94">
        <w:rPr>
          <w:rFonts w:ascii="Times New Roman" w:hAnsi="Times New Roman" w:cs="Times New Roman"/>
        </w:rPr>
        <w:t>: Table Book</w:t>
      </w:r>
      <w:bookmarkEnd w:id="32"/>
    </w:p>
    <w:p w14:paraId="6AA0DB5B" w14:textId="6815FCA0" w:rsidR="008C58A5" w:rsidRPr="00A52D94"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b w:val="0"/>
          <w:color w:val="365F91" w:themeColor="accent1" w:themeShade="BF"/>
        </w:rPr>
      </w:pPr>
      <w:r w:rsidRPr="00A52D94">
        <w:rPr>
          <w:rFonts w:ascii="Times New Roman" w:hAnsi="Times New Roman" w:cs="Times New Roman"/>
        </w:rPr>
        <w:t>favorite_hotel</w:t>
      </w:r>
    </w:p>
    <w:tbl>
      <w:tblPr>
        <w:tblStyle w:val="TableGrid"/>
        <w:tblW w:w="0" w:type="auto"/>
        <w:tblLook w:val="04A0" w:firstRow="1" w:lastRow="0" w:firstColumn="1" w:lastColumn="0" w:noHBand="0" w:noVBand="1"/>
      </w:tblPr>
      <w:tblGrid>
        <w:gridCol w:w="715"/>
        <w:gridCol w:w="1312"/>
        <w:gridCol w:w="962"/>
        <w:gridCol w:w="703"/>
        <w:gridCol w:w="1230"/>
        <w:gridCol w:w="3848"/>
      </w:tblGrid>
      <w:tr w:rsidR="008C58A5" w:rsidRPr="00A52D94" w14:paraId="39A46F35"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380C1A3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STT</w:t>
            </w:r>
          </w:p>
        </w:tc>
        <w:tc>
          <w:tcPr>
            <w:tcW w:w="1350" w:type="dxa"/>
            <w:tcBorders>
              <w:top w:val="single" w:sz="4" w:space="0" w:color="auto"/>
              <w:left w:val="single" w:sz="4" w:space="0" w:color="auto"/>
              <w:bottom w:val="single" w:sz="4" w:space="0" w:color="auto"/>
              <w:right w:val="single" w:sz="4" w:space="0" w:color="auto"/>
            </w:tcBorders>
            <w:hideMark/>
          </w:tcPr>
          <w:p w14:paraId="43564F87"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Items</w:t>
            </w:r>
          </w:p>
        </w:tc>
        <w:tc>
          <w:tcPr>
            <w:tcW w:w="990" w:type="dxa"/>
            <w:tcBorders>
              <w:top w:val="single" w:sz="4" w:space="0" w:color="auto"/>
              <w:left w:val="single" w:sz="4" w:space="0" w:color="auto"/>
              <w:bottom w:val="single" w:sz="4" w:space="0" w:color="auto"/>
              <w:right w:val="single" w:sz="4" w:space="0" w:color="auto"/>
            </w:tcBorders>
            <w:hideMark/>
          </w:tcPr>
          <w:p w14:paraId="6135B39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6436FDD2"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NA</w:t>
            </w:r>
          </w:p>
        </w:tc>
        <w:tc>
          <w:tcPr>
            <w:tcW w:w="1260" w:type="dxa"/>
            <w:tcBorders>
              <w:top w:val="single" w:sz="4" w:space="0" w:color="auto"/>
              <w:left w:val="single" w:sz="4" w:space="0" w:color="auto"/>
              <w:bottom w:val="single" w:sz="4" w:space="0" w:color="auto"/>
              <w:right w:val="single" w:sz="4" w:space="0" w:color="auto"/>
            </w:tcBorders>
            <w:hideMark/>
          </w:tcPr>
          <w:p w14:paraId="2CB43EF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Key</w:t>
            </w:r>
          </w:p>
        </w:tc>
        <w:tc>
          <w:tcPr>
            <w:tcW w:w="4315" w:type="dxa"/>
            <w:tcBorders>
              <w:top w:val="single" w:sz="4" w:space="0" w:color="auto"/>
              <w:left w:val="single" w:sz="4" w:space="0" w:color="auto"/>
              <w:bottom w:val="single" w:sz="4" w:space="0" w:color="auto"/>
              <w:right w:val="single" w:sz="4" w:space="0" w:color="auto"/>
            </w:tcBorders>
            <w:hideMark/>
          </w:tcPr>
          <w:p w14:paraId="19DFCC11"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Mô tả</w:t>
            </w:r>
          </w:p>
        </w:tc>
      </w:tr>
      <w:tr w:rsidR="008C58A5" w:rsidRPr="00A52D94" w14:paraId="31E24A3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44B259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w:t>
            </w:r>
          </w:p>
        </w:tc>
        <w:tc>
          <w:tcPr>
            <w:tcW w:w="1350" w:type="dxa"/>
            <w:tcBorders>
              <w:top w:val="single" w:sz="4" w:space="0" w:color="auto"/>
              <w:left w:val="single" w:sz="4" w:space="0" w:color="auto"/>
              <w:bottom w:val="single" w:sz="4" w:space="0" w:color="auto"/>
              <w:right w:val="single" w:sz="4" w:space="0" w:color="auto"/>
            </w:tcBorders>
            <w:hideMark/>
          </w:tcPr>
          <w:p w14:paraId="01EDC37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id</w:t>
            </w:r>
          </w:p>
        </w:tc>
        <w:tc>
          <w:tcPr>
            <w:tcW w:w="990" w:type="dxa"/>
            <w:tcBorders>
              <w:top w:val="single" w:sz="4" w:space="0" w:color="auto"/>
              <w:left w:val="single" w:sz="4" w:space="0" w:color="auto"/>
              <w:bottom w:val="single" w:sz="4" w:space="0" w:color="auto"/>
              <w:right w:val="single" w:sz="4" w:space="0" w:color="auto"/>
            </w:tcBorders>
            <w:hideMark/>
          </w:tcPr>
          <w:p w14:paraId="197042F0"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2C4A61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4D2493F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primary</w:t>
            </w:r>
          </w:p>
        </w:tc>
        <w:tc>
          <w:tcPr>
            <w:tcW w:w="4315" w:type="dxa"/>
            <w:tcBorders>
              <w:top w:val="single" w:sz="4" w:space="0" w:color="auto"/>
              <w:left w:val="single" w:sz="4" w:space="0" w:color="auto"/>
              <w:bottom w:val="single" w:sz="4" w:space="0" w:color="auto"/>
              <w:right w:val="single" w:sz="4" w:space="0" w:color="auto"/>
            </w:tcBorders>
            <w:hideMark/>
          </w:tcPr>
          <w:p w14:paraId="0F4DAC9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w:t>
            </w:r>
          </w:p>
        </w:tc>
      </w:tr>
      <w:tr w:rsidR="008C58A5" w:rsidRPr="00A52D94" w14:paraId="6658C32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145C60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w:t>
            </w:r>
          </w:p>
        </w:tc>
        <w:tc>
          <w:tcPr>
            <w:tcW w:w="1350" w:type="dxa"/>
            <w:tcBorders>
              <w:top w:val="single" w:sz="4" w:space="0" w:color="auto"/>
              <w:left w:val="single" w:sz="4" w:space="0" w:color="auto"/>
              <w:bottom w:val="single" w:sz="4" w:space="0" w:color="auto"/>
              <w:right w:val="single" w:sz="4" w:space="0" w:color="auto"/>
            </w:tcBorders>
            <w:hideMark/>
          </w:tcPr>
          <w:p w14:paraId="7CCB7852"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user_id</w:t>
            </w:r>
          </w:p>
        </w:tc>
        <w:tc>
          <w:tcPr>
            <w:tcW w:w="990" w:type="dxa"/>
            <w:tcBorders>
              <w:top w:val="single" w:sz="4" w:space="0" w:color="auto"/>
              <w:left w:val="single" w:sz="4" w:space="0" w:color="auto"/>
              <w:bottom w:val="single" w:sz="4" w:space="0" w:color="auto"/>
              <w:right w:val="single" w:sz="4" w:space="0" w:color="auto"/>
            </w:tcBorders>
            <w:hideMark/>
          </w:tcPr>
          <w:p w14:paraId="24D3EA4F"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70D0B0B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11192CE9"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0DDCB001"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 người dùng</w:t>
            </w:r>
          </w:p>
        </w:tc>
      </w:tr>
      <w:tr w:rsidR="008C58A5" w:rsidRPr="00A52D94" w14:paraId="441BCAD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6443A4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3</w:t>
            </w:r>
          </w:p>
        </w:tc>
        <w:tc>
          <w:tcPr>
            <w:tcW w:w="1350" w:type="dxa"/>
            <w:tcBorders>
              <w:top w:val="single" w:sz="4" w:space="0" w:color="auto"/>
              <w:left w:val="single" w:sz="4" w:space="0" w:color="auto"/>
              <w:bottom w:val="single" w:sz="4" w:space="0" w:color="auto"/>
              <w:right w:val="single" w:sz="4" w:space="0" w:color="auto"/>
            </w:tcBorders>
            <w:hideMark/>
          </w:tcPr>
          <w:p w14:paraId="327CF16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hotel_id</w:t>
            </w:r>
          </w:p>
        </w:tc>
        <w:tc>
          <w:tcPr>
            <w:tcW w:w="990" w:type="dxa"/>
            <w:tcBorders>
              <w:top w:val="single" w:sz="4" w:space="0" w:color="auto"/>
              <w:left w:val="single" w:sz="4" w:space="0" w:color="auto"/>
              <w:bottom w:val="single" w:sz="4" w:space="0" w:color="auto"/>
              <w:right w:val="single" w:sz="4" w:space="0" w:color="auto"/>
            </w:tcBorders>
            <w:hideMark/>
          </w:tcPr>
          <w:p w14:paraId="7E4642C0"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87BB86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260" w:type="dxa"/>
            <w:tcBorders>
              <w:top w:val="single" w:sz="4" w:space="0" w:color="auto"/>
              <w:left w:val="single" w:sz="4" w:space="0" w:color="auto"/>
              <w:bottom w:val="single" w:sz="4" w:space="0" w:color="auto"/>
              <w:right w:val="single" w:sz="4" w:space="0" w:color="auto"/>
            </w:tcBorders>
            <w:hideMark/>
          </w:tcPr>
          <w:p w14:paraId="6D5D728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foreign</w:t>
            </w:r>
          </w:p>
        </w:tc>
        <w:tc>
          <w:tcPr>
            <w:tcW w:w="4315" w:type="dxa"/>
            <w:tcBorders>
              <w:top w:val="single" w:sz="4" w:space="0" w:color="auto"/>
              <w:left w:val="single" w:sz="4" w:space="0" w:color="auto"/>
              <w:bottom w:val="single" w:sz="4" w:space="0" w:color="auto"/>
              <w:right w:val="single" w:sz="4" w:space="0" w:color="auto"/>
            </w:tcBorders>
            <w:hideMark/>
          </w:tcPr>
          <w:p w14:paraId="34FF603D" w14:textId="77777777" w:rsidR="008C58A5" w:rsidRPr="00A52D94" w:rsidRDefault="008C58A5" w:rsidP="004D6F18">
            <w:pPr>
              <w:keepNext/>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 khách sạn</w:t>
            </w:r>
          </w:p>
        </w:tc>
      </w:tr>
    </w:tbl>
    <w:p w14:paraId="794098C7" w14:textId="56320FCC" w:rsidR="008C58A5" w:rsidRPr="00A52D94" w:rsidRDefault="004D6F18" w:rsidP="004D6F18">
      <w:pPr>
        <w:pStyle w:val="Caption"/>
        <w:rPr>
          <w:rFonts w:ascii="Times New Roman" w:hAnsi="Times New Roman" w:cs="Times New Roman"/>
          <w:b w:val="0"/>
          <w:color w:val="000000" w:themeColor="text1"/>
          <w:sz w:val="24"/>
          <w:szCs w:val="24"/>
        </w:rPr>
      </w:pPr>
      <w:bookmarkStart w:id="33" w:name="_Toc532302308"/>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8</w:t>
      </w:r>
      <w:r w:rsidRPr="00A52D94">
        <w:rPr>
          <w:rFonts w:ascii="Times New Roman" w:hAnsi="Times New Roman" w:cs="Times New Roman"/>
        </w:rPr>
        <w:fldChar w:fldCharType="end"/>
      </w:r>
      <w:r w:rsidRPr="00A52D94">
        <w:rPr>
          <w:rFonts w:ascii="Times New Roman" w:hAnsi="Times New Roman" w:cs="Times New Roman"/>
        </w:rPr>
        <w:t>: Table Favorite Hotel</w:t>
      </w:r>
      <w:bookmarkEnd w:id="33"/>
    </w:p>
    <w:p w14:paraId="3E31F6DD" w14:textId="766AA2F5" w:rsidR="008C58A5" w:rsidRPr="00A52D94" w:rsidRDefault="008C58A5" w:rsidP="00274A9F">
      <w:pPr>
        <w:pStyle w:val="Heading2"/>
        <w:keepLines/>
        <w:widowControl/>
        <w:numPr>
          <w:ilvl w:val="3"/>
          <w:numId w:val="38"/>
        </w:numPr>
        <w:suppressAutoHyphens w:val="0"/>
        <w:spacing w:before="40" w:after="0" w:line="256" w:lineRule="auto"/>
        <w:rPr>
          <w:rFonts w:ascii="Times New Roman" w:hAnsi="Times New Roman" w:cs="Times New Roman"/>
          <w:b w:val="0"/>
          <w:color w:val="365F91" w:themeColor="accent1" w:themeShade="BF"/>
        </w:rPr>
      </w:pPr>
      <w:r w:rsidRPr="00A52D94">
        <w:rPr>
          <w:rFonts w:ascii="Times New Roman" w:hAnsi="Times New Roman" w:cs="Times New Roman"/>
        </w:rPr>
        <w:t>review</w:t>
      </w:r>
    </w:p>
    <w:tbl>
      <w:tblPr>
        <w:tblStyle w:val="TableGrid"/>
        <w:tblW w:w="0" w:type="auto"/>
        <w:tblLook w:val="04A0" w:firstRow="1" w:lastRow="0" w:firstColumn="1" w:lastColumn="0" w:noHBand="0" w:noVBand="1"/>
      </w:tblPr>
      <w:tblGrid>
        <w:gridCol w:w="713"/>
        <w:gridCol w:w="1344"/>
        <w:gridCol w:w="1523"/>
        <w:gridCol w:w="698"/>
        <w:gridCol w:w="1073"/>
        <w:gridCol w:w="3419"/>
      </w:tblGrid>
      <w:tr w:rsidR="008C58A5" w:rsidRPr="00A52D94" w14:paraId="24D20121"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DD85DC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STT</w:t>
            </w:r>
          </w:p>
        </w:tc>
        <w:tc>
          <w:tcPr>
            <w:tcW w:w="1350" w:type="dxa"/>
            <w:tcBorders>
              <w:top w:val="single" w:sz="4" w:space="0" w:color="auto"/>
              <w:left w:val="single" w:sz="4" w:space="0" w:color="auto"/>
              <w:bottom w:val="single" w:sz="4" w:space="0" w:color="auto"/>
              <w:right w:val="single" w:sz="4" w:space="0" w:color="auto"/>
            </w:tcBorders>
            <w:hideMark/>
          </w:tcPr>
          <w:p w14:paraId="10920E1C"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Items</w:t>
            </w:r>
          </w:p>
        </w:tc>
        <w:tc>
          <w:tcPr>
            <w:tcW w:w="1530" w:type="dxa"/>
            <w:tcBorders>
              <w:top w:val="single" w:sz="4" w:space="0" w:color="auto"/>
              <w:left w:val="single" w:sz="4" w:space="0" w:color="auto"/>
              <w:bottom w:val="single" w:sz="4" w:space="0" w:color="auto"/>
              <w:right w:val="single" w:sz="4" w:space="0" w:color="auto"/>
            </w:tcBorders>
            <w:hideMark/>
          </w:tcPr>
          <w:p w14:paraId="4E33FCD9"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Type</w:t>
            </w:r>
          </w:p>
        </w:tc>
        <w:tc>
          <w:tcPr>
            <w:tcW w:w="720" w:type="dxa"/>
            <w:tcBorders>
              <w:top w:val="single" w:sz="4" w:space="0" w:color="auto"/>
              <w:left w:val="single" w:sz="4" w:space="0" w:color="auto"/>
              <w:bottom w:val="single" w:sz="4" w:space="0" w:color="auto"/>
              <w:right w:val="single" w:sz="4" w:space="0" w:color="auto"/>
            </w:tcBorders>
            <w:hideMark/>
          </w:tcPr>
          <w:p w14:paraId="3B77DEE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NA</w:t>
            </w:r>
          </w:p>
        </w:tc>
        <w:tc>
          <w:tcPr>
            <w:tcW w:w="1080" w:type="dxa"/>
            <w:tcBorders>
              <w:top w:val="single" w:sz="4" w:space="0" w:color="auto"/>
              <w:left w:val="single" w:sz="4" w:space="0" w:color="auto"/>
              <w:bottom w:val="single" w:sz="4" w:space="0" w:color="auto"/>
              <w:right w:val="single" w:sz="4" w:space="0" w:color="auto"/>
            </w:tcBorders>
            <w:hideMark/>
          </w:tcPr>
          <w:p w14:paraId="00AF4E77"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Key</w:t>
            </w:r>
          </w:p>
        </w:tc>
        <w:tc>
          <w:tcPr>
            <w:tcW w:w="3955" w:type="dxa"/>
            <w:tcBorders>
              <w:top w:val="single" w:sz="4" w:space="0" w:color="auto"/>
              <w:left w:val="single" w:sz="4" w:space="0" w:color="auto"/>
              <w:bottom w:val="single" w:sz="4" w:space="0" w:color="auto"/>
              <w:right w:val="single" w:sz="4" w:space="0" w:color="auto"/>
            </w:tcBorders>
            <w:hideMark/>
          </w:tcPr>
          <w:p w14:paraId="6061D91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b/>
                <w:color w:val="000000" w:themeColor="text1"/>
                <w:sz w:val="26"/>
                <w:szCs w:val="26"/>
              </w:rPr>
              <w:t>Mô tả</w:t>
            </w:r>
          </w:p>
        </w:tc>
      </w:tr>
      <w:tr w:rsidR="008C58A5" w:rsidRPr="00A52D94" w14:paraId="639D113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7820FA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w:t>
            </w:r>
          </w:p>
        </w:tc>
        <w:tc>
          <w:tcPr>
            <w:tcW w:w="1350" w:type="dxa"/>
            <w:tcBorders>
              <w:top w:val="single" w:sz="4" w:space="0" w:color="auto"/>
              <w:left w:val="single" w:sz="4" w:space="0" w:color="auto"/>
              <w:bottom w:val="single" w:sz="4" w:space="0" w:color="auto"/>
              <w:right w:val="single" w:sz="4" w:space="0" w:color="auto"/>
            </w:tcBorders>
            <w:hideMark/>
          </w:tcPr>
          <w:p w14:paraId="439F4A24"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id</w:t>
            </w:r>
          </w:p>
        </w:tc>
        <w:tc>
          <w:tcPr>
            <w:tcW w:w="1530" w:type="dxa"/>
            <w:tcBorders>
              <w:top w:val="single" w:sz="4" w:space="0" w:color="auto"/>
              <w:left w:val="single" w:sz="4" w:space="0" w:color="auto"/>
              <w:bottom w:val="single" w:sz="4" w:space="0" w:color="auto"/>
              <w:right w:val="single" w:sz="4" w:space="0" w:color="auto"/>
            </w:tcBorders>
            <w:hideMark/>
          </w:tcPr>
          <w:p w14:paraId="50EC2410"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E30639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716A43C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primary</w:t>
            </w:r>
          </w:p>
        </w:tc>
        <w:tc>
          <w:tcPr>
            <w:tcW w:w="3955" w:type="dxa"/>
            <w:tcBorders>
              <w:top w:val="single" w:sz="4" w:space="0" w:color="auto"/>
              <w:left w:val="single" w:sz="4" w:space="0" w:color="auto"/>
              <w:bottom w:val="single" w:sz="4" w:space="0" w:color="auto"/>
              <w:right w:val="single" w:sz="4" w:space="0" w:color="auto"/>
            </w:tcBorders>
            <w:hideMark/>
          </w:tcPr>
          <w:p w14:paraId="14B7A0B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w:t>
            </w:r>
          </w:p>
        </w:tc>
      </w:tr>
      <w:tr w:rsidR="008C58A5" w:rsidRPr="00A52D94" w14:paraId="4DDD92F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BA9BC61"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2</w:t>
            </w:r>
          </w:p>
        </w:tc>
        <w:tc>
          <w:tcPr>
            <w:tcW w:w="1350" w:type="dxa"/>
            <w:tcBorders>
              <w:top w:val="single" w:sz="4" w:space="0" w:color="auto"/>
              <w:left w:val="single" w:sz="4" w:space="0" w:color="auto"/>
              <w:bottom w:val="single" w:sz="4" w:space="0" w:color="auto"/>
              <w:right w:val="single" w:sz="4" w:space="0" w:color="auto"/>
            </w:tcBorders>
            <w:hideMark/>
          </w:tcPr>
          <w:p w14:paraId="59AC897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user_id</w:t>
            </w:r>
          </w:p>
        </w:tc>
        <w:tc>
          <w:tcPr>
            <w:tcW w:w="1530" w:type="dxa"/>
            <w:tcBorders>
              <w:top w:val="single" w:sz="4" w:space="0" w:color="auto"/>
              <w:left w:val="single" w:sz="4" w:space="0" w:color="auto"/>
              <w:bottom w:val="single" w:sz="4" w:space="0" w:color="auto"/>
              <w:right w:val="single" w:sz="4" w:space="0" w:color="auto"/>
            </w:tcBorders>
            <w:hideMark/>
          </w:tcPr>
          <w:p w14:paraId="4B2264DC"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01842278"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452B0134"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foreign</w:t>
            </w:r>
          </w:p>
        </w:tc>
        <w:tc>
          <w:tcPr>
            <w:tcW w:w="3955" w:type="dxa"/>
            <w:tcBorders>
              <w:top w:val="single" w:sz="4" w:space="0" w:color="auto"/>
              <w:left w:val="single" w:sz="4" w:space="0" w:color="auto"/>
              <w:bottom w:val="single" w:sz="4" w:space="0" w:color="auto"/>
              <w:right w:val="single" w:sz="4" w:space="0" w:color="auto"/>
            </w:tcBorders>
            <w:hideMark/>
          </w:tcPr>
          <w:p w14:paraId="1DD9F6C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 người dùng</w:t>
            </w:r>
          </w:p>
        </w:tc>
      </w:tr>
      <w:tr w:rsidR="008C58A5" w:rsidRPr="00A52D94" w14:paraId="62A04DED"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485B5FE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3</w:t>
            </w:r>
          </w:p>
        </w:tc>
        <w:tc>
          <w:tcPr>
            <w:tcW w:w="1350" w:type="dxa"/>
            <w:tcBorders>
              <w:top w:val="single" w:sz="4" w:space="0" w:color="auto"/>
              <w:left w:val="single" w:sz="4" w:space="0" w:color="auto"/>
              <w:bottom w:val="single" w:sz="4" w:space="0" w:color="auto"/>
              <w:right w:val="single" w:sz="4" w:space="0" w:color="auto"/>
            </w:tcBorders>
            <w:hideMark/>
          </w:tcPr>
          <w:p w14:paraId="7479E7E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hotel_id</w:t>
            </w:r>
          </w:p>
        </w:tc>
        <w:tc>
          <w:tcPr>
            <w:tcW w:w="1530" w:type="dxa"/>
            <w:tcBorders>
              <w:top w:val="single" w:sz="4" w:space="0" w:color="auto"/>
              <w:left w:val="single" w:sz="4" w:space="0" w:color="auto"/>
              <w:bottom w:val="single" w:sz="4" w:space="0" w:color="auto"/>
              <w:right w:val="single" w:sz="4" w:space="0" w:color="auto"/>
            </w:tcBorders>
            <w:hideMark/>
          </w:tcPr>
          <w:p w14:paraId="03C3108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INT</w:t>
            </w:r>
          </w:p>
        </w:tc>
        <w:tc>
          <w:tcPr>
            <w:tcW w:w="720" w:type="dxa"/>
            <w:tcBorders>
              <w:top w:val="single" w:sz="4" w:space="0" w:color="auto"/>
              <w:left w:val="single" w:sz="4" w:space="0" w:color="auto"/>
              <w:bottom w:val="single" w:sz="4" w:space="0" w:color="auto"/>
              <w:right w:val="single" w:sz="4" w:space="0" w:color="auto"/>
            </w:tcBorders>
            <w:hideMark/>
          </w:tcPr>
          <w:p w14:paraId="6D5D7264"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hideMark/>
          </w:tcPr>
          <w:p w14:paraId="34FA4962"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foreign</w:t>
            </w:r>
          </w:p>
        </w:tc>
        <w:tc>
          <w:tcPr>
            <w:tcW w:w="3955" w:type="dxa"/>
            <w:tcBorders>
              <w:top w:val="single" w:sz="4" w:space="0" w:color="auto"/>
              <w:left w:val="single" w:sz="4" w:space="0" w:color="auto"/>
              <w:bottom w:val="single" w:sz="4" w:space="0" w:color="auto"/>
              <w:right w:val="single" w:sz="4" w:space="0" w:color="auto"/>
            </w:tcBorders>
            <w:hideMark/>
          </w:tcPr>
          <w:p w14:paraId="00DE138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Mã khách sạn</w:t>
            </w:r>
          </w:p>
        </w:tc>
      </w:tr>
      <w:tr w:rsidR="008C58A5" w:rsidRPr="00A52D94" w14:paraId="47F5386E" w14:textId="77777777" w:rsidTr="008C58A5">
        <w:trPr>
          <w:trHeight w:val="413"/>
        </w:trPr>
        <w:tc>
          <w:tcPr>
            <w:tcW w:w="715" w:type="dxa"/>
            <w:tcBorders>
              <w:top w:val="single" w:sz="4" w:space="0" w:color="auto"/>
              <w:left w:val="single" w:sz="4" w:space="0" w:color="auto"/>
              <w:bottom w:val="single" w:sz="4" w:space="0" w:color="auto"/>
              <w:right w:val="single" w:sz="4" w:space="0" w:color="auto"/>
            </w:tcBorders>
            <w:hideMark/>
          </w:tcPr>
          <w:p w14:paraId="3ADA712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4</w:t>
            </w:r>
          </w:p>
        </w:tc>
        <w:tc>
          <w:tcPr>
            <w:tcW w:w="1350" w:type="dxa"/>
            <w:tcBorders>
              <w:top w:val="single" w:sz="4" w:space="0" w:color="auto"/>
              <w:left w:val="single" w:sz="4" w:space="0" w:color="auto"/>
              <w:bottom w:val="single" w:sz="4" w:space="0" w:color="auto"/>
              <w:right w:val="single" w:sz="4" w:space="0" w:color="auto"/>
            </w:tcBorders>
            <w:hideMark/>
          </w:tcPr>
          <w:p w14:paraId="6934250F"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review</w:t>
            </w:r>
          </w:p>
        </w:tc>
        <w:tc>
          <w:tcPr>
            <w:tcW w:w="1530" w:type="dxa"/>
            <w:tcBorders>
              <w:top w:val="single" w:sz="4" w:space="0" w:color="auto"/>
              <w:left w:val="single" w:sz="4" w:space="0" w:color="auto"/>
              <w:bottom w:val="single" w:sz="4" w:space="0" w:color="auto"/>
              <w:right w:val="single" w:sz="4" w:space="0" w:color="auto"/>
            </w:tcBorders>
            <w:hideMark/>
          </w:tcPr>
          <w:p w14:paraId="107E914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VARCHAR</w:t>
            </w:r>
          </w:p>
        </w:tc>
        <w:tc>
          <w:tcPr>
            <w:tcW w:w="720" w:type="dxa"/>
            <w:tcBorders>
              <w:top w:val="single" w:sz="4" w:space="0" w:color="auto"/>
              <w:left w:val="single" w:sz="4" w:space="0" w:color="auto"/>
              <w:bottom w:val="single" w:sz="4" w:space="0" w:color="auto"/>
              <w:right w:val="single" w:sz="4" w:space="0" w:color="auto"/>
            </w:tcBorders>
          </w:tcPr>
          <w:p w14:paraId="62975E87" w14:textId="77777777" w:rsidR="008C58A5" w:rsidRPr="00A52D94" w:rsidRDefault="008C58A5">
            <w:pPr>
              <w:spacing w:after="0" w:line="240" w:lineRule="auto"/>
              <w:rPr>
                <w:rFonts w:ascii="Times New Roman" w:hAnsi="Times New Roman" w:cs="Times New Roman"/>
                <w:color w:val="000000" w:themeColor="text1"/>
                <w:sz w:val="26"/>
                <w:szCs w:val="26"/>
              </w:rPr>
            </w:pPr>
          </w:p>
        </w:tc>
        <w:tc>
          <w:tcPr>
            <w:tcW w:w="1080" w:type="dxa"/>
            <w:tcBorders>
              <w:top w:val="single" w:sz="4" w:space="0" w:color="auto"/>
              <w:left w:val="single" w:sz="4" w:space="0" w:color="auto"/>
              <w:bottom w:val="single" w:sz="4" w:space="0" w:color="auto"/>
              <w:right w:val="single" w:sz="4" w:space="0" w:color="auto"/>
            </w:tcBorders>
          </w:tcPr>
          <w:p w14:paraId="64123ACE"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2A66E1E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Bình luận đánh giá</w:t>
            </w:r>
          </w:p>
        </w:tc>
      </w:tr>
      <w:tr w:rsidR="008C58A5" w:rsidRPr="00A52D94" w14:paraId="3D58586C"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582A1D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5</w:t>
            </w:r>
          </w:p>
        </w:tc>
        <w:tc>
          <w:tcPr>
            <w:tcW w:w="1350" w:type="dxa"/>
            <w:tcBorders>
              <w:top w:val="single" w:sz="4" w:space="0" w:color="auto"/>
              <w:left w:val="single" w:sz="4" w:space="0" w:color="auto"/>
              <w:bottom w:val="single" w:sz="4" w:space="0" w:color="auto"/>
              <w:right w:val="single" w:sz="4" w:space="0" w:color="auto"/>
            </w:tcBorders>
            <w:hideMark/>
          </w:tcPr>
          <w:p w14:paraId="1F8677D7"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date</w:t>
            </w:r>
          </w:p>
        </w:tc>
        <w:tc>
          <w:tcPr>
            <w:tcW w:w="1530" w:type="dxa"/>
            <w:tcBorders>
              <w:top w:val="single" w:sz="4" w:space="0" w:color="auto"/>
              <w:left w:val="single" w:sz="4" w:space="0" w:color="auto"/>
              <w:bottom w:val="single" w:sz="4" w:space="0" w:color="auto"/>
              <w:right w:val="single" w:sz="4" w:space="0" w:color="auto"/>
            </w:tcBorders>
            <w:hideMark/>
          </w:tcPr>
          <w:p w14:paraId="04B02D54"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DATE</w:t>
            </w:r>
          </w:p>
        </w:tc>
        <w:tc>
          <w:tcPr>
            <w:tcW w:w="720" w:type="dxa"/>
            <w:tcBorders>
              <w:top w:val="single" w:sz="4" w:space="0" w:color="auto"/>
              <w:left w:val="single" w:sz="4" w:space="0" w:color="auto"/>
              <w:bottom w:val="single" w:sz="4" w:space="0" w:color="auto"/>
              <w:right w:val="single" w:sz="4" w:space="0" w:color="auto"/>
            </w:tcBorders>
            <w:hideMark/>
          </w:tcPr>
          <w:p w14:paraId="75C7A829"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078B1307"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7D6596D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Ngày đánh giá</w:t>
            </w:r>
          </w:p>
        </w:tc>
      </w:tr>
      <w:tr w:rsidR="008C58A5" w:rsidRPr="00A52D94" w14:paraId="1C0591A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145089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6</w:t>
            </w:r>
          </w:p>
        </w:tc>
        <w:tc>
          <w:tcPr>
            <w:tcW w:w="1350" w:type="dxa"/>
            <w:tcBorders>
              <w:top w:val="single" w:sz="4" w:space="0" w:color="auto"/>
              <w:left w:val="single" w:sz="4" w:space="0" w:color="auto"/>
              <w:bottom w:val="single" w:sz="4" w:space="0" w:color="auto"/>
              <w:right w:val="single" w:sz="4" w:space="0" w:color="auto"/>
            </w:tcBorders>
            <w:hideMark/>
          </w:tcPr>
          <w:p w14:paraId="50667AA4"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location</w:t>
            </w:r>
          </w:p>
        </w:tc>
        <w:tc>
          <w:tcPr>
            <w:tcW w:w="1530" w:type="dxa"/>
            <w:tcBorders>
              <w:top w:val="single" w:sz="4" w:space="0" w:color="auto"/>
              <w:left w:val="single" w:sz="4" w:space="0" w:color="auto"/>
              <w:bottom w:val="single" w:sz="4" w:space="0" w:color="auto"/>
              <w:right w:val="single" w:sz="4" w:space="0" w:color="auto"/>
            </w:tcBorders>
            <w:hideMark/>
          </w:tcPr>
          <w:p w14:paraId="067BC8DD"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5D578B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984C152"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74F95382"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Vị trí</w:t>
            </w:r>
          </w:p>
        </w:tc>
      </w:tr>
      <w:tr w:rsidR="008C58A5" w:rsidRPr="00A52D94" w14:paraId="05E3E3F6"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CB144A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7</w:t>
            </w:r>
          </w:p>
        </w:tc>
        <w:tc>
          <w:tcPr>
            <w:tcW w:w="1350" w:type="dxa"/>
            <w:tcBorders>
              <w:top w:val="single" w:sz="4" w:space="0" w:color="auto"/>
              <w:left w:val="single" w:sz="4" w:space="0" w:color="auto"/>
              <w:bottom w:val="single" w:sz="4" w:space="0" w:color="auto"/>
              <w:right w:val="single" w:sz="4" w:space="0" w:color="auto"/>
            </w:tcBorders>
            <w:hideMark/>
          </w:tcPr>
          <w:p w14:paraId="57A4839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room</w:t>
            </w:r>
          </w:p>
        </w:tc>
        <w:tc>
          <w:tcPr>
            <w:tcW w:w="1530" w:type="dxa"/>
            <w:tcBorders>
              <w:top w:val="single" w:sz="4" w:space="0" w:color="auto"/>
              <w:left w:val="single" w:sz="4" w:space="0" w:color="auto"/>
              <w:bottom w:val="single" w:sz="4" w:space="0" w:color="auto"/>
              <w:right w:val="single" w:sz="4" w:space="0" w:color="auto"/>
            </w:tcBorders>
            <w:hideMark/>
          </w:tcPr>
          <w:p w14:paraId="5D59943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0980A0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3C6692A"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DBD654C"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Phòng</w:t>
            </w:r>
          </w:p>
        </w:tc>
      </w:tr>
      <w:tr w:rsidR="008C58A5" w:rsidRPr="00A52D94" w14:paraId="4425A89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2AD158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8</w:t>
            </w:r>
          </w:p>
        </w:tc>
        <w:tc>
          <w:tcPr>
            <w:tcW w:w="1350" w:type="dxa"/>
            <w:tcBorders>
              <w:top w:val="single" w:sz="4" w:space="0" w:color="auto"/>
              <w:left w:val="single" w:sz="4" w:space="0" w:color="auto"/>
              <w:bottom w:val="single" w:sz="4" w:space="0" w:color="auto"/>
              <w:right w:val="single" w:sz="4" w:space="0" w:color="auto"/>
            </w:tcBorders>
            <w:hideMark/>
          </w:tcPr>
          <w:p w14:paraId="1520C37A"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service</w:t>
            </w:r>
          </w:p>
        </w:tc>
        <w:tc>
          <w:tcPr>
            <w:tcW w:w="1530" w:type="dxa"/>
            <w:tcBorders>
              <w:top w:val="single" w:sz="4" w:space="0" w:color="auto"/>
              <w:left w:val="single" w:sz="4" w:space="0" w:color="auto"/>
              <w:bottom w:val="single" w:sz="4" w:space="0" w:color="auto"/>
              <w:right w:val="single" w:sz="4" w:space="0" w:color="auto"/>
            </w:tcBorders>
            <w:hideMark/>
          </w:tcPr>
          <w:p w14:paraId="24F7DF7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44477E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61B99291"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2738ABD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Dịch vụ</w:t>
            </w:r>
          </w:p>
        </w:tc>
      </w:tr>
      <w:tr w:rsidR="008C58A5" w:rsidRPr="00A52D94" w14:paraId="65B6066F"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73C2170D"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9</w:t>
            </w:r>
          </w:p>
        </w:tc>
        <w:tc>
          <w:tcPr>
            <w:tcW w:w="1350" w:type="dxa"/>
            <w:tcBorders>
              <w:top w:val="single" w:sz="4" w:space="0" w:color="auto"/>
              <w:left w:val="single" w:sz="4" w:space="0" w:color="auto"/>
              <w:bottom w:val="single" w:sz="4" w:space="0" w:color="auto"/>
              <w:right w:val="single" w:sz="4" w:space="0" w:color="auto"/>
            </w:tcBorders>
            <w:hideMark/>
          </w:tcPr>
          <w:p w14:paraId="77FB384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cleaness</w:t>
            </w:r>
          </w:p>
        </w:tc>
        <w:tc>
          <w:tcPr>
            <w:tcW w:w="1530" w:type="dxa"/>
            <w:tcBorders>
              <w:top w:val="single" w:sz="4" w:space="0" w:color="auto"/>
              <w:left w:val="single" w:sz="4" w:space="0" w:color="auto"/>
              <w:bottom w:val="single" w:sz="4" w:space="0" w:color="auto"/>
              <w:right w:val="single" w:sz="4" w:space="0" w:color="auto"/>
            </w:tcBorders>
            <w:hideMark/>
          </w:tcPr>
          <w:p w14:paraId="7BAA944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5A07EA5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7CB7125A"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64810B7"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Vệ sinh</w:t>
            </w:r>
          </w:p>
        </w:tc>
      </w:tr>
      <w:tr w:rsidR="008C58A5" w:rsidRPr="00A52D94" w14:paraId="04C81C70"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321B4E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10</w:t>
            </w:r>
          </w:p>
        </w:tc>
        <w:tc>
          <w:tcPr>
            <w:tcW w:w="1350" w:type="dxa"/>
            <w:tcBorders>
              <w:top w:val="single" w:sz="4" w:space="0" w:color="auto"/>
              <w:left w:val="single" w:sz="4" w:space="0" w:color="auto"/>
              <w:bottom w:val="single" w:sz="4" w:space="0" w:color="auto"/>
              <w:right w:val="single" w:sz="4" w:space="0" w:color="auto"/>
            </w:tcBorders>
            <w:hideMark/>
          </w:tcPr>
          <w:p w14:paraId="0F24EC70"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value</w:t>
            </w:r>
          </w:p>
        </w:tc>
        <w:tc>
          <w:tcPr>
            <w:tcW w:w="1530" w:type="dxa"/>
            <w:tcBorders>
              <w:top w:val="single" w:sz="4" w:space="0" w:color="auto"/>
              <w:left w:val="single" w:sz="4" w:space="0" w:color="auto"/>
              <w:bottom w:val="single" w:sz="4" w:space="0" w:color="auto"/>
              <w:right w:val="single" w:sz="4" w:space="0" w:color="auto"/>
            </w:tcBorders>
            <w:hideMark/>
          </w:tcPr>
          <w:p w14:paraId="168F5038"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13052B6B"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485F6EC1"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028B583"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Mức giá phòng</w:t>
            </w:r>
          </w:p>
        </w:tc>
      </w:tr>
      <w:tr w:rsidR="008C58A5" w:rsidRPr="00A52D94" w14:paraId="2ADDA644"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0BF7B0DC"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11</w:t>
            </w:r>
          </w:p>
        </w:tc>
        <w:tc>
          <w:tcPr>
            <w:tcW w:w="1350" w:type="dxa"/>
            <w:tcBorders>
              <w:top w:val="single" w:sz="4" w:space="0" w:color="auto"/>
              <w:left w:val="single" w:sz="4" w:space="0" w:color="auto"/>
              <w:bottom w:val="single" w:sz="4" w:space="0" w:color="auto"/>
              <w:right w:val="single" w:sz="4" w:space="0" w:color="auto"/>
            </w:tcBorders>
            <w:hideMark/>
          </w:tcPr>
          <w:p w14:paraId="384895EE"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comfort</w:t>
            </w:r>
          </w:p>
        </w:tc>
        <w:tc>
          <w:tcPr>
            <w:tcW w:w="1530" w:type="dxa"/>
            <w:tcBorders>
              <w:top w:val="single" w:sz="4" w:space="0" w:color="auto"/>
              <w:left w:val="single" w:sz="4" w:space="0" w:color="auto"/>
              <w:bottom w:val="single" w:sz="4" w:space="0" w:color="auto"/>
              <w:right w:val="single" w:sz="4" w:space="0" w:color="auto"/>
            </w:tcBorders>
            <w:hideMark/>
          </w:tcPr>
          <w:p w14:paraId="53AC932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1E96ABF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154F15CB"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1603CD0A"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Thoải mái</w:t>
            </w:r>
          </w:p>
        </w:tc>
      </w:tr>
      <w:tr w:rsidR="008C58A5" w:rsidRPr="00A52D94" w14:paraId="09CA3D43"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144049E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12</w:t>
            </w:r>
          </w:p>
        </w:tc>
        <w:tc>
          <w:tcPr>
            <w:tcW w:w="1350" w:type="dxa"/>
            <w:tcBorders>
              <w:top w:val="single" w:sz="4" w:space="0" w:color="auto"/>
              <w:left w:val="single" w:sz="4" w:space="0" w:color="auto"/>
              <w:bottom w:val="single" w:sz="4" w:space="0" w:color="auto"/>
              <w:right w:val="single" w:sz="4" w:space="0" w:color="auto"/>
            </w:tcBorders>
            <w:hideMark/>
          </w:tcPr>
          <w:p w14:paraId="01611764"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equipment</w:t>
            </w:r>
          </w:p>
        </w:tc>
        <w:tc>
          <w:tcPr>
            <w:tcW w:w="1530" w:type="dxa"/>
            <w:tcBorders>
              <w:top w:val="single" w:sz="4" w:space="0" w:color="auto"/>
              <w:left w:val="single" w:sz="4" w:space="0" w:color="auto"/>
              <w:bottom w:val="single" w:sz="4" w:space="0" w:color="auto"/>
              <w:right w:val="single" w:sz="4" w:space="0" w:color="auto"/>
            </w:tcBorders>
            <w:hideMark/>
          </w:tcPr>
          <w:p w14:paraId="04CB0856"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7C0B76C6"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5ED883B8"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3342191D"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Thiết bị</w:t>
            </w:r>
          </w:p>
        </w:tc>
      </w:tr>
      <w:tr w:rsidR="008C58A5" w:rsidRPr="00A52D94" w14:paraId="0E4A77AA"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2E9CF10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13</w:t>
            </w:r>
          </w:p>
        </w:tc>
        <w:tc>
          <w:tcPr>
            <w:tcW w:w="1350" w:type="dxa"/>
            <w:tcBorders>
              <w:top w:val="single" w:sz="4" w:space="0" w:color="auto"/>
              <w:left w:val="single" w:sz="4" w:space="0" w:color="auto"/>
              <w:bottom w:val="single" w:sz="4" w:space="0" w:color="auto"/>
              <w:right w:val="single" w:sz="4" w:space="0" w:color="auto"/>
            </w:tcBorders>
            <w:hideMark/>
          </w:tcPr>
          <w:p w14:paraId="55D6A002"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hotel</w:t>
            </w:r>
          </w:p>
        </w:tc>
        <w:tc>
          <w:tcPr>
            <w:tcW w:w="1530" w:type="dxa"/>
            <w:tcBorders>
              <w:top w:val="single" w:sz="4" w:space="0" w:color="auto"/>
              <w:left w:val="single" w:sz="4" w:space="0" w:color="auto"/>
              <w:bottom w:val="single" w:sz="4" w:space="0" w:color="auto"/>
              <w:right w:val="single" w:sz="4" w:space="0" w:color="auto"/>
            </w:tcBorders>
            <w:hideMark/>
          </w:tcPr>
          <w:p w14:paraId="25C5551B"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1E5EA143"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F5D4083"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2780ABC5"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Toà nhà</w:t>
            </w:r>
          </w:p>
        </w:tc>
      </w:tr>
      <w:tr w:rsidR="008C58A5" w:rsidRPr="00A52D94" w14:paraId="7B8BD8DB" w14:textId="77777777" w:rsidTr="008C58A5">
        <w:tc>
          <w:tcPr>
            <w:tcW w:w="715" w:type="dxa"/>
            <w:tcBorders>
              <w:top w:val="single" w:sz="4" w:space="0" w:color="auto"/>
              <w:left w:val="single" w:sz="4" w:space="0" w:color="auto"/>
              <w:bottom w:val="single" w:sz="4" w:space="0" w:color="auto"/>
              <w:right w:val="single" w:sz="4" w:space="0" w:color="auto"/>
            </w:tcBorders>
            <w:hideMark/>
          </w:tcPr>
          <w:p w14:paraId="59DD7917"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14</w:t>
            </w:r>
          </w:p>
        </w:tc>
        <w:tc>
          <w:tcPr>
            <w:tcW w:w="1350" w:type="dxa"/>
            <w:tcBorders>
              <w:top w:val="single" w:sz="4" w:space="0" w:color="auto"/>
              <w:left w:val="single" w:sz="4" w:space="0" w:color="auto"/>
              <w:bottom w:val="single" w:sz="4" w:space="0" w:color="auto"/>
              <w:right w:val="single" w:sz="4" w:space="0" w:color="auto"/>
            </w:tcBorders>
            <w:hideMark/>
          </w:tcPr>
          <w:p w14:paraId="207B5A5F"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meal</w:t>
            </w:r>
          </w:p>
        </w:tc>
        <w:tc>
          <w:tcPr>
            <w:tcW w:w="1530" w:type="dxa"/>
            <w:tcBorders>
              <w:top w:val="single" w:sz="4" w:space="0" w:color="auto"/>
              <w:left w:val="single" w:sz="4" w:space="0" w:color="auto"/>
              <w:bottom w:val="single" w:sz="4" w:space="0" w:color="auto"/>
              <w:right w:val="single" w:sz="4" w:space="0" w:color="auto"/>
            </w:tcBorders>
            <w:hideMark/>
          </w:tcPr>
          <w:p w14:paraId="3746C162" w14:textId="77777777" w:rsidR="008C58A5" w:rsidRPr="00A52D94" w:rsidRDefault="008C58A5">
            <w:pPr>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DOUBLE</w:t>
            </w:r>
          </w:p>
        </w:tc>
        <w:tc>
          <w:tcPr>
            <w:tcW w:w="720" w:type="dxa"/>
            <w:tcBorders>
              <w:top w:val="single" w:sz="4" w:space="0" w:color="auto"/>
              <w:left w:val="single" w:sz="4" w:space="0" w:color="auto"/>
              <w:bottom w:val="single" w:sz="4" w:space="0" w:color="auto"/>
              <w:right w:val="single" w:sz="4" w:space="0" w:color="auto"/>
            </w:tcBorders>
            <w:hideMark/>
          </w:tcPr>
          <w:p w14:paraId="3075A265" w14:textId="77777777" w:rsidR="008C58A5" w:rsidRPr="00A52D94" w:rsidRDefault="008C58A5">
            <w:pPr>
              <w:spacing w:after="0" w:line="240" w:lineRule="auto"/>
              <w:rPr>
                <w:rFonts w:ascii="Times New Roman" w:hAnsi="Times New Roman" w:cs="Times New Roman"/>
                <w:color w:val="000000" w:themeColor="text1"/>
                <w:sz w:val="26"/>
                <w:szCs w:val="26"/>
              </w:rPr>
            </w:pPr>
            <w:r w:rsidRPr="00A52D94">
              <w:rPr>
                <w:rFonts w:ascii="Times New Roman" w:hAnsi="Times New Roman" w:cs="Times New Roman"/>
                <w:color w:val="000000" w:themeColor="text1"/>
                <w:sz w:val="26"/>
                <w:szCs w:val="26"/>
              </w:rPr>
              <w:t>NN</w:t>
            </w:r>
          </w:p>
        </w:tc>
        <w:tc>
          <w:tcPr>
            <w:tcW w:w="1080" w:type="dxa"/>
            <w:tcBorders>
              <w:top w:val="single" w:sz="4" w:space="0" w:color="auto"/>
              <w:left w:val="single" w:sz="4" w:space="0" w:color="auto"/>
              <w:bottom w:val="single" w:sz="4" w:space="0" w:color="auto"/>
              <w:right w:val="single" w:sz="4" w:space="0" w:color="auto"/>
            </w:tcBorders>
          </w:tcPr>
          <w:p w14:paraId="2BE3D5B5" w14:textId="77777777" w:rsidR="008C58A5" w:rsidRPr="00A52D94" w:rsidRDefault="008C58A5">
            <w:pPr>
              <w:spacing w:after="0" w:line="240" w:lineRule="auto"/>
              <w:rPr>
                <w:rFonts w:ascii="Times New Roman" w:hAnsi="Times New Roman" w:cs="Times New Roman"/>
                <w:b/>
                <w:color w:val="000000" w:themeColor="text1"/>
                <w:sz w:val="26"/>
                <w:szCs w:val="26"/>
              </w:rPr>
            </w:pPr>
          </w:p>
        </w:tc>
        <w:tc>
          <w:tcPr>
            <w:tcW w:w="3955" w:type="dxa"/>
            <w:tcBorders>
              <w:top w:val="single" w:sz="4" w:space="0" w:color="auto"/>
              <w:left w:val="single" w:sz="4" w:space="0" w:color="auto"/>
              <w:bottom w:val="single" w:sz="4" w:space="0" w:color="auto"/>
              <w:right w:val="single" w:sz="4" w:space="0" w:color="auto"/>
            </w:tcBorders>
            <w:hideMark/>
          </w:tcPr>
          <w:p w14:paraId="5E8A5280" w14:textId="77777777" w:rsidR="008C58A5" w:rsidRPr="00A52D94" w:rsidRDefault="008C58A5" w:rsidP="004D6F18">
            <w:pPr>
              <w:keepNext/>
              <w:spacing w:after="0" w:line="240" w:lineRule="auto"/>
              <w:rPr>
                <w:rFonts w:ascii="Times New Roman" w:hAnsi="Times New Roman" w:cs="Times New Roman"/>
                <w:b/>
                <w:color w:val="000000" w:themeColor="text1"/>
                <w:sz w:val="26"/>
                <w:szCs w:val="26"/>
              </w:rPr>
            </w:pPr>
            <w:r w:rsidRPr="00A52D94">
              <w:rPr>
                <w:rFonts w:ascii="Times New Roman" w:hAnsi="Times New Roman" w:cs="Times New Roman"/>
                <w:color w:val="000000" w:themeColor="text1"/>
                <w:sz w:val="26"/>
                <w:szCs w:val="26"/>
              </w:rPr>
              <w:t>Đồ ăn</w:t>
            </w:r>
          </w:p>
        </w:tc>
      </w:tr>
    </w:tbl>
    <w:p w14:paraId="15EDAC3D" w14:textId="2F48DFD3" w:rsidR="008C58A5" w:rsidRPr="00A52D94" w:rsidRDefault="004D6F18" w:rsidP="004D6F18">
      <w:pPr>
        <w:pStyle w:val="Caption"/>
        <w:rPr>
          <w:rFonts w:ascii="Times New Roman" w:hAnsi="Times New Roman" w:cs="Times New Roman"/>
        </w:rPr>
      </w:pPr>
      <w:bookmarkStart w:id="34" w:name="_Toc532302309"/>
      <w:r w:rsidRPr="00A52D94">
        <w:rPr>
          <w:rFonts w:ascii="Times New Roman" w:hAnsi="Times New Roman" w:cs="Times New Roman"/>
        </w:rPr>
        <w:t xml:space="preserve">Bảng  </w:t>
      </w:r>
      <w:r w:rsidRPr="00A52D94">
        <w:rPr>
          <w:rFonts w:ascii="Times New Roman" w:hAnsi="Times New Roman" w:cs="Times New Roman"/>
        </w:rPr>
        <w:fldChar w:fldCharType="begin"/>
      </w:r>
      <w:r w:rsidRPr="00A52D94">
        <w:rPr>
          <w:rFonts w:ascii="Times New Roman" w:hAnsi="Times New Roman" w:cs="Times New Roman"/>
        </w:rPr>
        <w:instrText xml:space="preserve"> SEQ Bảng_ \* ARABIC </w:instrText>
      </w:r>
      <w:r w:rsidRPr="00A52D94">
        <w:rPr>
          <w:rFonts w:ascii="Times New Roman" w:hAnsi="Times New Roman" w:cs="Times New Roman"/>
        </w:rPr>
        <w:fldChar w:fldCharType="separate"/>
      </w:r>
      <w:r w:rsidR="00E777E6" w:rsidRPr="00A52D94">
        <w:rPr>
          <w:rFonts w:ascii="Times New Roman" w:hAnsi="Times New Roman" w:cs="Times New Roman"/>
          <w:noProof/>
        </w:rPr>
        <w:t>9</w:t>
      </w:r>
      <w:r w:rsidRPr="00A52D94">
        <w:rPr>
          <w:rFonts w:ascii="Times New Roman" w:hAnsi="Times New Roman" w:cs="Times New Roman"/>
        </w:rPr>
        <w:fldChar w:fldCharType="end"/>
      </w:r>
      <w:r w:rsidRPr="00A52D94">
        <w:rPr>
          <w:rFonts w:ascii="Times New Roman" w:hAnsi="Times New Roman" w:cs="Times New Roman"/>
        </w:rPr>
        <w:t>: Table Review</w:t>
      </w:r>
      <w:bookmarkEnd w:id="34"/>
    </w:p>
    <w:p w14:paraId="09ACA236" w14:textId="6D67AB7F" w:rsidR="003F1120" w:rsidRPr="00A52D94" w:rsidRDefault="003E7E24" w:rsidP="00274A9F">
      <w:pPr>
        <w:pStyle w:val="Heading2"/>
        <w:numPr>
          <w:ilvl w:val="1"/>
          <w:numId w:val="38"/>
        </w:numPr>
        <w:rPr>
          <w:rFonts w:ascii="Times New Roman" w:hAnsi="Times New Roman" w:cs="Times New Roman"/>
          <w:lang w:eastAsia="en-US" w:bidi="ar-SA"/>
        </w:rPr>
      </w:pPr>
      <w:bookmarkStart w:id="35" w:name="_Toc527975148"/>
      <w:r w:rsidRPr="00A52D94">
        <w:rPr>
          <w:rFonts w:ascii="Times New Roman" w:hAnsi="Times New Roman" w:cs="Times New Roman"/>
          <w:noProof/>
          <w:lang w:eastAsia="en-US" w:bidi="ar-SA"/>
        </w:rPr>
        <mc:AlternateContent>
          <mc:Choice Requires="wps">
            <w:drawing>
              <wp:anchor distT="0" distB="0" distL="114300" distR="114300" simplePos="0" relativeHeight="251669504" behindDoc="0" locked="0" layoutInCell="1" allowOverlap="1" wp14:anchorId="3D2B0CD1" wp14:editId="7EF06199">
                <wp:simplePos x="0" y="0"/>
                <wp:positionH relativeFrom="column">
                  <wp:posOffset>2507998</wp:posOffset>
                </wp:positionH>
                <wp:positionV relativeFrom="paragraph">
                  <wp:posOffset>909679</wp:posOffset>
                </wp:positionV>
                <wp:extent cx="1604514" cy="603849"/>
                <wp:effectExtent l="0" t="0" r="72390" b="63500"/>
                <wp:wrapNone/>
                <wp:docPr id="20" name="Straight Arrow Connector 20"/>
                <wp:cNvGraphicFramePr/>
                <a:graphic xmlns:a="http://schemas.openxmlformats.org/drawingml/2006/main">
                  <a:graphicData uri="http://schemas.microsoft.com/office/word/2010/wordprocessingShape">
                    <wps:wsp>
                      <wps:cNvCnPr/>
                      <wps:spPr>
                        <a:xfrm>
                          <a:off x="0" y="0"/>
                          <a:ext cx="1604514" cy="603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F8A8B8" id="_x0000_t32" coordsize="21600,21600" o:spt="32" o:oned="t" path="m,l21600,21600e" filled="f">
                <v:path arrowok="t" fillok="f" o:connecttype="none"/>
                <o:lock v:ext="edit" shapetype="t"/>
              </v:shapetype>
              <v:shape id="Straight Arrow Connector 20" o:spid="_x0000_s1026" type="#_x0000_t32" style="position:absolute;margin-left:197.5pt;margin-top:71.65pt;width:126.35pt;height:4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" strokecolor="#4579b8 [3044]">
                <v:stroke endarrow="block"/>
              </v:shape>
            </w:pict>
          </mc:Fallback>
        </mc:AlternateContent>
      </w:r>
      <w:r w:rsidR="004D6F18" w:rsidRPr="00A52D94">
        <w:rPr>
          <w:rFonts w:ascii="Times New Roman" w:hAnsi="Times New Roman" w:cs="Times New Roman"/>
          <w:noProof/>
          <w:lang w:eastAsia="en-US" w:bidi="ar-SA"/>
        </w:rPr>
        <mc:AlternateContent>
          <mc:Choice Requires="wps">
            <w:drawing>
              <wp:anchor distT="0" distB="0" distL="114300" distR="114300" simplePos="0" relativeHeight="251668480" behindDoc="0" locked="0" layoutInCell="1" allowOverlap="1" wp14:anchorId="454E57E2" wp14:editId="2844DC27">
                <wp:simplePos x="0" y="0"/>
                <wp:positionH relativeFrom="column">
                  <wp:posOffset>2516625</wp:posOffset>
                </wp:positionH>
                <wp:positionV relativeFrom="paragraph">
                  <wp:posOffset>909679</wp:posOffset>
                </wp:positionV>
                <wp:extent cx="8626" cy="621102"/>
                <wp:effectExtent l="38100" t="0" r="67945" b="64770"/>
                <wp:wrapNone/>
                <wp:docPr id="19" name="Straight Arrow Connector 19"/>
                <wp:cNvGraphicFramePr/>
                <a:graphic xmlns:a="http://schemas.openxmlformats.org/drawingml/2006/main">
                  <a:graphicData uri="http://schemas.microsoft.com/office/word/2010/wordprocessingShape">
                    <wps:wsp>
                      <wps:cNvCnPr/>
                      <wps:spPr>
                        <a:xfrm>
                          <a:off x="0" y="0"/>
                          <a:ext cx="8626" cy="621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2E2FB" id="Straight Arrow Connector 19" o:spid="_x0000_s1026" type="#_x0000_t32" style="position:absolute;margin-left:198.15pt;margin-top:71.65pt;width:.7pt;height:48.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" strokecolor="#4579b8 [3044]">
                <v:stroke endarrow="block"/>
              </v:shape>
            </w:pict>
          </mc:Fallback>
        </mc:AlternateContent>
      </w:r>
      <w:r w:rsidR="004D6F18" w:rsidRPr="00A52D94">
        <w:rPr>
          <w:rFonts w:ascii="Times New Roman" w:hAnsi="Times New Roman" w:cs="Times New Roman"/>
          <w:noProof/>
          <w:lang w:eastAsia="en-US" w:bidi="ar-SA"/>
        </w:rPr>
        <mc:AlternateContent>
          <mc:Choice Requires="wps">
            <w:drawing>
              <wp:anchor distT="0" distB="0" distL="114300" distR="114300" simplePos="0" relativeHeight="251667456" behindDoc="0" locked="0" layoutInCell="1" allowOverlap="1" wp14:anchorId="17422741" wp14:editId="212502D8">
                <wp:simplePos x="0" y="0"/>
                <wp:positionH relativeFrom="column">
                  <wp:posOffset>998376</wp:posOffset>
                </wp:positionH>
                <wp:positionV relativeFrom="paragraph">
                  <wp:posOffset>909679</wp:posOffset>
                </wp:positionV>
                <wp:extent cx="1500996" cy="664234"/>
                <wp:effectExtent l="38100" t="0" r="23495" b="59690"/>
                <wp:wrapNone/>
                <wp:docPr id="18" name="Straight Arrow Connector 18"/>
                <wp:cNvGraphicFramePr/>
                <a:graphic xmlns:a="http://schemas.openxmlformats.org/drawingml/2006/main">
                  <a:graphicData uri="http://schemas.microsoft.com/office/word/2010/wordprocessingShape">
                    <wps:wsp>
                      <wps:cNvCnPr/>
                      <wps:spPr>
                        <a:xfrm flipH="1">
                          <a:off x="0" y="0"/>
                          <a:ext cx="1500996" cy="66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E68D3" id="Straight Arrow Connector 18" o:spid="_x0000_s1026" type="#_x0000_t32" style="position:absolute;margin-left:78.6pt;margin-top:71.65pt;width:118.2pt;height:52.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" strokecolor="#4579b8 [3044]">
                <v:stroke endarrow="block"/>
              </v:shape>
            </w:pict>
          </mc:Fallback>
        </mc:AlternateContent>
      </w:r>
      <w:r w:rsidR="004D6F18" w:rsidRPr="00A52D94">
        <w:rPr>
          <w:rFonts w:ascii="Times New Roman" w:hAnsi="Times New Roman" w:cs="Times New Roman"/>
          <w:noProof/>
          <w:lang w:eastAsia="en-US" w:bidi="ar-SA"/>
        </w:rPr>
        <mc:AlternateContent>
          <mc:Choice Requires="wps">
            <w:drawing>
              <wp:anchor distT="0" distB="0" distL="114300" distR="114300" simplePos="0" relativeHeight="251661312" behindDoc="0" locked="0" layoutInCell="1" allowOverlap="1" wp14:anchorId="33BB879A" wp14:editId="4B41D85C">
                <wp:simplePos x="0" y="0"/>
                <wp:positionH relativeFrom="page">
                  <wp:posOffset>3294380</wp:posOffset>
                </wp:positionH>
                <wp:positionV relativeFrom="paragraph">
                  <wp:posOffset>271085</wp:posOffset>
                </wp:positionV>
                <wp:extent cx="956945" cy="638175"/>
                <wp:effectExtent l="0" t="0" r="14605" b="28575"/>
                <wp:wrapTopAndBottom/>
                <wp:docPr id="10" name="Rectangle 10"/>
                <wp:cNvGraphicFramePr/>
                <a:graphic xmlns:a="http://schemas.openxmlformats.org/drawingml/2006/main">
                  <a:graphicData uri="http://schemas.microsoft.com/office/word/2010/wordprocessingShape">
                    <wps:wsp>
                      <wps:cNvSpPr/>
                      <wps:spPr>
                        <a:xfrm>
                          <a:off x="0" y="0"/>
                          <a:ext cx="95694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999E1" w14:textId="355CB162" w:rsidR="004D6F18" w:rsidRDefault="004D6F18" w:rsidP="004D6F18">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BB879A" id="Rectangle 10" o:spid="_x0000_s1027" style="position:absolute;left:0;text-align:left;margin-left:259.4pt;margin-top:21.35pt;width:75.35pt;height:50.2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" fillcolor="#4f81bd [3204]" strokecolor="#243f60 [1604]" strokeweight="2pt">
                <v:textbox>
                  <w:txbxContent>
                    <w:p w14:paraId="321999E1" w14:textId="355CB162" w:rsidR="004D6F18" w:rsidRDefault="004D6F18" w:rsidP="004D6F18">
                      <w:pPr>
                        <w:jc w:val="center"/>
                      </w:pPr>
                      <w:r>
                        <w:t>Internet</w:t>
                      </w:r>
                    </w:p>
                  </w:txbxContent>
                </v:textbox>
                <w10:wrap type="topAndBottom" anchorx="page"/>
              </v:rect>
            </w:pict>
          </mc:Fallback>
        </mc:AlternateContent>
      </w:r>
      <w:r w:rsidR="003F1120" w:rsidRPr="00A52D94">
        <w:rPr>
          <w:rFonts w:ascii="Times New Roman" w:hAnsi="Times New Roman" w:cs="Times New Roman"/>
          <w:lang w:eastAsia="en-US" w:bidi="ar-SA"/>
        </w:rPr>
        <w:t>Mạng</w:t>
      </w:r>
      <w:bookmarkEnd w:id="35"/>
    </w:p>
    <w:p w14:paraId="6C118E2C" w14:textId="5466448B" w:rsidR="004D6F18" w:rsidRPr="00A52D94" w:rsidRDefault="004D6F18" w:rsidP="004D6F18">
      <w:pPr>
        <w:rPr>
          <w:rFonts w:ascii="Times New Roman" w:hAnsi="Times New Roman" w:cs="Times New Roman"/>
          <w:lang w:eastAsia="en-US" w:bidi="ar-SA"/>
        </w:rPr>
      </w:pPr>
    </w:p>
    <w:p w14:paraId="41AF7B30" w14:textId="46E52C04" w:rsidR="004D6F18" w:rsidRPr="00A52D94" w:rsidRDefault="004D6F18">
      <w:pPr>
        <w:widowControl/>
        <w:suppressAutoHyphens w:val="0"/>
        <w:spacing w:after="0" w:line="240" w:lineRule="auto"/>
        <w:jc w:val="left"/>
        <w:rPr>
          <w:rFonts w:ascii="Times New Roman" w:eastAsia="MS Gothic" w:hAnsi="Times New Roman" w:cs="Times New Roman"/>
          <w:b/>
          <w:color w:val="951B13"/>
          <w:sz w:val="26"/>
          <w:szCs w:val="26"/>
          <w:highlight w:val="lightGray"/>
          <w:lang w:eastAsia="en-US" w:bidi="ar-SA"/>
        </w:rPr>
      </w:pPr>
      <w:bookmarkStart w:id="36" w:name="_Toc527975149"/>
      <w:r w:rsidRPr="00A52D94">
        <w:rPr>
          <w:rFonts w:ascii="Times New Roman" w:hAnsi="Times New Roman" w:cs="Times New Roman"/>
          <w:noProof/>
          <w:lang w:eastAsia="en-US" w:bidi="ar-SA"/>
        </w:rPr>
        <mc:AlternateContent>
          <mc:Choice Requires="wps">
            <w:drawing>
              <wp:anchor distT="0" distB="0" distL="114300" distR="114300" simplePos="0" relativeHeight="251666432" behindDoc="0" locked="0" layoutInCell="1" allowOverlap="1" wp14:anchorId="60D66A7F" wp14:editId="125DDC4E">
                <wp:simplePos x="0" y="0"/>
                <wp:positionH relativeFrom="page">
                  <wp:posOffset>4944841</wp:posOffset>
                </wp:positionH>
                <wp:positionV relativeFrom="paragraph">
                  <wp:posOffset>344650</wp:posOffset>
                </wp:positionV>
                <wp:extent cx="931653" cy="664234"/>
                <wp:effectExtent l="0" t="0" r="20955" b="21590"/>
                <wp:wrapTopAndBottom/>
                <wp:docPr id="17" name="Rectangle 17"/>
                <wp:cNvGraphicFramePr/>
                <a:graphic xmlns:a="http://schemas.openxmlformats.org/drawingml/2006/main">
                  <a:graphicData uri="http://schemas.microsoft.com/office/word/2010/wordprocessingShape">
                    <wps:wsp>
                      <wps:cNvSpPr/>
                      <wps:spPr>
                        <a:xfrm>
                          <a:off x="0" y="0"/>
                          <a:ext cx="931653" cy="66423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3D4961E" w14:textId="00AC259A" w:rsidR="004D6F18" w:rsidRDefault="004D6F18" w:rsidP="004D6F18">
                            <w:pPr>
                              <w:jc w:val="center"/>
                            </w:pPr>
                            <w:r>
                              <w:t>Filrewal</w:t>
                            </w:r>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66A7F" id="Rectangle 17" o:spid="_x0000_s1028" style="position:absolute;margin-left:389.35pt;margin-top:27.15pt;width:73.35pt;height:52.3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" fillcolor="#c0504d [3205]" strokecolor="#622423 [1605]" strokeweight="2pt">
                <v:textbox>
                  <w:txbxContent>
                    <w:p w14:paraId="63D4961E" w14:textId="00AC259A" w:rsidR="004D6F18" w:rsidRDefault="004D6F18" w:rsidP="004D6F18">
                      <w:pPr>
                        <w:jc w:val="center"/>
                      </w:pPr>
                      <w:r>
                        <w:t>Filrewal</w:t>
                      </w:r>
                      <w:r>
                        <w:t xml:space="preserve"> server</w:t>
                      </w:r>
                    </w:p>
                  </w:txbxContent>
                </v:textbox>
                <w10:wrap type="topAndBottom" anchorx="page"/>
              </v:rect>
            </w:pict>
          </mc:Fallback>
        </mc:AlternateContent>
      </w:r>
      <w:r w:rsidRPr="00A52D94">
        <w:rPr>
          <w:rFonts w:ascii="Times New Roman" w:hAnsi="Times New Roman" w:cs="Times New Roman"/>
          <w:noProof/>
          <w:lang w:eastAsia="en-US" w:bidi="ar-SA"/>
        </w:rPr>
        <mc:AlternateContent>
          <mc:Choice Requires="wps">
            <w:drawing>
              <wp:anchor distT="0" distB="0" distL="114300" distR="114300" simplePos="0" relativeHeight="251664384" behindDoc="0" locked="0" layoutInCell="1" allowOverlap="1" wp14:anchorId="67CEBDEC" wp14:editId="3A80E81B">
                <wp:simplePos x="0" y="0"/>
                <wp:positionH relativeFrom="page">
                  <wp:align>center</wp:align>
                </wp:positionH>
                <wp:positionV relativeFrom="paragraph">
                  <wp:posOffset>348615</wp:posOffset>
                </wp:positionV>
                <wp:extent cx="931653" cy="664234"/>
                <wp:effectExtent l="0" t="0" r="20955" b="21590"/>
                <wp:wrapTopAndBottom/>
                <wp:docPr id="16" name="Rectangle 16"/>
                <wp:cNvGraphicFramePr/>
                <a:graphic xmlns:a="http://schemas.openxmlformats.org/drawingml/2006/main">
                  <a:graphicData uri="http://schemas.microsoft.com/office/word/2010/wordprocessingShape">
                    <wps:wsp>
                      <wps:cNvSpPr/>
                      <wps:spPr>
                        <a:xfrm>
                          <a:off x="0" y="0"/>
                          <a:ext cx="931653" cy="66423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55A49A9" w14:textId="779D6940" w:rsidR="004D6F18" w:rsidRDefault="004D6F18" w:rsidP="004D6F18">
                            <w:pPr>
                              <w:jc w:val="center"/>
                            </w:pPr>
                            <w:r>
                              <w:t xml:space="preserve">Storage </w:t>
                            </w: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EBDEC" id="Rectangle 16" o:spid="_x0000_s1029" style="position:absolute;margin-left:0;margin-top:27.45pt;width:73.35pt;height:52.3pt;z-index:25166438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" fillcolor="#f79646 [3209]" strokecolor="#974706 [1609]" strokeweight="2pt">
                <v:textbox>
                  <w:txbxContent>
                    <w:p w14:paraId="755A49A9" w14:textId="779D6940" w:rsidR="004D6F18" w:rsidRDefault="004D6F18" w:rsidP="004D6F18">
                      <w:pPr>
                        <w:jc w:val="center"/>
                      </w:pPr>
                      <w:r>
                        <w:t xml:space="preserve">Storage </w:t>
                      </w:r>
                      <w:r>
                        <w:t>server</w:t>
                      </w:r>
                    </w:p>
                  </w:txbxContent>
                </v:textbox>
                <w10:wrap type="topAndBottom" anchorx="page"/>
              </v:rect>
            </w:pict>
          </mc:Fallback>
        </mc:AlternateContent>
      </w:r>
      <w:r w:rsidRPr="00A52D94">
        <w:rPr>
          <w:rFonts w:ascii="Times New Roman" w:hAnsi="Times New Roman" w:cs="Times New Roman"/>
          <w:noProof/>
          <w:lang w:eastAsia="en-US" w:bidi="ar-SA"/>
        </w:rPr>
        <mc:AlternateContent>
          <mc:Choice Requires="wps">
            <w:drawing>
              <wp:anchor distT="0" distB="0" distL="114300" distR="114300" simplePos="0" relativeHeight="251662336" behindDoc="0" locked="0" layoutInCell="1" allowOverlap="1" wp14:anchorId="0F5E5AF1" wp14:editId="66DD2A42">
                <wp:simplePos x="0" y="0"/>
                <wp:positionH relativeFrom="column">
                  <wp:posOffset>530477</wp:posOffset>
                </wp:positionH>
                <wp:positionV relativeFrom="paragraph">
                  <wp:posOffset>374926</wp:posOffset>
                </wp:positionV>
                <wp:extent cx="931545" cy="664210"/>
                <wp:effectExtent l="0" t="0" r="20955" b="21590"/>
                <wp:wrapTopAndBottom/>
                <wp:docPr id="12" name="Rectangle 12"/>
                <wp:cNvGraphicFramePr/>
                <a:graphic xmlns:a="http://schemas.openxmlformats.org/drawingml/2006/main">
                  <a:graphicData uri="http://schemas.microsoft.com/office/word/2010/wordprocessingShape">
                    <wps:wsp>
                      <wps:cNvSpPr/>
                      <wps:spPr>
                        <a:xfrm>
                          <a:off x="0" y="0"/>
                          <a:ext cx="931545" cy="66421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A16A2D" w14:textId="26981B0B" w:rsidR="004D6F18" w:rsidRDefault="004D6F18" w:rsidP="004D6F18">
                            <w:pPr>
                              <w:jc w:val="center"/>
                            </w:pPr>
                            <w: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E5AF1" id="Rectangle 12" o:spid="_x0000_s1030" style="position:absolute;margin-left:41.75pt;margin-top:29.5pt;width:73.35pt;height:5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" fillcolor="#8064a2 [3207]" strokecolor="#3f3151 [1607]" strokeweight="2pt">
                <v:textbox>
                  <w:txbxContent>
                    <w:p w14:paraId="75A16A2D" w14:textId="26981B0B" w:rsidR="004D6F18" w:rsidRDefault="004D6F18" w:rsidP="004D6F18">
                      <w:pPr>
                        <w:jc w:val="center"/>
                      </w:pPr>
                      <w:r>
                        <w:t>Database server</w:t>
                      </w:r>
                    </w:p>
                  </w:txbxContent>
                </v:textbox>
                <w10:wrap type="topAndBottom"/>
              </v:rect>
            </w:pict>
          </mc:Fallback>
        </mc:AlternateContent>
      </w:r>
      <w:r w:rsidRPr="00A52D94">
        <w:rPr>
          <w:rFonts w:ascii="Times New Roman" w:hAnsi="Times New Roman" w:cs="Times New Roman"/>
          <w:highlight w:val="lightGray"/>
          <w:lang w:eastAsia="en-US" w:bidi="ar-SA"/>
        </w:rPr>
        <w:br w:type="page"/>
      </w:r>
    </w:p>
    <w:p w14:paraId="321F9E19" w14:textId="096465C6" w:rsidR="00F62D25" w:rsidRPr="00A52D94" w:rsidRDefault="003F1120" w:rsidP="003E7E24">
      <w:pPr>
        <w:pStyle w:val="Heading2"/>
        <w:numPr>
          <w:ilvl w:val="1"/>
          <w:numId w:val="38"/>
        </w:numPr>
        <w:rPr>
          <w:rFonts w:ascii="Times New Roman" w:hAnsi="Times New Roman" w:cs="Times New Roman"/>
          <w:lang w:eastAsia="en-US" w:bidi="ar-SA"/>
        </w:rPr>
      </w:pPr>
      <w:r w:rsidRPr="00A52D94">
        <w:rPr>
          <w:rFonts w:ascii="Times New Roman" w:hAnsi="Times New Roman" w:cs="Times New Roman"/>
          <w:lang w:eastAsia="en-US" w:bidi="ar-SA"/>
        </w:rPr>
        <w:lastRenderedPageBreak/>
        <w:t xml:space="preserve">Tương tác người </w:t>
      </w:r>
      <w:bookmarkEnd w:id="36"/>
      <w:r w:rsidR="00F62D25" w:rsidRPr="00A52D94">
        <w:rPr>
          <w:rFonts w:ascii="Times New Roman" w:hAnsi="Times New Roman" w:cs="Times New Roman"/>
          <w:lang w:eastAsia="en-US" w:bidi="ar-SA"/>
        </w:rPr>
        <w:t>dung</w:t>
      </w:r>
    </w:p>
    <w:p w14:paraId="47A6CC33" w14:textId="148ED08A" w:rsidR="00F62D25" w:rsidRPr="00A52D94" w:rsidRDefault="00F62D25" w:rsidP="00F62D25">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Thông qua web với giao diện dễ sử dụng</w:t>
      </w:r>
    </w:p>
    <w:p w14:paraId="6080345B" w14:textId="1D168F6E" w:rsidR="00B520BF" w:rsidRPr="00A52D94" w:rsidRDefault="00B520BF" w:rsidP="00B520BF">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Ngôn ngữ sử dụng: Tiếng Việt</w:t>
      </w:r>
    </w:p>
    <w:p w14:paraId="058937DF" w14:textId="018E3C3B" w:rsidR="00B520BF" w:rsidRPr="00A52D94" w:rsidRDefault="00B520BF" w:rsidP="00B520BF">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Font chữ Unicode</w:t>
      </w:r>
    </w:p>
    <w:p w14:paraId="3A2C791B" w14:textId="771D6A3A" w:rsidR="00A15189" w:rsidRPr="00A52D94" w:rsidRDefault="003F1120" w:rsidP="00A15189">
      <w:pPr>
        <w:pStyle w:val="Heading2"/>
        <w:numPr>
          <w:ilvl w:val="1"/>
          <w:numId w:val="38"/>
        </w:numPr>
        <w:rPr>
          <w:rFonts w:ascii="Times New Roman" w:hAnsi="Times New Roman" w:cs="Times New Roman"/>
          <w:lang w:eastAsia="en-US" w:bidi="ar-SA"/>
        </w:rPr>
      </w:pPr>
      <w:bookmarkStart w:id="37" w:name="_Toc527975150"/>
      <w:r w:rsidRPr="00A52D94">
        <w:rPr>
          <w:rFonts w:ascii="Times New Roman" w:hAnsi="Times New Roman" w:cs="Times New Roman"/>
          <w:lang w:eastAsia="en-US" w:bidi="ar-SA"/>
        </w:rPr>
        <w:t>Đặc tả giao diện API (interface)</w:t>
      </w:r>
      <w:bookmarkEnd w:id="37"/>
    </w:p>
    <w:p w14:paraId="5467610F" w14:textId="09091A47" w:rsidR="00A53AE7" w:rsidRPr="00A52D94" w:rsidRDefault="00A15189" w:rsidP="00357FAD">
      <w:pPr>
        <w:jc w:val="left"/>
        <w:rPr>
          <w:rFonts w:ascii="Times New Roman" w:hAnsi="Times New Roman" w:cs="Times New Roman"/>
          <w:lang w:eastAsia="en-US" w:bidi="ar-SA"/>
        </w:rPr>
      </w:pPr>
      <w:r w:rsidRPr="00A52D94">
        <w:rPr>
          <w:rFonts w:ascii="Times New Roman" w:hAnsi="Times New Roman" w:cs="Times New Roman"/>
          <w:noProof/>
          <w:lang w:eastAsia="en-US" w:bidi="ar-SA"/>
        </w:rPr>
        <mc:AlternateContent>
          <mc:Choice Requires="wps">
            <w:drawing>
              <wp:inline distT="0" distB="0" distL="0" distR="0" wp14:anchorId="3602EC35" wp14:editId="1EB25F8F">
                <wp:extent cx="1359535" cy="763270"/>
                <wp:effectExtent l="0" t="0" r="12065" b="17780"/>
                <wp:docPr id="3" name="Rectangle 3"/>
                <wp:cNvGraphicFramePr/>
                <a:graphic xmlns:a="http://schemas.openxmlformats.org/drawingml/2006/main">
                  <a:graphicData uri="http://schemas.microsoft.com/office/word/2010/wordprocessingShape">
                    <wps:wsp>
                      <wps:cNvSpPr/>
                      <wps:spPr>
                        <a:xfrm>
                          <a:off x="0" y="0"/>
                          <a:ext cx="1359535" cy="7632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4810DE" w14:textId="73B12816" w:rsidR="00ED5186" w:rsidRDefault="00ED5186" w:rsidP="00A15189">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02EC35" id="Rectangle 3" o:spid="_x0000_s1031" style="width:107.05pt;height:6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" fillcolor="#9bbb59 [3206]" strokecolor="#4e6128 [1606]" strokeweight="2pt">
                <v:textbox>
                  <w:txbxContent>
                    <w:p w14:paraId="554810DE" w14:textId="73B12816" w:rsidR="00ED5186" w:rsidRDefault="00ED5186" w:rsidP="00A15189">
                      <w:pPr>
                        <w:jc w:val="center"/>
                      </w:pPr>
                      <w:r>
                        <w:t>Model</w:t>
                      </w:r>
                    </w:p>
                  </w:txbxContent>
                </v:textbox>
                <w10:anchorlock/>
              </v:rect>
            </w:pict>
          </mc:Fallback>
        </mc:AlternateContent>
      </w:r>
      <w:r w:rsidRPr="00A52D94">
        <w:rPr>
          <w:rFonts w:ascii="Times New Roman" w:hAnsi="Times New Roman" w:cs="Times New Roman"/>
          <w:noProof/>
          <w:lang w:eastAsia="en-US" w:bidi="ar-SA"/>
        </w:rPr>
        <mc:AlternateContent>
          <mc:Choice Requires="wps">
            <w:drawing>
              <wp:inline distT="0" distB="0" distL="0" distR="0" wp14:anchorId="1D7DC739" wp14:editId="05A549B3">
                <wp:extent cx="1327867" cy="763325"/>
                <wp:effectExtent l="0" t="0" r="24765" b="17780"/>
                <wp:docPr id="5" name="Rectangle 5"/>
                <wp:cNvGraphicFramePr/>
                <a:graphic xmlns:a="http://schemas.openxmlformats.org/drawingml/2006/main">
                  <a:graphicData uri="http://schemas.microsoft.com/office/word/2010/wordprocessingShape">
                    <wps:wsp>
                      <wps:cNvSpPr/>
                      <wps:spPr>
                        <a:xfrm>
                          <a:off x="0" y="0"/>
                          <a:ext cx="1327867" cy="763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262FFA8" w14:textId="49F0764C" w:rsidR="00ED5186" w:rsidRDefault="00ED5186" w:rsidP="00A15189">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7DC739" id="Rectangle 5" o:spid="_x0000_s1032" style="width:104.55pt;height:6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" fillcolor="#f79646 [3209]" strokecolor="#974706 [1609]" strokeweight="2pt">
                <v:textbox>
                  <w:txbxContent>
                    <w:p w14:paraId="3262FFA8" w14:textId="49F0764C" w:rsidR="00ED5186" w:rsidRDefault="00ED5186" w:rsidP="00A15189">
                      <w:pPr>
                        <w:jc w:val="center"/>
                      </w:pPr>
                      <w:r>
                        <w:t>Controller</w:t>
                      </w:r>
                    </w:p>
                  </w:txbxContent>
                </v:textbox>
                <w10:anchorlock/>
              </v:rect>
            </w:pict>
          </mc:Fallback>
        </mc:AlternateContent>
      </w:r>
      <w:r w:rsidRPr="00A52D94">
        <w:rPr>
          <w:rFonts w:ascii="Times New Roman" w:hAnsi="Times New Roman" w:cs="Times New Roman"/>
          <w:noProof/>
          <w:lang w:eastAsia="en-US" w:bidi="ar-SA"/>
        </w:rPr>
        <mc:AlternateContent>
          <mc:Choice Requires="wps">
            <w:drawing>
              <wp:inline distT="0" distB="0" distL="0" distR="0" wp14:anchorId="2A6C1198" wp14:editId="71B46A61">
                <wp:extent cx="1351280" cy="763270"/>
                <wp:effectExtent l="0" t="0" r="20320" b="17780"/>
                <wp:docPr id="4" name="Rectangle 4"/>
                <wp:cNvGraphicFramePr/>
                <a:graphic xmlns:a="http://schemas.openxmlformats.org/drawingml/2006/main">
                  <a:graphicData uri="http://schemas.microsoft.com/office/word/2010/wordprocessingShape">
                    <wps:wsp>
                      <wps:cNvSpPr/>
                      <wps:spPr>
                        <a:xfrm>
                          <a:off x="0" y="0"/>
                          <a:ext cx="1351280" cy="7632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7771A5" w14:textId="7525AB03" w:rsidR="00ED5186" w:rsidRDefault="00ED5186" w:rsidP="00A15189">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6C1198" id="Rectangle 4" o:spid="_x0000_s1033" style="width:106.4pt;height:6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" fillcolor="#c0504d [3205]" strokecolor="#622423 [1605]" strokeweight="2pt">
                <v:textbox>
                  <w:txbxContent>
                    <w:p w14:paraId="5D7771A5" w14:textId="7525AB03" w:rsidR="00ED5186" w:rsidRDefault="00ED5186" w:rsidP="00A15189">
                      <w:pPr>
                        <w:jc w:val="center"/>
                      </w:pPr>
                      <w:r>
                        <w:t>View</w:t>
                      </w:r>
                    </w:p>
                  </w:txbxContent>
                </v:textbox>
                <w10:anchorlock/>
              </v:rect>
            </w:pict>
          </mc:Fallback>
        </mc:AlternateContent>
      </w:r>
      <w:r w:rsidR="00357FAD" w:rsidRPr="00A52D94">
        <w:rPr>
          <w:rFonts w:ascii="Times New Roman" w:hAnsi="Times New Roman" w:cs="Times New Roman"/>
          <w:noProof/>
          <w:lang w:eastAsia="en-US" w:bidi="ar-SA"/>
        </w:rPr>
        <mc:AlternateContent>
          <mc:Choice Requires="wps">
            <w:drawing>
              <wp:inline distT="0" distB="0" distL="0" distR="0" wp14:anchorId="3D41CE24" wp14:editId="3508B0D1">
                <wp:extent cx="1152525" cy="771221"/>
                <wp:effectExtent l="0" t="0" r="28575" b="10160"/>
                <wp:docPr id="6" name="Rectangle 6"/>
                <wp:cNvGraphicFramePr/>
                <a:graphic xmlns:a="http://schemas.openxmlformats.org/drawingml/2006/main">
                  <a:graphicData uri="http://schemas.microsoft.com/office/word/2010/wordprocessingShape">
                    <wps:wsp>
                      <wps:cNvSpPr/>
                      <wps:spPr>
                        <a:xfrm>
                          <a:off x="0" y="0"/>
                          <a:ext cx="1152525" cy="77122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CE5112" w14:textId="77777777" w:rsidR="00ED5186" w:rsidRDefault="00ED5186" w:rsidP="00357FAD">
                            <w:pPr>
                              <w:jc w:val="center"/>
                            </w:pPr>
                            <w:r>
                              <w:t>API 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41CE24" id="Rectangle 6" o:spid="_x0000_s1034" style="width:90.75pt;height:6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" fillcolor="#4bacc6 [3208]" strokecolor="#205867 [1608]" strokeweight="2pt">
                <v:textbox>
                  <w:txbxContent>
                    <w:p w14:paraId="5FCE5112" w14:textId="77777777" w:rsidR="00ED5186" w:rsidRDefault="00ED5186" w:rsidP="00357FAD">
                      <w:pPr>
                        <w:jc w:val="center"/>
                      </w:pPr>
                      <w:r>
                        <w:t>API Facebook</w:t>
                      </w:r>
                    </w:p>
                  </w:txbxContent>
                </v:textbox>
                <w10:anchorlock/>
              </v:rect>
            </w:pict>
          </mc:Fallback>
        </mc:AlternateContent>
      </w:r>
      <w:r w:rsidR="00357FAD" w:rsidRPr="00A52D94">
        <w:rPr>
          <w:rFonts w:ascii="Times New Roman" w:hAnsi="Times New Roman" w:cs="Times New Roman"/>
          <w:noProof/>
          <w:lang w:eastAsia="en-US" w:bidi="ar-SA"/>
        </w:rPr>
        <mc:AlternateContent>
          <mc:Choice Requires="wps">
            <w:drawing>
              <wp:inline distT="0" distB="0" distL="0" distR="0" wp14:anchorId="224608F2" wp14:editId="410CB2A6">
                <wp:extent cx="4118776" cy="858741"/>
                <wp:effectExtent l="0" t="0" r="15240" b="17780"/>
                <wp:docPr id="7" name="Rectangle 7"/>
                <wp:cNvGraphicFramePr/>
                <a:graphic xmlns:a="http://schemas.openxmlformats.org/drawingml/2006/main">
                  <a:graphicData uri="http://schemas.microsoft.com/office/word/2010/wordprocessingShape">
                    <wps:wsp>
                      <wps:cNvSpPr/>
                      <wps:spPr>
                        <a:xfrm>
                          <a:off x="0" y="0"/>
                          <a:ext cx="4118776" cy="8587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5BF447" w14:textId="6C5E9F09" w:rsidR="00ED5186" w:rsidRDefault="00ED5186" w:rsidP="00357FAD">
                            <w:pPr>
                              <w:jc w:val="center"/>
                            </w:pPr>
                            <w:r>
                              <w:t>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4608F2" id="Rectangle 7" o:spid="_x0000_s1035" style="width:324.3pt;height:6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" fillcolor="#4f81bd [3204]" strokecolor="#243f60 [1604]" strokeweight="2pt">
                <v:textbox>
                  <w:txbxContent>
                    <w:p w14:paraId="435BF447" w14:textId="6C5E9F09" w:rsidR="00ED5186" w:rsidRDefault="00ED5186" w:rsidP="00357FAD">
                      <w:pPr>
                        <w:jc w:val="center"/>
                      </w:pPr>
                      <w:r>
                        <w:t>Laravel</w:t>
                      </w:r>
                    </w:p>
                  </w:txbxContent>
                </v:textbox>
                <w10:anchorlock/>
              </v:rect>
            </w:pict>
          </mc:Fallback>
        </mc:AlternateContent>
      </w:r>
    </w:p>
    <w:p w14:paraId="0CC0C50C" w14:textId="75A40CDA" w:rsidR="008E4107" w:rsidRPr="00A52D94" w:rsidRDefault="00B055F1" w:rsidP="008E4107">
      <w:pPr>
        <w:pStyle w:val="Heading2"/>
        <w:numPr>
          <w:ilvl w:val="1"/>
          <w:numId w:val="38"/>
        </w:numPr>
        <w:rPr>
          <w:rFonts w:ascii="Times New Roman" w:hAnsi="Times New Roman" w:cs="Times New Roman"/>
          <w:lang w:eastAsia="en-US" w:bidi="ar-SA"/>
        </w:rPr>
      </w:pPr>
      <w:bookmarkStart w:id="38" w:name="_Toc527975151"/>
      <w:r w:rsidRPr="00A52D94">
        <w:rPr>
          <w:rFonts w:ascii="Times New Roman" w:hAnsi="Times New Roman" w:cs="Times New Roman"/>
          <w:lang w:eastAsia="en-US" w:bidi="ar-SA"/>
        </w:rPr>
        <w:t>Bảo mậ</w:t>
      </w:r>
      <w:bookmarkEnd w:id="38"/>
      <w:r w:rsidR="008E4107" w:rsidRPr="00A52D94">
        <w:rPr>
          <w:rFonts w:ascii="Times New Roman" w:hAnsi="Times New Roman" w:cs="Times New Roman"/>
          <w:lang w:eastAsia="en-US" w:bidi="ar-SA"/>
        </w:rPr>
        <w:t>t</w:t>
      </w:r>
    </w:p>
    <w:p w14:paraId="6CC47719" w14:textId="5CA1FCC8" w:rsidR="005E2453" w:rsidRPr="00A52D94" w:rsidRDefault="005E2453" w:rsidP="005E2453">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SSL</w:t>
      </w:r>
    </w:p>
    <w:p w14:paraId="4D6B75B9" w14:textId="52CB089B" w:rsidR="008E4107" w:rsidRPr="00A52D94" w:rsidRDefault="008E4107" w:rsidP="005E2453">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Bảo mật thông tin khách hàng</w:t>
      </w:r>
    </w:p>
    <w:p w14:paraId="52161459" w14:textId="03A5BC8A" w:rsidR="008E4107" w:rsidRPr="00A52D94" w:rsidRDefault="008E4107" w:rsidP="005E2453">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 xml:space="preserve">Bảo mật </w:t>
      </w:r>
      <w:r w:rsidR="00B520BF" w:rsidRPr="00A52D94">
        <w:rPr>
          <w:rFonts w:ascii="Times New Roman" w:hAnsi="Times New Roman" w:cs="Times New Roman"/>
          <w:sz w:val="26"/>
          <w:szCs w:val="26"/>
          <w:lang w:eastAsia="en-US" w:bidi="ar-SA"/>
        </w:rPr>
        <w:t>thông tin thanh toán</w:t>
      </w:r>
    </w:p>
    <w:p w14:paraId="1B5A4F44" w14:textId="5EB0F454" w:rsidR="00B72F55" w:rsidRPr="00A52D94" w:rsidRDefault="00CD7D33" w:rsidP="00274A9F">
      <w:pPr>
        <w:pStyle w:val="Heading2"/>
        <w:numPr>
          <w:ilvl w:val="1"/>
          <w:numId w:val="38"/>
        </w:numPr>
        <w:rPr>
          <w:rFonts w:ascii="Times New Roman" w:hAnsi="Times New Roman" w:cs="Times New Roman"/>
          <w:lang w:eastAsia="en-US" w:bidi="ar-SA"/>
        </w:rPr>
      </w:pPr>
      <w:bookmarkStart w:id="39" w:name="_Toc527975152"/>
      <w:r w:rsidRPr="00A52D94">
        <w:rPr>
          <w:rFonts w:ascii="Times New Roman" w:hAnsi="Times New Roman" w:cs="Times New Roman"/>
          <w:lang w:eastAsia="en-US" w:bidi="ar-SA"/>
        </w:rPr>
        <w:t>Sao lưu phục hồi</w:t>
      </w:r>
      <w:bookmarkEnd w:id="39"/>
    </w:p>
    <w:p w14:paraId="0EE215B5" w14:textId="08A66162" w:rsidR="00F62D25" w:rsidRPr="00A52D94" w:rsidRDefault="00F62D25" w:rsidP="00F62D25">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 xml:space="preserve">Lưu trữ trên một server khác theo từng tháng. Khi có lỗi xảy ra, lập trình khắc phục bằng cách đẩy dữ liệu từ server lưu trữ sang server chính. </w:t>
      </w:r>
    </w:p>
    <w:p w14:paraId="20E1376C" w14:textId="1352C30E" w:rsidR="00CD7D33" w:rsidRPr="00A52D94" w:rsidRDefault="00B72F55" w:rsidP="00274A9F">
      <w:pPr>
        <w:pStyle w:val="Heading2"/>
        <w:numPr>
          <w:ilvl w:val="1"/>
          <w:numId w:val="38"/>
        </w:numPr>
        <w:rPr>
          <w:rFonts w:ascii="Times New Roman" w:hAnsi="Times New Roman" w:cs="Times New Roman"/>
          <w:lang w:eastAsia="en-US" w:bidi="ar-SA"/>
        </w:rPr>
      </w:pPr>
      <w:bookmarkStart w:id="40" w:name="_Toc527975153"/>
      <w:r w:rsidRPr="00A52D94">
        <w:rPr>
          <w:rFonts w:ascii="Times New Roman" w:hAnsi="Times New Roman" w:cs="Times New Roman"/>
          <w:lang w:eastAsia="en-US" w:bidi="ar-SA"/>
        </w:rPr>
        <w:t>Chuyển đổi dữ liệu</w:t>
      </w:r>
      <w:bookmarkEnd w:id="40"/>
    </w:p>
    <w:p w14:paraId="69119C71" w14:textId="5C988E36" w:rsidR="00127A55" w:rsidRPr="00A52D94" w:rsidRDefault="004E0A6B" w:rsidP="008E4107">
      <w:pPr>
        <w:pStyle w:val="ListParagraph"/>
        <w:numPr>
          <w:ilvl w:val="0"/>
          <w:numId w:val="32"/>
        </w:numPr>
        <w:rPr>
          <w:rFonts w:ascii="Times New Roman" w:hAnsi="Times New Roman" w:cs="Times New Roman"/>
          <w:sz w:val="26"/>
          <w:szCs w:val="26"/>
          <w:lang w:eastAsia="en-US" w:bidi="ar-SA"/>
        </w:rPr>
      </w:pPr>
      <w:r w:rsidRPr="00A52D94">
        <w:rPr>
          <w:rFonts w:ascii="Times New Roman" w:hAnsi="Times New Roman" w:cs="Times New Roman"/>
          <w:sz w:val="26"/>
          <w:szCs w:val="26"/>
          <w:lang w:eastAsia="en-US" w:bidi="ar-SA"/>
        </w:rPr>
        <w:t>Có thể sao lưu dữ liệu qua ổ nhớ ngoài.</w:t>
      </w:r>
    </w:p>
    <w:p w14:paraId="01AC2A27" w14:textId="1E92EDB7" w:rsidR="00127A55" w:rsidRPr="00A52D94" w:rsidRDefault="00127A55" w:rsidP="00274A9F">
      <w:pPr>
        <w:pStyle w:val="Heading1"/>
        <w:numPr>
          <w:ilvl w:val="0"/>
          <w:numId w:val="38"/>
        </w:numPr>
        <w:rPr>
          <w:rFonts w:ascii="Times New Roman" w:hAnsi="Times New Roman" w:cs="Times New Roman"/>
          <w:lang w:eastAsia="en-US" w:bidi="ar-SA"/>
        </w:rPr>
      </w:pPr>
      <w:bookmarkStart w:id="41" w:name="_Toc527975154"/>
      <w:r w:rsidRPr="00A52D94">
        <w:rPr>
          <w:rFonts w:ascii="Times New Roman" w:hAnsi="Times New Roman" w:cs="Times New Roman"/>
          <w:lang w:eastAsia="en-US" w:bidi="ar-SA"/>
        </w:rPr>
        <w:t>Danh mục tài liệu liên quan</w:t>
      </w:r>
      <w:bookmarkEnd w:id="41"/>
    </w:p>
    <w:sectPr w:rsidR="00127A55" w:rsidRPr="00A52D94"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73C81" w14:textId="77777777" w:rsidR="00CA153B" w:rsidRDefault="00CA153B">
      <w:r>
        <w:separator/>
      </w:r>
    </w:p>
    <w:p w14:paraId="7A2903FD" w14:textId="77777777" w:rsidR="00CA153B" w:rsidRDefault="00CA153B"/>
  </w:endnote>
  <w:endnote w:type="continuationSeparator" w:id="0">
    <w:p w14:paraId="7B7F92CA" w14:textId="77777777" w:rsidR="00CA153B" w:rsidRDefault="00CA153B">
      <w:r>
        <w:continuationSeparator/>
      </w:r>
    </w:p>
    <w:p w14:paraId="682F59FF" w14:textId="77777777" w:rsidR="00CA153B" w:rsidRDefault="00CA1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4E67229" w:rsidR="00ED5186" w:rsidRPr="009A57EC" w:rsidRDefault="00ED518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sidR="003F0A04">
      <w:rPr>
        <w:i/>
        <w:color w:val="951B13"/>
        <w:lang w:eastAsia="ar-SA" w:bidi="ar-SA"/>
      </w:rPr>
      <w:t>dhkt</w:t>
    </w:r>
    <w:r w:rsidRPr="009A57EC">
      <w:rPr>
        <w:i/>
        <w:color w:val="951B13"/>
        <w:lang w:eastAsia="ar-SA" w:bidi="ar-SA"/>
      </w:rPr>
      <w:t>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D5186" w:rsidRPr="00932976" w:rsidRDefault="00ED518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2DA2700B" w:rsidR="00ED5186" w:rsidRPr="00932976" w:rsidRDefault="00ED5186" w:rsidP="00033D8B">
    <w:pPr>
      <w:pStyle w:val="Footer"/>
      <w:tabs>
        <w:tab w:val="left" w:pos="990"/>
      </w:tabs>
      <w:rPr>
        <w:i/>
        <w:color w:val="003366"/>
      </w:rPr>
    </w:pPr>
    <w:r>
      <w:rPr>
        <w:i/>
        <w:color w:val="003366"/>
      </w:rPr>
      <w:t>Tel</w:t>
    </w:r>
    <w:r w:rsidRPr="00932976">
      <w:rPr>
        <w:i/>
        <w:color w:val="003366"/>
      </w:rPr>
      <w:tab/>
      <w:t xml:space="preserve">: </w:t>
    </w:r>
    <w:r>
      <w:rPr>
        <w:i/>
        <w:color w:val="003366"/>
      </w:rPr>
      <w:t>0396969699</w:t>
    </w:r>
  </w:p>
  <w:p w14:paraId="3D4256F9" w14:textId="57CB25D8" w:rsidR="00ED5186" w:rsidRDefault="00ED5186"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D5186" w:rsidRDefault="00ED5186">
    <w:pPr>
      <w:pStyle w:val="Footer"/>
      <w:rPr>
        <w:i/>
        <w:color w:val="003366"/>
      </w:rPr>
    </w:pPr>
  </w:p>
  <w:p w14:paraId="2B3DBBFD" w14:textId="77777777" w:rsidR="00ED5186" w:rsidRDefault="00ED5186">
    <w:pPr>
      <w:pStyle w:val="Footer"/>
      <w:rPr>
        <w:i/>
        <w:color w:val="003366"/>
      </w:rPr>
    </w:pPr>
  </w:p>
  <w:p w14:paraId="7A61AF73" w14:textId="77777777" w:rsidR="00ED5186" w:rsidRPr="00932976" w:rsidRDefault="00ED518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D5186" w:rsidRDefault="00ED5186"/>
  <w:p w14:paraId="7F403060" w14:textId="77777777" w:rsidR="00ED5186" w:rsidRDefault="00ED51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22E13C5" w:rsidR="00ED5186" w:rsidRPr="001022FF" w:rsidRDefault="00ED5186"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D5186" w:rsidRDefault="00ED51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D41F4" w14:textId="77777777" w:rsidR="00CA153B" w:rsidRDefault="00CA153B">
      <w:r>
        <w:separator/>
      </w:r>
    </w:p>
    <w:p w14:paraId="6667F08D" w14:textId="77777777" w:rsidR="00CA153B" w:rsidRDefault="00CA153B"/>
  </w:footnote>
  <w:footnote w:type="continuationSeparator" w:id="0">
    <w:p w14:paraId="36A2A8E8" w14:textId="77777777" w:rsidR="00CA153B" w:rsidRDefault="00CA153B">
      <w:r>
        <w:continuationSeparator/>
      </w:r>
    </w:p>
    <w:p w14:paraId="19369AF5" w14:textId="77777777" w:rsidR="00CA153B" w:rsidRDefault="00CA1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48C8D6" w:rsidR="00ED5186" w:rsidRPr="009A57EC" w:rsidRDefault="00ED5186"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D5186" w:rsidRDefault="00ED518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122C56D9" w:rsidR="00ED5186" w:rsidRPr="00AB15C8" w:rsidRDefault="00ED5186"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DD5A5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547B92E4" w:rsidR="00ED5186" w:rsidRPr="00D51159" w:rsidRDefault="00ED5186" w:rsidP="00D66584">
                          <w:pPr>
                            <w:jc w:val="center"/>
                            <w:rPr>
                              <w:b/>
                              <w:i/>
                              <w:color w:val="C00000"/>
                              <w:sz w:val="16"/>
                            </w:rPr>
                          </w:pPr>
                          <w:r>
                            <w:rPr>
                              <w:b/>
                              <w:i/>
                              <w:noProof/>
                              <w:color w:val="C00000"/>
                              <w:sz w:val="16"/>
                              <w:lang w:eastAsia="en-US" w:bidi="ar-SA"/>
                            </w:rPr>
                            <w:drawing>
                              <wp:inline distT="0" distB="0" distL="0" distR="0" wp14:anchorId="23BF0C46" wp14:editId="1320EE9B">
                                <wp:extent cx="415925" cy="2914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41592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547B92E4" w:rsidR="00ED5186" w:rsidRPr="00D51159" w:rsidRDefault="00ED5186" w:rsidP="00D66584">
                    <w:pPr>
                      <w:jc w:val="center"/>
                      <w:rPr>
                        <w:b/>
                        <w:i/>
                        <w:color w:val="C00000"/>
                        <w:sz w:val="16"/>
                      </w:rPr>
                    </w:pPr>
                    <w:r>
                      <w:rPr>
                        <w:b/>
                        <w:i/>
                        <w:noProof/>
                        <w:color w:val="C00000"/>
                        <w:sz w:val="16"/>
                        <w:lang w:eastAsia="en-US" w:bidi="ar-SA"/>
                      </w:rPr>
                      <w:drawing>
                        <wp:inline distT="0" distB="0" distL="0" distR="0" wp14:anchorId="23BF0C46" wp14:editId="1320EE9B">
                          <wp:extent cx="415925" cy="2914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415925" cy="291465"/>
                                  </a:xfrm>
                                  <a:prstGeom prst="rect">
                                    <a:avLst/>
                                  </a:prstGeom>
                                </pic:spPr>
                              </pic:pic>
                            </a:graphicData>
                          </a:graphic>
                        </wp:inline>
                      </w:drawing>
                    </w:r>
                  </w:p>
                </w:txbxContent>
              </v:textbox>
              <w10:wrap anchorx="margin"/>
            </v:shape>
          </w:pict>
        </mc:Fallback>
      </mc:AlternateContent>
    </w:r>
    <w:r w:rsidR="00B03CCC">
      <w:rPr>
        <w:i/>
        <w:color w:val="C00000"/>
        <w:lang w:eastAsia="ar-SA" w:bidi="ar-SA"/>
      </w:rPr>
      <w:t>Hệ thống đặt phòng khách sạn</w:t>
    </w:r>
    <w:r w:rsidRPr="00AB15C8">
      <w:rPr>
        <w:i/>
        <w:color w:val="C00000"/>
        <w:lang w:eastAsia="ar-SA" w:bidi="ar-SA"/>
      </w:rPr>
      <w:tab/>
    </w:r>
    <w:r w:rsidR="00A42D98">
      <w:rPr>
        <w:i/>
        <w:color w:val="C00000"/>
        <w:lang w:eastAsia="ar-SA" w:bidi="ar-SA"/>
      </w:rPr>
      <w:t>Mô tả dự án</w:t>
    </w:r>
  </w:p>
  <w:p w14:paraId="3C989147" w14:textId="77777777" w:rsidR="00ED5186" w:rsidRDefault="00ED51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D5186" w:rsidRDefault="00ED51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C00642"/>
    <w:multiLevelType w:val="multilevel"/>
    <w:tmpl w:val="9F40D596"/>
    <w:lvl w:ilvl="0">
      <w:start w:val="7"/>
      <w:numFmt w:val="decimal"/>
      <w:lvlText w:val="%1"/>
      <w:lvlJc w:val="left"/>
      <w:pPr>
        <w:ind w:left="720" w:hanging="720"/>
      </w:pPr>
      <w:rPr>
        <w:rFonts w:eastAsia="MS Gothic" w:hint="default"/>
      </w:rPr>
    </w:lvl>
    <w:lvl w:ilvl="1">
      <w:start w:val="3"/>
      <w:numFmt w:val="decimal"/>
      <w:lvlText w:val="%1.%2"/>
      <w:lvlJc w:val="left"/>
      <w:pPr>
        <w:ind w:left="900" w:hanging="720"/>
      </w:pPr>
      <w:rPr>
        <w:rFonts w:eastAsia="MS Gothic" w:hint="default"/>
      </w:rPr>
    </w:lvl>
    <w:lvl w:ilvl="2">
      <w:start w:val="1"/>
      <w:numFmt w:val="decimal"/>
      <w:lvlText w:val="%1.%2.%3"/>
      <w:lvlJc w:val="left"/>
      <w:pPr>
        <w:ind w:left="1080" w:hanging="720"/>
      </w:pPr>
      <w:rPr>
        <w:rFonts w:eastAsia="MS Gothic" w:hint="default"/>
      </w:rPr>
    </w:lvl>
    <w:lvl w:ilvl="3">
      <w:start w:val="1"/>
      <w:numFmt w:val="decimal"/>
      <w:lvlText w:val="%1.%2.%3.%4"/>
      <w:lvlJc w:val="left"/>
      <w:pPr>
        <w:ind w:left="1620" w:hanging="1080"/>
      </w:pPr>
      <w:rPr>
        <w:rFonts w:eastAsia="MS Gothic" w:hint="default"/>
      </w:rPr>
    </w:lvl>
    <w:lvl w:ilvl="4">
      <w:start w:val="1"/>
      <w:numFmt w:val="decimal"/>
      <w:lvlText w:val="%1.%2.%3.%4.%5"/>
      <w:lvlJc w:val="left"/>
      <w:pPr>
        <w:ind w:left="2160" w:hanging="1440"/>
      </w:pPr>
      <w:rPr>
        <w:rFonts w:eastAsia="MS Gothic" w:hint="default"/>
      </w:rPr>
    </w:lvl>
    <w:lvl w:ilvl="5">
      <w:start w:val="1"/>
      <w:numFmt w:val="decimal"/>
      <w:lvlText w:val="%1.%2.%3.%4.%5.%6"/>
      <w:lvlJc w:val="left"/>
      <w:pPr>
        <w:ind w:left="2700" w:hanging="1800"/>
      </w:pPr>
      <w:rPr>
        <w:rFonts w:eastAsia="MS Gothic" w:hint="default"/>
      </w:rPr>
    </w:lvl>
    <w:lvl w:ilvl="6">
      <w:start w:val="1"/>
      <w:numFmt w:val="decimal"/>
      <w:lvlText w:val="%1.%2.%3.%4.%5.%6.%7"/>
      <w:lvlJc w:val="left"/>
      <w:pPr>
        <w:ind w:left="2880" w:hanging="1800"/>
      </w:pPr>
      <w:rPr>
        <w:rFonts w:eastAsia="MS Gothic" w:hint="default"/>
      </w:rPr>
    </w:lvl>
    <w:lvl w:ilvl="7">
      <w:start w:val="1"/>
      <w:numFmt w:val="decimal"/>
      <w:lvlText w:val="%1.%2.%3.%4.%5.%6.%7.%8"/>
      <w:lvlJc w:val="left"/>
      <w:pPr>
        <w:ind w:left="3420" w:hanging="2160"/>
      </w:pPr>
      <w:rPr>
        <w:rFonts w:eastAsia="MS Gothic" w:hint="default"/>
      </w:rPr>
    </w:lvl>
    <w:lvl w:ilvl="8">
      <w:start w:val="1"/>
      <w:numFmt w:val="decimal"/>
      <w:lvlText w:val="%1.%2.%3.%4.%5.%6.%7.%8.%9"/>
      <w:lvlJc w:val="left"/>
      <w:pPr>
        <w:ind w:left="3960" w:hanging="2520"/>
      </w:pPr>
      <w:rPr>
        <w:rFonts w:eastAsia="MS Gothic" w:hint="default"/>
      </w:rPr>
    </w:lvl>
  </w:abstractNum>
  <w:abstractNum w:abstractNumId="22" w15:restartNumberingAfterBreak="0">
    <w:nsid w:val="17AC533A"/>
    <w:multiLevelType w:val="hybridMultilevel"/>
    <w:tmpl w:val="654EBDA0"/>
    <w:lvl w:ilvl="0" w:tplc="C5B68F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B5172E"/>
    <w:multiLevelType w:val="hybridMultilevel"/>
    <w:tmpl w:val="A412C836"/>
    <w:lvl w:ilvl="0" w:tplc="33DC08F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022322F"/>
    <w:multiLevelType w:val="hybridMultilevel"/>
    <w:tmpl w:val="E1C24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0DD7B95"/>
    <w:multiLevelType w:val="multilevel"/>
    <w:tmpl w:val="A0D45774"/>
    <w:lvl w:ilvl="0">
      <w:start w:val="7"/>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b/>
        <w:color w:val="943634" w:themeColor="accent2" w:themeShade="BF"/>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016318"/>
    <w:multiLevelType w:val="hybridMultilevel"/>
    <w:tmpl w:val="90ACA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51879EB"/>
    <w:multiLevelType w:val="hybridMultilevel"/>
    <w:tmpl w:val="4E86CE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B37130"/>
    <w:multiLevelType w:val="hybridMultilevel"/>
    <w:tmpl w:val="3C12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19"/>
  </w:num>
  <w:num w:numId="24">
    <w:abstractNumId w:val="25"/>
  </w:num>
  <w:num w:numId="25">
    <w:abstractNumId w:val="29"/>
  </w:num>
  <w:num w:numId="26">
    <w:abstractNumId w:val="26"/>
  </w:num>
  <w:num w:numId="27">
    <w:abstractNumId w:val="35"/>
  </w:num>
  <w:num w:numId="28">
    <w:abstractNumId w:val="31"/>
  </w:num>
  <w:num w:numId="29">
    <w:abstractNumId w:val="20"/>
  </w:num>
  <w:num w:numId="30">
    <w:abstractNumId w:val="18"/>
  </w:num>
  <w:num w:numId="31">
    <w:abstractNumId w:val="34"/>
  </w:num>
  <w:num w:numId="32">
    <w:abstractNumId w:val="27"/>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0"/>
    <w:lvlOverride w:ilvl="0">
      <w:startOverride w:val="7"/>
    </w:lvlOverride>
    <w:lvlOverride w:ilvl="1">
      <w:startOverride w:val="3"/>
    </w:lvlOverride>
    <w:lvlOverride w:ilvl="2">
      <w:startOverride w:val="2"/>
    </w:lvlOverride>
  </w:num>
  <w:num w:numId="38">
    <w:abstractNumId w:val="32"/>
  </w:num>
  <w:num w:numId="39">
    <w:abstractNumId w:val="39"/>
  </w:num>
  <w:num w:numId="40">
    <w:abstractNumId w:val="3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0F61"/>
    <w:rsid w:val="00072CD7"/>
    <w:rsid w:val="000800BD"/>
    <w:rsid w:val="00081ADE"/>
    <w:rsid w:val="00095542"/>
    <w:rsid w:val="00097E16"/>
    <w:rsid w:val="000A0422"/>
    <w:rsid w:val="000A09A5"/>
    <w:rsid w:val="000A3881"/>
    <w:rsid w:val="000A4065"/>
    <w:rsid w:val="000A639E"/>
    <w:rsid w:val="000C1116"/>
    <w:rsid w:val="000C4959"/>
    <w:rsid w:val="000C4B0B"/>
    <w:rsid w:val="000C515B"/>
    <w:rsid w:val="000D3B81"/>
    <w:rsid w:val="000D487F"/>
    <w:rsid w:val="000D65BE"/>
    <w:rsid w:val="000E0DB5"/>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6F3"/>
    <w:rsid w:val="00125AE5"/>
    <w:rsid w:val="00127A55"/>
    <w:rsid w:val="00130FEA"/>
    <w:rsid w:val="001417E6"/>
    <w:rsid w:val="00141B15"/>
    <w:rsid w:val="001501A9"/>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0C5A"/>
    <w:rsid w:val="0025160B"/>
    <w:rsid w:val="00252DCE"/>
    <w:rsid w:val="002540ED"/>
    <w:rsid w:val="00255E85"/>
    <w:rsid w:val="0027238F"/>
    <w:rsid w:val="00274A9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E62FD"/>
    <w:rsid w:val="002F295C"/>
    <w:rsid w:val="002F48CB"/>
    <w:rsid w:val="002F5F61"/>
    <w:rsid w:val="00307EAA"/>
    <w:rsid w:val="00311645"/>
    <w:rsid w:val="00314148"/>
    <w:rsid w:val="003157A5"/>
    <w:rsid w:val="00320782"/>
    <w:rsid w:val="00321C72"/>
    <w:rsid w:val="003245D6"/>
    <w:rsid w:val="003266D8"/>
    <w:rsid w:val="00332244"/>
    <w:rsid w:val="003327E3"/>
    <w:rsid w:val="003358FC"/>
    <w:rsid w:val="003432F3"/>
    <w:rsid w:val="00344D7B"/>
    <w:rsid w:val="0034776F"/>
    <w:rsid w:val="00352285"/>
    <w:rsid w:val="003569B7"/>
    <w:rsid w:val="003574D5"/>
    <w:rsid w:val="00357FAD"/>
    <w:rsid w:val="003604BD"/>
    <w:rsid w:val="00372858"/>
    <w:rsid w:val="003748EC"/>
    <w:rsid w:val="0038105F"/>
    <w:rsid w:val="00384E4F"/>
    <w:rsid w:val="003851CC"/>
    <w:rsid w:val="00385A65"/>
    <w:rsid w:val="0038643E"/>
    <w:rsid w:val="0039139C"/>
    <w:rsid w:val="003917E6"/>
    <w:rsid w:val="00393ECF"/>
    <w:rsid w:val="0039657F"/>
    <w:rsid w:val="003A07F2"/>
    <w:rsid w:val="003B1213"/>
    <w:rsid w:val="003B1D09"/>
    <w:rsid w:val="003B4CE6"/>
    <w:rsid w:val="003B55F8"/>
    <w:rsid w:val="003C026C"/>
    <w:rsid w:val="003C1721"/>
    <w:rsid w:val="003C2146"/>
    <w:rsid w:val="003C4C8F"/>
    <w:rsid w:val="003C7422"/>
    <w:rsid w:val="003D1032"/>
    <w:rsid w:val="003D6029"/>
    <w:rsid w:val="003E27B5"/>
    <w:rsid w:val="003E575B"/>
    <w:rsid w:val="003E6A70"/>
    <w:rsid w:val="003E7E24"/>
    <w:rsid w:val="003F0A04"/>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8C6"/>
    <w:rsid w:val="004A6C7A"/>
    <w:rsid w:val="004A7F93"/>
    <w:rsid w:val="004B1258"/>
    <w:rsid w:val="004B3762"/>
    <w:rsid w:val="004B6C3C"/>
    <w:rsid w:val="004D36AD"/>
    <w:rsid w:val="004D572B"/>
    <w:rsid w:val="004D6F18"/>
    <w:rsid w:val="004D7309"/>
    <w:rsid w:val="004E0A6B"/>
    <w:rsid w:val="004E153E"/>
    <w:rsid w:val="004E1613"/>
    <w:rsid w:val="004E3C1E"/>
    <w:rsid w:val="004F0C06"/>
    <w:rsid w:val="004F23DA"/>
    <w:rsid w:val="004F3E43"/>
    <w:rsid w:val="004F6387"/>
    <w:rsid w:val="00501304"/>
    <w:rsid w:val="00506F90"/>
    <w:rsid w:val="00517604"/>
    <w:rsid w:val="005306F1"/>
    <w:rsid w:val="00535FEC"/>
    <w:rsid w:val="00543831"/>
    <w:rsid w:val="005444C6"/>
    <w:rsid w:val="0054514B"/>
    <w:rsid w:val="00546773"/>
    <w:rsid w:val="00551F94"/>
    <w:rsid w:val="0055491B"/>
    <w:rsid w:val="00564F32"/>
    <w:rsid w:val="00575230"/>
    <w:rsid w:val="005774E1"/>
    <w:rsid w:val="00581307"/>
    <w:rsid w:val="00581E2C"/>
    <w:rsid w:val="00587AEE"/>
    <w:rsid w:val="0059161C"/>
    <w:rsid w:val="005955A9"/>
    <w:rsid w:val="005971FC"/>
    <w:rsid w:val="005A2078"/>
    <w:rsid w:val="005A6028"/>
    <w:rsid w:val="005C0A6A"/>
    <w:rsid w:val="005C397A"/>
    <w:rsid w:val="005C68D1"/>
    <w:rsid w:val="005C7168"/>
    <w:rsid w:val="005D1F9A"/>
    <w:rsid w:val="005D2E76"/>
    <w:rsid w:val="005D7AFD"/>
    <w:rsid w:val="005E1B31"/>
    <w:rsid w:val="005E2453"/>
    <w:rsid w:val="005E3008"/>
    <w:rsid w:val="005E3146"/>
    <w:rsid w:val="005E6C88"/>
    <w:rsid w:val="005F0C07"/>
    <w:rsid w:val="005F37E7"/>
    <w:rsid w:val="005F4078"/>
    <w:rsid w:val="005F5B85"/>
    <w:rsid w:val="00601960"/>
    <w:rsid w:val="00605636"/>
    <w:rsid w:val="00611CB5"/>
    <w:rsid w:val="00612C3F"/>
    <w:rsid w:val="00617730"/>
    <w:rsid w:val="00625AEF"/>
    <w:rsid w:val="00627BC4"/>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7AEC"/>
    <w:rsid w:val="00700187"/>
    <w:rsid w:val="007014B4"/>
    <w:rsid w:val="00702D09"/>
    <w:rsid w:val="00715679"/>
    <w:rsid w:val="007214EF"/>
    <w:rsid w:val="0072499D"/>
    <w:rsid w:val="00724A5C"/>
    <w:rsid w:val="00725933"/>
    <w:rsid w:val="00727431"/>
    <w:rsid w:val="00727810"/>
    <w:rsid w:val="00741AE9"/>
    <w:rsid w:val="00747A56"/>
    <w:rsid w:val="0075000C"/>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F83"/>
    <w:rsid w:val="00823FF5"/>
    <w:rsid w:val="00830223"/>
    <w:rsid w:val="0083628A"/>
    <w:rsid w:val="008410A0"/>
    <w:rsid w:val="0084286F"/>
    <w:rsid w:val="008443B7"/>
    <w:rsid w:val="008445BE"/>
    <w:rsid w:val="008453B8"/>
    <w:rsid w:val="0084706A"/>
    <w:rsid w:val="008549E0"/>
    <w:rsid w:val="00855EFD"/>
    <w:rsid w:val="008606E4"/>
    <w:rsid w:val="00863805"/>
    <w:rsid w:val="00864945"/>
    <w:rsid w:val="00864AAE"/>
    <w:rsid w:val="00865CE6"/>
    <w:rsid w:val="00873FAB"/>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58A5"/>
    <w:rsid w:val="008D0992"/>
    <w:rsid w:val="008D1ED2"/>
    <w:rsid w:val="008D1F52"/>
    <w:rsid w:val="008E0605"/>
    <w:rsid w:val="008E4107"/>
    <w:rsid w:val="008F2A74"/>
    <w:rsid w:val="008F2BB3"/>
    <w:rsid w:val="008F3873"/>
    <w:rsid w:val="008F3ED7"/>
    <w:rsid w:val="008F5E3F"/>
    <w:rsid w:val="008F7A6D"/>
    <w:rsid w:val="008F7C39"/>
    <w:rsid w:val="00900B52"/>
    <w:rsid w:val="0090121D"/>
    <w:rsid w:val="00902A4F"/>
    <w:rsid w:val="00903E43"/>
    <w:rsid w:val="00904BA8"/>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89"/>
    <w:rsid w:val="00A151A2"/>
    <w:rsid w:val="00A1567B"/>
    <w:rsid w:val="00A1588F"/>
    <w:rsid w:val="00A206EB"/>
    <w:rsid w:val="00A23C6C"/>
    <w:rsid w:val="00A3290F"/>
    <w:rsid w:val="00A3547D"/>
    <w:rsid w:val="00A367CF"/>
    <w:rsid w:val="00A428A2"/>
    <w:rsid w:val="00A42D98"/>
    <w:rsid w:val="00A455DC"/>
    <w:rsid w:val="00A46170"/>
    <w:rsid w:val="00A50C52"/>
    <w:rsid w:val="00A516FF"/>
    <w:rsid w:val="00A52D94"/>
    <w:rsid w:val="00A53AE7"/>
    <w:rsid w:val="00A5435A"/>
    <w:rsid w:val="00A54F06"/>
    <w:rsid w:val="00A55218"/>
    <w:rsid w:val="00A62F4F"/>
    <w:rsid w:val="00A66123"/>
    <w:rsid w:val="00A702BA"/>
    <w:rsid w:val="00A75FB7"/>
    <w:rsid w:val="00A77408"/>
    <w:rsid w:val="00A87113"/>
    <w:rsid w:val="00A9178E"/>
    <w:rsid w:val="00A9361C"/>
    <w:rsid w:val="00A9646D"/>
    <w:rsid w:val="00A97F32"/>
    <w:rsid w:val="00AA7B5D"/>
    <w:rsid w:val="00AB0417"/>
    <w:rsid w:val="00AB15C8"/>
    <w:rsid w:val="00AB1674"/>
    <w:rsid w:val="00AB1C3B"/>
    <w:rsid w:val="00AB2031"/>
    <w:rsid w:val="00AB2FC5"/>
    <w:rsid w:val="00AB3ADE"/>
    <w:rsid w:val="00AB5A77"/>
    <w:rsid w:val="00AB6DF4"/>
    <w:rsid w:val="00AC44E7"/>
    <w:rsid w:val="00AC79F2"/>
    <w:rsid w:val="00AE0415"/>
    <w:rsid w:val="00B02EEF"/>
    <w:rsid w:val="00B03CCC"/>
    <w:rsid w:val="00B055F1"/>
    <w:rsid w:val="00B05CF6"/>
    <w:rsid w:val="00B1308C"/>
    <w:rsid w:val="00B13B97"/>
    <w:rsid w:val="00B150AB"/>
    <w:rsid w:val="00B15216"/>
    <w:rsid w:val="00B15A23"/>
    <w:rsid w:val="00B2142D"/>
    <w:rsid w:val="00B31F6E"/>
    <w:rsid w:val="00B36BA3"/>
    <w:rsid w:val="00B36BE4"/>
    <w:rsid w:val="00B42D4F"/>
    <w:rsid w:val="00B44EEE"/>
    <w:rsid w:val="00B520BF"/>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49EB"/>
    <w:rsid w:val="00BC1A91"/>
    <w:rsid w:val="00BC3C7B"/>
    <w:rsid w:val="00BC5981"/>
    <w:rsid w:val="00BD01F0"/>
    <w:rsid w:val="00BD1CF0"/>
    <w:rsid w:val="00BD1F66"/>
    <w:rsid w:val="00BD2F74"/>
    <w:rsid w:val="00BD62EA"/>
    <w:rsid w:val="00BE4AB9"/>
    <w:rsid w:val="00BE4D55"/>
    <w:rsid w:val="00BE7D7A"/>
    <w:rsid w:val="00BF16FE"/>
    <w:rsid w:val="00BF22EF"/>
    <w:rsid w:val="00BF7699"/>
    <w:rsid w:val="00BF7A3F"/>
    <w:rsid w:val="00C00A8F"/>
    <w:rsid w:val="00C00EFE"/>
    <w:rsid w:val="00C03807"/>
    <w:rsid w:val="00C10F42"/>
    <w:rsid w:val="00C14092"/>
    <w:rsid w:val="00C20C6A"/>
    <w:rsid w:val="00C25018"/>
    <w:rsid w:val="00C26C98"/>
    <w:rsid w:val="00C350D5"/>
    <w:rsid w:val="00C37CE2"/>
    <w:rsid w:val="00C43177"/>
    <w:rsid w:val="00C4424A"/>
    <w:rsid w:val="00C45552"/>
    <w:rsid w:val="00C465FD"/>
    <w:rsid w:val="00C5136B"/>
    <w:rsid w:val="00C52A75"/>
    <w:rsid w:val="00C57AA5"/>
    <w:rsid w:val="00C659C5"/>
    <w:rsid w:val="00C722EE"/>
    <w:rsid w:val="00C72E8B"/>
    <w:rsid w:val="00C73484"/>
    <w:rsid w:val="00C75F15"/>
    <w:rsid w:val="00C77385"/>
    <w:rsid w:val="00C77825"/>
    <w:rsid w:val="00C849E9"/>
    <w:rsid w:val="00C9399B"/>
    <w:rsid w:val="00C93AFA"/>
    <w:rsid w:val="00CA153B"/>
    <w:rsid w:val="00CA2483"/>
    <w:rsid w:val="00CA4540"/>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15FCB"/>
    <w:rsid w:val="00D26094"/>
    <w:rsid w:val="00D31474"/>
    <w:rsid w:val="00D35504"/>
    <w:rsid w:val="00D43208"/>
    <w:rsid w:val="00D51001"/>
    <w:rsid w:val="00D51159"/>
    <w:rsid w:val="00D650B4"/>
    <w:rsid w:val="00D6658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2CFA"/>
    <w:rsid w:val="00E173CE"/>
    <w:rsid w:val="00E202DA"/>
    <w:rsid w:val="00E22133"/>
    <w:rsid w:val="00E31DB9"/>
    <w:rsid w:val="00E4013C"/>
    <w:rsid w:val="00E428F4"/>
    <w:rsid w:val="00E648D6"/>
    <w:rsid w:val="00E71A11"/>
    <w:rsid w:val="00E71B07"/>
    <w:rsid w:val="00E73AE8"/>
    <w:rsid w:val="00E75365"/>
    <w:rsid w:val="00E777E6"/>
    <w:rsid w:val="00E83396"/>
    <w:rsid w:val="00E86DFC"/>
    <w:rsid w:val="00E92314"/>
    <w:rsid w:val="00E926C3"/>
    <w:rsid w:val="00EA00A9"/>
    <w:rsid w:val="00EA7DC5"/>
    <w:rsid w:val="00EB6D44"/>
    <w:rsid w:val="00EB7A6A"/>
    <w:rsid w:val="00EC28BC"/>
    <w:rsid w:val="00EC32DC"/>
    <w:rsid w:val="00ED5186"/>
    <w:rsid w:val="00ED59D9"/>
    <w:rsid w:val="00ED5C1F"/>
    <w:rsid w:val="00ED7C46"/>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44301"/>
    <w:rsid w:val="00F616AE"/>
    <w:rsid w:val="00F62D25"/>
    <w:rsid w:val="00F85B49"/>
    <w:rsid w:val="00F930E7"/>
    <w:rsid w:val="00F95EA1"/>
    <w:rsid w:val="00FA5449"/>
    <w:rsid w:val="00FA6329"/>
    <w:rsid w:val="00FB1B65"/>
    <w:rsid w:val="00FB1FF5"/>
    <w:rsid w:val="00FB6EAC"/>
    <w:rsid w:val="00FC1529"/>
    <w:rsid w:val="00FD3CB4"/>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link w:val="ListParagraphChar"/>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C5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8C58A5"/>
    <w:rPr>
      <w:rFonts w:ascii="Tahoma" w:eastAsia="MS Mincho" w:hAnsi="Tahoma" w:cs="Calibri"/>
      <w:lang w:eastAsia="hi-IN" w:bidi="hi-IN"/>
    </w:rPr>
  </w:style>
  <w:style w:type="character" w:styleId="UnresolvedMention">
    <w:name w:val="Unresolved Mention"/>
    <w:basedOn w:val="DefaultParagraphFont"/>
    <w:uiPriority w:val="99"/>
    <w:semiHidden/>
    <w:unhideWhenUsed/>
    <w:rsid w:val="00863805"/>
    <w:rPr>
      <w:color w:val="605E5C"/>
      <w:shd w:val="clear" w:color="auto" w:fill="E1DFDD"/>
    </w:rPr>
  </w:style>
  <w:style w:type="table" w:styleId="GridTable4-Accent5">
    <w:name w:val="Grid Table 4 Accent 5"/>
    <w:basedOn w:val="TableNormal"/>
    <w:uiPriority w:val="49"/>
    <w:rsid w:val="00E12CF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2">
    <w:name w:val="Grid Table 4 Accent 2"/>
    <w:basedOn w:val="TableNormal"/>
    <w:uiPriority w:val="49"/>
    <w:rsid w:val="00E12CF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12CF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3-Accent6">
    <w:name w:val="Grid Table 3 Accent 6"/>
    <w:basedOn w:val="TableNormal"/>
    <w:uiPriority w:val="48"/>
    <w:rsid w:val="00E12CF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5Dark-Accent3">
    <w:name w:val="Grid Table 5 Dark Accent 3"/>
    <w:basedOn w:val="TableNormal"/>
    <w:uiPriority w:val="50"/>
    <w:rsid w:val="00E12C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6">
    <w:name w:val="Grid Table 4 Accent 6"/>
    <w:basedOn w:val="TableNormal"/>
    <w:uiPriority w:val="49"/>
    <w:rsid w:val="00E12CF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1">
    <w:name w:val="Grid Table 5 Dark Accent 1"/>
    <w:basedOn w:val="TableNormal"/>
    <w:uiPriority w:val="50"/>
    <w:rsid w:val="00E12C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E12C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FooterChar">
    <w:name w:val="Footer Char"/>
    <w:basedOn w:val="DefaultParagraphFont"/>
    <w:link w:val="Footer"/>
    <w:uiPriority w:val="99"/>
    <w:rsid w:val="00627BC4"/>
    <w:rPr>
      <w:rFonts w:ascii="Tahoma" w:eastAsia="MS Mincho" w:hAnsi="Tahoma" w:cs="Calibri"/>
      <w:lang w:eastAsia="hi-IN" w:bidi="hi-IN"/>
    </w:rPr>
  </w:style>
  <w:style w:type="paragraph" w:styleId="TableofFigures">
    <w:name w:val="table of figures"/>
    <w:basedOn w:val="Normal"/>
    <w:next w:val="Normal"/>
    <w:uiPriority w:val="99"/>
    <w:unhideWhenUsed/>
    <w:rsid w:val="00873FAB"/>
    <w:pPr>
      <w:spacing w:after="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9655874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angtruong4297@gmail.com" TargetMode="External"/><Relationship Id="rId18" Type="http://schemas.openxmlformats.org/officeDocument/2006/relationships/hyperlink" Target="mailto:dacobo@gmail.com"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ungdeptrai@gmail.com" TargetMode="External"/><Relationship Id="rId17" Type="http://schemas.openxmlformats.org/officeDocument/2006/relationships/hyperlink" Target="mailto:dungdeptrai@gmail.co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anhtraiquocdan@gmail.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dacobo@gmail.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quangtruong4297@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traiquocdan@gmail.com"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OneDrive\Techlink\Templates\Techlink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EFA9-2814-4E4A-8FDC-18EAF7C8E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69</TotalTime>
  <Pages>16</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13633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Khiêm Nguyễn Đức</cp:lastModifiedBy>
  <cp:revision>39</cp:revision>
  <cp:lastPrinted>2008-03-13T11:02:00Z</cp:lastPrinted>
  <dcterms:created xsi:type="dcterms:W3CDTF">2018-12-05T12:27:00Z</dcterms:created>
  <dcterms:modified xsi:type="dcterms:W3CDTF">2018-12-11T07:37:00Z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